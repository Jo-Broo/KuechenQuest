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0" w:type="auto"/>
        <w:tblLayout w:type="fixed"/>
        <w:tblLook w:val="0000" w:firstRow="0" w:lastRow="0" w:firstColumn="0" w:lastColumn="0" w:noHBand="0" w:noVBand="0"/>
      </w:tblPr>
      <w:tblGrid>
        <w:gridCol w:w="3990"/>
        <w:gridCol w:w="4566"/>
      </w:tblGrid>
      <w:tr w:rsidR="00342273" w14:paraId="59B3A66D" w14:textId="77777777">
        <w:trPr>
          <w:trHeight w:hRule="exact" w:val="2016"/>
        </w:trPr>
        <w:tc>
          <w:tcPr>
            <w:tcW w:w="3990" w:type="dxa"/>
            <w:shd w:val="clear" w:color="auto" w:fill="auto"/>
          </w:tcPr>
          <w:p w14:paraId="1D6E92AC" w14:textId="77777777" w:rsidR="00D2044C" w:rsidRDefault="00D2044C">
            <w:pPr>
              <w:pStyle w:val="CM1"/>
              <w:snapToGrid w:val="0"/>
              <w:spacing w:after="3240" w:line="360" w:lineRule="auto"/>
            </w:pPr>
          </w:p>
        </w:tc>
        <w:tc>
          <w:tcPr>
            <w:tcW w:w="4566" w:type="dxa"/>
            <w:shd w:val="clear" w:color="auto" w:fill="auto"/>
          </w:tcPr>
          <w:p w14:paraId="35FD83BC" w14:textId="77777777" w:rsidR="00D2044C" w:rsidRDefault="00000000">
            <w:pPr>
              <w:pStyle w:val="CM1"/>
              <w:spacing w:after="3240" w:line="360" w:lineRule="auto"/>
              <w:jc w:val="center"/>
              <w:rPr>
                <w:rFonts w:eastAsia="Arial"/>
              </w:rPr>
            </w:pPr>
            <w:r>
              <w:rPr>
                <w:lang w:eastAsia="de-DE"/>
              </w:rPr>
              <w:pict w14:anchorId="783F2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88.5pt" filled="t">
                  <v:fill opacity="0" color2="black"/>
                  <v:imagedata r:id="rId7" o:title="" croptop="-45f" cropbottom="-45f" cropleft="-16f" cropright="-16f"/>
                </v:shape>
              </w:pict>
            </w:r>
          </w:p>
        </w:tc>
      </w:tr>
    </w:tbl>
    <w:p w14:paraId="5C048959" w14:textId="77777777" w:rsidR="00D2044C" w:rsidRDefault="00D2044C">
      <w:pPr>
        <w:pStyle w:val="CM1"/>
        <w:spacing w:after="3240" w:line="360" w:lineRule="auto"/>
      </w:pPr>
      <w:r>
        <w:rPr>
          <w:rFonts w:eastAsia="Arial"/>
        </w:rPr>
        <w:t xml:space="preserve"> </w:t>
      </w:r>
    </w:p>
    <w:p w14:paraId="35160ECC" w14:textId="2CDAD02C" w:rsidR="00D2044C" w:rsidRDefault="00056154">
      <w:pPr>
        <w:pStyle w:val="CM21"/>
        <w:spacing w:line="360" w:lineRule="auto"/>
        <w:jc w:val="center"/>
      </w:pPr>
      <w:r>
        <w:rPr>
          <w:b/>
          <w:bCs/>
          <w:sz w:val="28"/>
          <w:szCs w:val="28"/>
        </w:rPr>
        <w:t>Dokumentation zur</w:t>
      </w:r>
      <w:r w:rsidR="00F30877">
        <w:rPr>
          <w:b/>
          <w:bCs/>
          <w:sz w:val="28"/>
          <w:szCs w:val="28"/>
        </w:rPr>
        <w:t xml:space="preserve"> schulischen Projektarbeit</w:t>
      </w:r>
      <w:r w:rsidR="00D2044C">
        <w:rPr>
          <w:b/>
          <w:bCs/>
          <w:sz w:val="28"/>
          <w:szCs w:val="28"/>
        </w:rPr>
        <w:br/>
      </w:r>
      <w:r w:rsidR="001017FE">
        <w:rPr>
          <w:b/>
          <w:bCs/>
          <w:sz w:val="28"/>
          <w:szCs w:val="28"/>
        </w:rPr>
        <w:t>Thema:</w:t>
      </w:r>
      <w:r w:rsidR="00D2044C">
        <w:rPr>
          <w:b/>
          <w:bCs/>
          <w:sz w:val="28"/>
          <w:szCs w:val="28"/>
        </w:rPr>
        <w:br/>
      </w:r>
    </w:p>
    <w:p w14:paraId="2A427E6E" w14:textId="5C9C68A5" w:rsidR="00D2044C" w:rsidRPr="00D2044C" w:rsidRDefault="00D2044C">
      <w:pPr>
        <w:pStyle w:val="Default"/>
        <w:spacing w:line="360" w:lineRule="auto"/>
        <w:jc w:val="center"/>
      </w:pPr>
      <w:r w:rsidRPr="00D2044C">
        <w:t xml:space="preserve">Florian </w:t>
      </w:r>
      <w:proofErr w:type="spellStart"/>
      <w:r w:rsidRPr="00D2044C">
        <w:t>Diehle</w:t>
      </w:r>
      <w:proofErr w:type="spellEnd"/>
      <w:r w:rsidRPr="00D2044C">
        <w:t>, Jonas Wolf, Cornelius Mü</w:t>
      </w:r>
      <w:r>
        <w:t>ller, Niklas Soika</w:t>
      </w:r>
    </w:p>
    <w:p w14:paraId="53F8FF07" w14:textId="05707E3A" w:rsidR="00D2044C" w:rsidRDefault="00D2044C">
      <w:pPr>
        <w:pStyle w:val="Default"/>
        <w:spacing w:line="360" w:lineRule="auto"/>
        <w:jc w:val="center"/>
      </w:pPr>
      <w:r>
        <w:t>FIA22B</w:t>
      </w:r>
    </w:p>
    <w:p w14:paraId="125C8ACF" w14:textId="77777777" w:rsidR="00D2044C" w:rsidRDefault="00D2044C">
      <w:pPr>
        <w:pStyle w:val="Default"/>
        <w:spacing w:line="360" w:lineRule="auto"/>
        <w:jc w:val="center"/>
      </w:pPr>
      <w:r>
        <w:t>Lernfeld/Fach</w:t>
      </w:r>
    </w:p>
    <w:p w14:paraId="0345E3D2" w14:textId="77777777" w:rsidR="00D2044C" w:rsidRDefault="00D2044C">
      <w:pPr>
        <w:pStyle w:val="Default"/>
        <w:spacing w:line="360" w:lineRule="auto"/>
        <w:jc w:val="center"/>
      </w:pPr>
      <w:r>
        <w:t>Andreas-Gordon-Schule Erfurt</w:t>
      </w:r>
    </w:p>
    <w:p w14:paraId="2B41A0BE" w14:textId="77777777" w:rsidR="00D2044C" w:rsidRDefault="00D2044C">
      <w:pPr>
        <w:pStyle w:val="Default"/>
        <w:spacing w:line="360" w:lineRule="auto"/>
      </w:pPr>
    </w:p>
    <w:p w14:paraId="0FC06E5F" w14:textId="77777777" w:rsidR="00D2044C" w:rsidRDefault="00D2044C">
      <w:pPr>
        <w:pStyle w:val="Default"/>
        <w:spacing w:line="360" w:lineRule="auto"/>
      </w:pPr>
    </w:p>
    <w:p w14:paraId="6456F8B8" w14:textId="77777777" w:rsidR="00D2044C" w:rsidRDefault="00D2044C">
      <w:pPr>
        <w:pStyle w:val="Default"/>
        <w:spacing w:line="360" w:lineRule="auto"/>
      </w:pPr>
    </w:p>
    <w:p w14:paraId="77908C3F" w14:textId="77777777" w:rsidR="00D2044C" w:rsidRDefault="00D2044C">
      <w:pPr>
        <w:pStyle w:val="Default"/>
        <w:spacing w:line="360" w:lineRule="auto"/>
      </w:pPr>
    </w:p>
    <w:p w14:paraId="7F61522E" w14:textId="77777777" w:rsidR="00D2044C" w:rsidRDefault="00D2044C">
      <w:pPr>
        <w:pStyle w:val="Default"/>
        <w:spacing w:line="360" w:lineRule="auto"/>
      </w:pPr>
    </w:p>
    <w:p w14:paraId="539AB44F" w14:textId="77777777" w:rsidR="00D2044C" w:rsidRDefault="00D2044C">
      <w:pPr>
        <w:pStyle w:val="Default"/>
        <w:spacing w:line="360" w:lineRule="auto"/>
      </w:pPr>
    </w:p>
    <w:p w14:paraId="71040F71" w14:textId="77777777" w:rsidR="00D2044C" w:rsidRDefault="00D2044C">
      <w:pPr>
        <w:pStyle w:val="Default"/>
        <w:spacing w:line="360" w:lineRule="auto"/>
      </w:pPr>
    </w:p>
    <w:p w14:paraId="43D14C99" w14:textId="77777777" w:rsidR="00D2044C" w:rsidRDefault="00D2044C">
      <w:pPr>
        <w:pStyle w:val="Default"/>
        <w:spacing w:line="360" w:lineRule="auto"/>
      </w:pPr>
    </w:p>
    <w:p w14:paraId="4F746ECF" w14:textId="50ABD39C" w:rsidR="00D2044C" w:rsidRDefault="00D2044C">
      <w:pPr>
        <w:pStyle w:val="Default"/>
        <w:spacing w:line="360" w:lineRule="auto"/>
      </w:pPr>
      <w:r>
        <w:t>Erfurt, 20.0</w:t>
      </w:r>
      <w:r w:rsidR="00631C1D">
        <w:t>2</w:t>
      </w:r>
      <w:r>
        <w:t>.202</w:t>
      </w:r>
      <w:r w:rsidR="00631C1D">
        <w:t>5</w:t>
      </w:r>
    </w:p>
    <w:p w14:paraId="40CBE440" w14:textId="77777777" w:rsidR="00D2044C" w:rsidRDefault="00D2044C">
      <w:pPr>
        <w:pStyle w:val="Default"/>
        <w:spacing w:line="360" w:lineRule="auto"/>
      </w:pPr>
    </w:p>
    <w:p w14:paraId="6900380D" w14:textId="77777777" w:rsidR="00D2044C" w:rsidRDefault="00D2044C">
      <w:pPr>
        <w:sectPr w:rsidR="00D2044C">
          <w:footerReference w:type="default" r:id="rId8"/>
          <w:footerReference w:type="first" r:id="rId9"/>
          <w:pgSz w:w="11906" w:h="16838"/>
          <w:pgMar w:top="1418" w:right="1134" w:bottom="1418" w:left="1418" w:header="720" w:footer="720" w:gutter="0"/>
          <w:pgNumType w:start="1"/>
          <w:cols w:space="720"/>
          <w:docGrid w:linePitch="360"/>
        </w:sectPr>
      </w:pPr>
    </w:p>
    <w:p w14:paraId="48732B88" w14:textId="77777777" w:rsidR="00D2044C" w:rsidRDefault="00D2044C">
      <w:pPr>
        <w:pStyle w:val="Default"/>
        <w:spacing w:line="360" w:lineRule="auto"/>
      </w:pPr>
      <w:r>
        <w:rPr>
          <w:b/>
          <w:bCs/>
          <w:sz w:val="28"/>
          <w:szCs w:val="28"/>
        </w:rPr>
        <w:lastRenderedPageBreak/>
        <w:t xml:space="preserve">Inhaltsverzeichnis </w:t>
      </w:r>
    </w:p>
    <w:p w14:paraId="0559CDF6" w14:textId="77777777" w:rsidR="00D2044C" w:rsidRDefault="00D2044C">
      <w:pPr>
        <w:pStyle w:val="Default"/>
        <w:spacing w:line="360" w:lineRule="auto"/>
        <w:rPr>
          <w:b/>
          <w:bCs/>
          <w:sz w:val="22"/>
          <w:szCs w:val="22"/>
        </w:rPr>
      </w:pPr>
    </w:p>
    <w:p w14:paraId="613F09C4" w14:textId="77777777" w:rsidR="00D2044C" w:rsidRDefault="00D2044C">
      <w:pPr>
        <w:pStyle w:val="Verzeichnis1"/>
      </w:pPr>
      <w:r>
        <w:fldChar w:fldCharType="begin"/>
      </w:r>
      <w:r>
        <w:instrText xml:space="preserve"> TOC \o "1-3" \h \z \u </w:instrText>
      </w:r>
      <w:r>
        <w:fldChar w:fldCharType="separate"/>
      </w:r>
      <w:hyperlink w:anchor="__RefHeading___Toc35786932" w:history="1">
        <w:r>
          <w:rPr>
            <w:szCs w:val="22"/>
            <w:lang w:eastAsia="de-DE"/>
          </w:rPr>
          <w:t>1</w:t>
        </w:r>
        <w:r>
          <w:rPr>
            <w:b w:val="0"/>
            <w:bCs w:val="0"/>
            <w:szCs w:val="22"/>
            <w:lang w:eastAsia="de-DE"/>
          </w:rPr>
          <w:tab/>
        </w:r>
        <w:r>
          <w:rPr>
            <w:szCs w:val="22"/>
            <w:lang w:eastAsia="de-DE"/>
          </w:rPr>
          <w:t>Einleitung</w:t>
        </w:r>
        <w:r>
          <w:rPr>
            <w:szCs w:val="22"/>
            <w:lang w:eastAsia="de-DE"/>
          </w:rPr>
          <w:tab/>
          <w:t>3</w:t>
        </w:r>
      </w:hyperlink>
    </w:p>
    <w:p w14:paraId="4A669545" w14:textId="77777777" w:rsidR="00D2044C" w:rsidRDefault="00D2044C">
      <w:pPr>
        <w:pStyle w:val="Verzeichnis1"/>
      </w:pPr>
      <w:hyperlink w:anchor="__RefHeading___Toc35786933" w:history="1">
        <w:r>
          <w:rPr>
            <w:szCs w:val="22"/>
            <w:lang w:eastAsia="de-DE"/>
          </w:rPr>
          <w:t>2</w:t>
        </w:r>
        <w:r>
          <w:rPr>
            <w:b w:val="0"/>
            <w:bCs w:val="0"/>
            <w:szCs w:val="22"/>
            <w:lang w:eastAsia="de-DE"/>
          </w:rPr>
          <w:tab/>
        </w:r>
        <w:r>
          <w:rPr>
            <w:szCs w:val="22"/>
            <w:lang w:eastAsia="de-DE"/>
          </w:rPr>
          <w:t>Reihenfolge der Dokumentation</w:t>
        </w:r>
        <w:r>
          <w:rPr>
            <w:szCs w:val="22"/>
            <w:lang w:eastAsia="de-DE"/>
          </w:rPr>
          <w:tab/>
          <w:t>3</w:t>
        </w:r>
      </w:hyperlink>
    </w:p>
    <w:p w14:paraId="5C795593" w14:textId="77777777" w:rsidR="00D2044C" w:rsidRDefault="00D2044C">
      <w:pPr>
        <w:pStyle w:val="Verzeichnis1"/>
      </w:pPr>
      <w:hyperlink w:anchor="__RefHeading___Toc35786934" w:history="1">
        <w:r>
          <w:rPr>
            <w:szCs w:val="22"/>
            <w:lang w:eastAsia="de-DE"/>
          </w:rPr>
          <w:t>3</w:t>
        </w:r>
        <w:r>
          <w:rPr>
            <w:b w:val="0"/>
            <w:bCs w:val="0"/>
            <w:szCs w:val="22"/>
            <w:lang w:eastAsia="de-DE"/>
          </w:rPr>
          <w:tab/>
        </w:r>
        <w:r>
          <w:rPr>
            <w:szCs w:val="22"/>
            <w:lang w:eastAsia="de-DE"/>
          </w:rPr>
          <w:t>Inhaltsverzeichnis</w:t>
        </w:r>
        <w:r>
          <w:rPr>
            <w:szCs w:val="22"/>
            <w:lang w:eastAsia="de-DE"/>
          </w:rPr>
          <w:tab/>
          <w:t>4</w:t>
        </w:r>
      </w:hyperlink>
    </w:p>
    <w:p w14:paraId="35D4DC9E" w14:textId="77777777" w:rsidR="00D2044C" w:rsidRDefault="00D2044C">
      <w:pPr>
        <w:pStyle w:val="Verzeichnis1"/>
      </w:pPr>
      <w:hyperlink w:anchor="__RefHeading___Toc35786935" w:history="1">
        <w:r>
          <w:rPr>
            <w:szCs w:val="22"/>
            <w:lang w:eastAsia="de-DE"/>
          </w:rPr>
          <w:t>4</w:t>
        </w:r>
        <w:r>
          <w:rPr>
            <w:b w:val="0"/>
            <w:bCs w:val="0"/>
            <w:szCs w:val="22"/>
            <w:lang w:eastAsia="de-DE"/>
          </w:rPr>
          <w:tab/>
        </w:r>
        <w:r>
          <w:rPr>
            <w:szCs w:val="22"/>
            <w:lang w:eastAsia="de-DE"/>
          </w:rPr>
          <w:t>Gestaltung der Textseiten</w:t>
        </w:r>
        <w:r>
          <w:rPr>
            <w:szCs w:val="22"/>
            <w:lang w:eastAsia="de-DE"/>
          </w:rPr>
          <w:tab/>
          <w:t>6</w:t>
        </w:r>
      </w:hyperlink>
    </w:p>
    <w:p w14:paraId="422068AC" w14:textId="77777777" w:rsidR="00D2044C" w:rsidRDefault="00D2044C">
      <w:pPr>
        <w:pStyle w:val="Verzeichnis3"/>
      </w:pPr>
      <w:hyperlink w:anchor="__RefHeading___Toc35786936" w:history="1">
        <w:r>
          <w:rPr>
            <w:rFonts w:ascii="Arial" w:hAnsi="Arial" w:cs="Arial"/>
            <w:sz w:val="22"/>
            <w:szCs w:val="22"/>
            <w:lang w:eastAsia="de-DE"/>
          </w:rPr>
          <w:t>4.1</w:t>
        </w:r>
        <w:r>
          <w:rPr>
            <w:rFonts w:ascii="Arial" w:hAnsi="Arial" w:cs="Arial"/>
            <w:sz w:val="22"/>
            <w:szCs w:val="22"/>
            <w:lang w:eastAsia="de-DE"/>
          </w:rPr>
          <w:tab/>
          <w:t>Form (Seitengestaltung)</w:t>
        </w:r>
        <w:r>
          <w:rPr>
            <w:rFonts w:ascii="Arial" w:hAnsi="Arial" w:cs="Arial"/>
            <w:sz w:val="22"/>
            <w:szCs w:val="22"/>
            <w:lang w:eastAsia="de-DE"/>
          </w:rPr>
          <w:tab/>
          <w:t>6</w:t>
        </w:r>
      </w:hyperlink>
    </w:p>
    <w:p w14:paraId="705C6F10" w14:textId="77777777" w:rsidR="00D2044C" w:rsidRDefault="00D2044C">
      <w:pPr>
        <w:pStyle w:val="Verzeichnis3"/>
      </w:pPr>
      <w:hyperlink w:anchor="__RefHeading___Toc35786937" w:history="1">
        <w:r>
          <w:rPr>
            <w:rFonts w:ascii="Arial" w:hAnsi="Arial" w:cs="Arial"/>
            <w:sz w:val="22"/>
            <w:szCs w:val="22"/>
            <w:lang w:eastAsia="de-DE"/>
          </w:rPr>
          <w:t>4.2</w:t>
        </w:r>
        <w:r>
          <w:rPr>
            <w:rFonts w:ascii="Arial" w:hAnsi="Arial" w:cs="Arial"/>
            <w:sz w:val="22"/>
            <w:szCs w:val="22"/>
            <w:lang w:eastAsia="de-DE"/>
          </w:rPr>
          <w:tab/>
          <w:t>Gestaltung des Deckblattes von Dokumentationen</w:t>
        </w:r>
        <w:r>
          <w:rPr>
            <w:rFonts w:ascii="Arial" w:hAnsi="Arial" w:cs="Arial"/>
            <w:sz w:val="22"/>
            <w:szCs w:val="22"/>
            <w:lang w:eastAsia="de-DE"/>
          </w:rPr>
          <w:tab/>
          <w:t>7</w:t>
        </w:r>
      </w:hyperlink>
    </w:p>
    <w:p w14:paraId="251DBE30" w14:textId="77777777" w:rsidR="00D2044C" w:rsidRDefault="00D2044C">
      <w:pPr>
        <w:pStyle w:val="Verzeichnis3"/>
      </w:pPr>
      <w:hyperlink w:anchor="__RefHeading___Toc35786938" w:history="1">
        <w:r>
          <w:rPr>
            <w:rFonts w:ascii="Arial" w:hAnsi="Arial" w:cs="Arial"/>
            <w:sz w:val="22"/>
            <w:szCs w:val="22"/>
            <w:lang w:eastAsia="de-DE"/>
          </w:rPr>
          <w:t>4.3</w:t>
        </w:r>
        <w:r>
          <w:rPr>
            <w:rFonts w:ascii="Arial" w:hAnsi="Arial" w:cs="Arial"/>
            <w:sz w:val="22"/>
            <w:szCs w:val="22"/>
            <w:lang w:eastAsia="de-DE"/>
          </w:rPr>
          <w:tab/>
          <w:t>Sprachstil</w:t>
        </w:r>
        <w:r>
          <w:rPr>
            <w:rFonts w:ascii="Arial" w:hAnsi="Arial" w:cs="Arial"/>
            <w:sz w:val="22"/>
            <w:szCs w:val="22"/>
            <w:lang w:eastAsia="de-DE"/>
          </w:rPr>
          <w:tab/>
          <w:t>7</w:t>
        </w:r>
      </w:hyperlink>
    </w:p>
    <w:p w14:paraId="0115F735" w14:textId="77777777" w:rsidR="00D2044C" w:rsidRDefault="00D2044C">
      <w:pPr>
        <w:pStyle w:val="Verzeichnis1"/>
      </w:pPr>
      <w:hyperlink w:anchor="__RefHeading___Toc35786939" w:history="1">
        <w:r>
          <w:rPr>
            <w:szCs w:val="22"/>
            <w:lang w:eastAsia="de-DE"/>
          </w:rPr>
          <w:t>5</w:t>
        </w:r>
        <w:r>
          <w:rPr>
            <w:b w:val="0"/>
            <w:bCs w:val="0"/>
            <w:szCs w:val="22"/>
            <w:lang w:eastAsia="de-DE"/>
          </w:rPr>
          <w:tab/>
        </w:r>
        <w:r>
          <w:rPr>
            <w:szCs w:val="22"/>
            <w:lang w:eastAsia="de-DE"/>
          </w:rPr>
          <w:t>Zitatformen</w:t>
        </w:r>
        <w:r>
          <w:rPr>
            <w:szCs w:val="22"/>
            <w:lang w:eastAsia="de-DE"/>
          </w:rPr>
          <w:tab/>
          <w:t>8</w:t>
        </w:r>
      </w:hyperlink>
    </w:p>
    <w:p w14:paraId="42B94F78" w14:textId="77777777" w:rsidR="00D2044C" w:rsidRDefault="00D2044C">
      <w:pPr>
        <w:pStyle w:val="Verzeichnis3"/>
      </w:pPr>
      <w:hyperlink w:anchor="__RefHeading___Toc35786940" w:history="1">
        <w:r>
          <w:rPr>
            <w:rFonts w:ascii="Arial" w:hAnsi="Arial" w:cs="Arial"/>
            <w:sz w:val="22"/>
            <w:szCs w:val="22"/>
            <w:lang w:eastAsia="de-DE"/>
          </w:rPr>
          <w:t>5.1</w:t>
        </w:r>
        <w:r>
          <w:rPr>
            <w:rFonts w:ascii="Arial" w:hAnsi="Arial" w:cs="Arial"/>
            <w:sz w:val="22"/>
            <w:szCs w:val="22"/>
            <w:lang w:eastAsia="de-DE"/>
          </w:rPr>
          <w:tab/>
          <w:t>Direktes Zitat</w:t>
        </w:r>
        <w:r>
          <w:rPr>
            <w:rFonts w:ascii="Arial" w:hAnsi="Arial" w:cs="Arial"/>
            <w:sz w:val="22"/>
            <w:szCs w:val="22"/>
            <w:lang w:eastAsia="de-DE"/>
          </w:rPr>
          <w:tab/>
          <w:t>8</w:t>
        </w:r>
      </w:hyperlink>
    </w:p>
    <w:p w14:paraId="5A2A96AB" w14:textId="77777777" w:rsidR="00D2044C" w:rsidRDefault="00D2044C">
      <w:pPr>
        <w:pStyle w:val="Verzeichnis3"/>
      </w:pPr>
      <w:hyperlink w:anchor="__RefHeading___Toc35786941" w:history="1">
        <w:r>
          <w:rPr>
            <w:rFonts w:ascii="Arial" w:hAnsi="Arial" w:cs="Arial"/>
            <w:sz w:val="22"/>
            <w:szCs w:val="22"/>
            <w:lang w:eastAsia="de-DE"/>
          </w:rPr>
          <w:t>5.2</w:t>
        </w:r>
        <w:r>
          <w:rPr>
            <w:rFonts w:ascii="Arial" w:hAnsi="Arial" w:cs="Arial"/>
            <w:sz w:val="22"/>
            <w:szCs w:val="22"/>
            <w:lang w:eastAsia="de-DE"/>
          </w:rPr>
          <w:tab/>
          <w:t>Indirektes Zitat</w:t>
        </w:r>
        <w:r>
          <w:rPr>
            <w:rFonts w:ascii="Arial" w:hAnsi="Arial" w:cs="Arial"/>
            <w:sz w:val="22"/>
            <w:szCs w:val="22"/>
            <w:lang w:eastAsia="de-DE"/>
          </w:rPr>
          <w:tab/>
          <w:t>9</w:t>
        </w:r>
      </w:hyperlink>
    </w:p>
    <w:p w14:paraId="2EE30EE4" w14:textId="77777777" w:rsidR="00D2044C" w:rsidRDefault="00D2044C">
      <w:pPr>
        <w:pStyle w:val="Verzeichnis3"/>
      </w:pPr>
      <w:hyperlink w:anchor="__RefHeading___Toc35786942" w:history="1">
        <w:r>
          <w:rPr>
            <w:rFonts w:ascii="Arial" w:hAnsi="Arial" w:cs="Arial"/>
            <w:sz w:val="22"/>
            <w:szCs w:val="22"/>
            <w:lang w:eastAsia="de-DE"/>
          </w:rPr>
          <w:t>5.3</w:t>
        </w:r>
        <w:r>
          <w:rPr>
            <w:rFonts w:ascii="Arial" w:hAnsi="Arial" w:cs="Arial"/>
            <w:sz w:val="22"/>
            <w:szCs w:val="22"/>
            <w:lang w:eastAsia="de-DE"/>
          </w:rPr>
          <w:tab/>
          <w:t>Zitat im Zitat</w:t>
        </w:r>
        <w:r>
          <w:rPr>
            <w:rFonts w:ascii="Arial" w:hAnsi="Arial" w:cs="Arial"/>
            <w:sz w:val="22"/>
            <w:szCs w:val="22"/>
            <w:lang w:eastAsia="de-DE"/>
          </w:rPr>
          <w:tab/>
          <w:t>9</w:t>
        </w:r>
      </w:hyperlink>
    </w:p>
    <w:p w14:paraId="57BF0277" w14:textId="77777777" w:rsidR="00D2044C" w:rsidRDefault="00D2044C">
      <w:pPr>
        <w:pStyle w:val="Verzeichnis3"/>
      </w:pPr>
      <w:hyperlink w:anchor="__RefHeading___Toc35786943" w:history="1">
        <w:r>
          <w:rPr>
            <w:rFonts w:ascii="Arial" w:hAnsi="Arial" w:cs="Arial"/>
            <w:sz w:val="22"/>
            <w:szCs w:val="22"/>
            <w:lang w:eastAsia="de-DE"/>
          </w:rPr>
          <w:t xml:space="preserve">5.4 </w:t>
        </w:r>
        <w:r>
          <w:rPr>
            <w:rFonts w:ascii="Arial" w:hAnsi="Arial" w:cs="Arial"/>
            <w:sz w:val="22"/>
            <w:szCs w:val="22"/>
            <w:lang w:eastAsia="de-DE"/>
          </w:rPr>
          <w:tab/>
          <w:t>Zitate in technischen Anleitungen o. Ä.</w:t>
        </w:r>
        <w:r>
          <w:rPr>
            <w:rFonts w:ascii="Arial" w:hAnsi="Arial" w:cs="Arial"/>
            <w:sz w:val="22"/>
            <w:szCs w:val="22"/>
            <w:lang w:eastAsia="de-DE"/>
          </w:rPr>
          <w:tab/>
          <w:t>9</w:t>
        </w:r>
      </w:hyperlink>
    </w:p>
    <w:p w14:paraId="55CE6D90" w14:textId="77777777" w:rsidR="00D2044C" w:rsidRDefault="00D2044C">
      <w:pPr>
        <w:pStyle w:val="Verzeichnis1"/>
      </w:pPr>
      <w:hyperlink w:anchor="__RefHeading___Toc35786944" w:history="1">
        <w:r>
          <w:rPr>
            <w:szCs w:val="22"/>
            <w:lang w:eastAsia="de-DE"/>
          </w:rPr>
          <w:t>6</w:t>
        </w:r>
        <w:r>
          <w:rPr>
            <w:b w:val="0"/>
            <w:bCs w:val="0"/>
            <w:szCs w:val="22"/>
            <w:lang w:eastAsia="de-DE"/>
          </w:rPr>
          <w:tab/>
        </w:r>
        <w:r>
          <w:rPr>
            <w:szCs w:val="22"/>
            <w:lang w:eastAsia="de-DE"/>
          </w:rPr>
          <w:t>Das Literatur-/Quellenverzeichnis</w:t>
        </w:r>
        <w:r>
          <w:rPr>
            <w:szCs w:val="22"/>
            <w:lang w:eastAsia="de-DE"/>
          </w:rPr>
          <w:tab/>
          <w:t>10</w:t>
        </w:r>
      </w:hyperlink>
    </w:p>
    <w:p w14:paraId="6B4E2173" w14:textId="77777777" w:rsidR="00D2044C" w:rsidRDefault="00D2044C">
      <w:pPr>
        <w:pStyle w:val="Verzeichnis1"/>
      </w:pPr>
      <w:hyperlink w:anchor="__RefHeading___Toc35786945" w:history="1">
        <w:r>
          <w:rPr>
            <w:szCs w:val="22"/>
            <w:lang w:eastAsia="de-DE"/>
          </w:rPr>
          <w:t>7</w:t>
        </w:r>
        <w:r>
          <w:rPr>
            <w:b w:val="0"/>
            <w:bCs w:val="0"/>
            <w:szCs w:val="22"/>
            <w:lang w:eastAsia="de-DE"/>
          </w:rPr>
          <w:tab/>
        </w:r>
        <w:r>
          <w:rPr>
            <w:szCs w:val="22"/>
            <w:lang w:eastAsia="de-DE"/>
          </w:rPr>
          <w:t>Graphische Textgestaltung</w:t>
        </w:r>
        <w:r>
          <w:rPr>
            <w:szCs w:val="22"/>
            <w:lang w:eastAsia="de-DE"/>
          </w:rPr>
          <w:tab/>
          <w:t>11</w:t>
        </w:r>
      </w:hyperlink>
    </w:p>
    <w:p w14:paraId="2F662773" w14:textId="77777777" w:rsidR="00D2044C" w:rsidRDefault="00D2044C">
      <w:pPr>
        <w:pStyle w:val="Verzeichnis3"/>
      </w:pPr>
      <w:hyperlink w:anchor="__RefHeading___Toc35786946" w:history="1">
        <w:r>
          <w:rPr>
            <w:rFonts w:ascii="Arial" w:hAnsi="Arial" w:cs="Arial"/>
            <w:sz w:val="22"/>
            <w:szCs w:val="22"/>
            <w:lang w:eastAsia="de-DE"/>
          </w:rPr>
          <w:t>7.1     Tabellen</w:t>
        </w:r>
        <w:r>
          <w:rPr>
            <w:rFonts w:ascii="Arial" w:hAnsi="Arial" w:cs="Arial"/>
            <w:sz w:val="22"/>
            <w:szCs w:val="22"/>
            <w:lang w:eastAsia="de-DE"/>
          </w:rPr>
          <w:tab/>
          <w:t>11</w:t>
        </w:r>
      </w:hyperlink>
    </w:p>
    <w:p w14:paraId="7D042530" w14:textId="77777777" w:rsidR="00D2044C" w:rsidRDefault="00D2044C">
      <w:pPr>
        <w:pStyle w:val="Verzeichnis3"/>
      </w:pPr>
      <w:hyperlink w:anchor="__RefHeading___Toc35786947" w:history="1">
        <w:r>
          <w:rPr>
            <w:rFonts w:ascii="Arial" w:hAnsi="Arial" w:cs="Arial"/>
            <w:sz w:val="22"/>
            <w:szCs w:val="22"/>
            <w:lang w:eastAsia="de-DE"/>
          </w:rPr>
          <w:t>7.2     Diagramme</w:t>
        </w:r>
        <w:r>
          <w:rPr>
            <w:rFonts w:ascii="Arial" w:hAnsi="Arial" w:cs="Arial"/>
            <w:sz w:val="22"/>
            <w:szCs w:val="22"/>
            <w:lang w:eastAsia="de-DE"/>
          </w:rPr>
          <w:tab/>
          <w:t>11</w:t>
        </w:r>
      </w:hyperlink>
    </w:p>
    <w:p w14:paraId="2313AE68" w14:textId="77777777" w:rsidR="00D2044C" w:rsidRDefault="00D2044C">
      <w:pPr>
        <w:pStyle w:val="Verzeichnis3"/>
      </w:pPr>
      <w:hyperlink w:anchor="__RefHeading___Toc35786948" w:history="1">
        <w:r>
          <w:rPr>
            <w:rFonts w:ascii="Arial" w:hAnsi="Arial" w:cs="Arial"/>
            <w:sz w:val="22"/>
            <w:szCs w:val="22"/>
            <w:lang w:eastAsia="de-DE"/>
          </w:rPr>
          <w:t>7.3     Allgemeine Hinweise zur graphischen Textgestaltung</w:t>
        </w:r>
        <w:r>
          <w:rPr>
            <w:rFonts w:ascii="Arial" w:hAnsi="Arial" w:cs="Arial"/>
            <w:sz w:val="22"/>
            <w:szCs w:val="22"/>
            <w:lang w:eastAsia="de-DE"/>
          </w:rPr>
          <w:tab/>
          <w:t>12</w:t>
        </w:r>
      </w:hyperlink>
    </w:p>
    <w:p w14:paraId="45168AF2" w14:textId="77777777" w:rsidR="00D2044C" w:rsidRDefault="00D2044C">
      <w:pPr>
        <w:pStyle w:val="Verzeichnis1"/>
      </w:pPr>
      <w:hyperlink w:anchor="__RefHeading___Toc35786949" w:history="1">
        <w:r>
          <w:rPr>
            <w:szCs w:val="22"/>
            <w:lang w:eastAsia="de-DE"/>
          </w:rPr>
          <w:t>8</w:t>
        </w:r>
        <w:r>
          <w:rPr>
            <w:b w:val="0"/>
            <w:bCs w:val="0"/>
            <w:szCs w:val="22"/>
            <w:lang w:eastAsia="de-DE"/>
          </w:rPr>
          <w:tab/>
        </w:r>
        <w:r>
          <w:rPr>
            <w:szCs w:val="22"/>
            <w:lang w:eastAsia="de-DE"/>
          </w:rPr>
          <w:t>Hinweise zur eidesstattlichen Erklärung</w:t>
        </w:r>
        <w:r>
          <w:rPr>
            <w:szCs w:val="22"/>
            <w:lang w:eastAsia="de-DE"/>
          </w:rPr>
          <w:tab/>
          <w:t>12</w:t>
        </w:r>
      </w:hyperlink>
    </w:p>
    <w:p w14:paraId="0CDD447A" w14:textId="77777777" w:rsidR="00D2044C" w:rsidRDefault="00D2044C">
      <w:pPr>
        <w:pStyle w:val="Verzeichnis1"/>
      </w:pPr>
      <w:hyperlink w:anchor="__RefHeading___Toc35786950" w:history="1">
        <w:r>
          <w:rPr>
            <w:szCs w:val="22"/>
            <w:lang w:eastAsia="de-DE"/>
          </w:rPr>
          <w:t>Literatur-/Quellenverzeichnis</w:t>
        </w:r>
        <w:r>
          <w:rPr>
            <w:szCs w:val="22"/>
            <w:lang w:eastAsia="de-DE"/>
          </w:rPr>
          <w:tab/>
          <w:t>13</w:t>
        </w:r>
      </w:hyperlink>
    </w:p>
    <w:p w14:paraId="1F98B8A4" w14:textId="77777777" w:rsidR="00D2044C" w:rsidRDefault="00D2044C">
      <w:pPr>
        <w:pStyle w:val="Verzeichnis1"/>
      </w:pPr>
      <w:hyperlink w:anchor="__RefHeading___Toc35786951" w:history="1">
        <w:r>
          <w:rPr>
            <w:szCs w:val="22"/>
            <w:lang w:eastAsia="de-DE"/>
          </w:rPr>
          <w:t>Anlagenverzeichnis</w:t>
        </w:r>
        <w:r>
          <w:rPr>
            <w:szCs w:val="22"/>
            <w:lang w:eastAsia="de-DE"/>
          </w:rPr>
          <w:tab/>
          <w:t>14</w:t>
        </w:r>
      </w:hyperlink>
    </w:p>
    <w:p w14:paraId="40F02785" w14:textId="77777777" w:rsidR="00D2044C" w:rsidRDefault="00D2044C">
      <w:pPr>
        <w:pStyle w:val="Verzeichnis1"/>
      </w:pPr>
      <w:hyperlink w:anchor="__RefHeading___Toc35786952" w:history="1">
        <w:r>
          <w:rPr>
            <w:szCs w:val="22"/>
            <w:lang w:eastAsia="de-DE"/>
          </w:rPr>
          <w:t>Anlagen</w:t>
        </w:r>
        <w:r>
          <w:rPr>
            <w:szCs w:val="22"/>
            <w:lang w:eastAsia="de-DE"/>
          </w:rPr>
          <w:tab/>
          <w:t>15</w:t>
        </w:r>
      </w:hyperlink>
    </w:p>
    <w:p w14:paraId="5828FF25" w14:textId="77777777" w:rsidR="00D2044C" w:rsidRDefault="00D2044C">
      <w:pPr>
        <w:pStyle w:val="Verzeichnis1"/>
      </w:pPr>
      <w:hyperlink w:anchor="__RefHeading___Toc35786953" w:history="1">
        <w:r>
          <w:rPr>
            <w:szCs w:val="22"/>
            <w:lang w:eastAsia="de-DE"/>
          </w:rPr>
          <w:t>Glossar</w:t>
        </w:r>
        <w:r>
          <w:rPr>
            <w:szCs w:val="22"/>
            <w:lang w:eastAsia="de-DE"/>
          </w:rPr>
          <w:tab/>
          <w:t>19</w:t>
        </w:r>
      </w:hyperlink>
    </w:p>
    <w:p w14:paraId="37D10283" w14:textId="77777777" w:rsidR="00D2044C" w:rsidRDefault="00D2044C">
      <w:pPr>
        <w:pStyle w:val="Verzeichnis1"/>
      </w:pPr>
      <w:hyperlink w:anchor="__RefHeading___Toc35786954" w:history="1">
        <w:r>
          <w:rPr>
            <w:b w:val="0"/>
            <w:bCs w:val="0"/>
            <w:szCs w:val="22"/>
            <w:lang w:eastAsia="de-DE"/>
          </w:rPr>
          <w:t>Eidesstattliche Erklärung</w:t>
        </w:r>
        <w:r>
          <w:rPr>
            <w:b w:val="0"/>
            <w:bCs w:val="0"/>
            <w:szCs w:val="22"/>
            <w:lang w:eastAsia="de-DE"/>
          </w:rPr>
          <w:tab/>
          <w:t>20</w:t>
        </w:r>
      </w:hyperlink>
    </w:p>
    <w:p w14:paraId="685A2DC9" w14:textId="77777777" w:rsidR="00D2044C" w:rsidRDefault="00D2044C">
      <w:pPr>
        <w:pStyle w:val="Default"/>
        <w:spacing w:line="360" w:lineRule="auto"/>
        <w:rPr>
          <w:b/>
          <w:bCs/>
          <w:sz w:val="28"/>
          <w:szCs w:val="28"/>
          <w:lang w:eastAsia="de-DE"/>
        </w:rPr>
      </w:pPr>
      <w:r>
        <w:fldChar w:fldCharType="end"/>
      </w:r>
    </w:p>
    <w:p w14:paraId="669B5BD2" w14:textId="77777777" w:rsidR="00D2044C" w:rsidRDefault="00D2044C">
      <w:pPr>
        <w:pStyle w:val="Default"/>
        <w:spacing w:line="360" w:lineRule="auto"/>
        <w:rPr>
          <w:b/>
          <w:bCs/>
          <w:sz w:val="28"/>
          <w:szCs w:val="28"/>
        </w:rPr>
      </w:pPr>
    </w:p>
    <w:p w14:paraId="332D3BAE" w14:textId="4D49E12C" w:rsidR="00E742FA" w:rsidRDefault="00E742FA" w:rsidP="00DA5728">
      <w:pPr>
        <w:pStyle w:val="berschrift3"/>
        <w:numPr>
          <w:ilvl w:val="0"/>
          <w:numId w:val="0"/>
        </w:numPr>
      </w:pPr>
    </w:p>
    <w:p w14:paraId="69574DF6" w14:textId="42ED59CF" w:rsidR="00D2044C" w:rsidRPr="00D806C5" w:rsidRDefault="00E742FA" w:rsidP="00E742FA">
      <w:pPr>
        <w:pStyle w:val="berschrift3"/>
      </w:pPr>
      <w:r>
        <w:br w:type="page"/>
      </w:r>
      <w:r w:rsidR="00D2044C" w:rsidRPr="00D806C5">
        <w:lastRenderedPageBreak/>
        <w:t>1</w:t>
      </w:r>
      <w:r w:rsidR="00C66079">
        <w:tab/>
      </w:r>
      <w:r w:rsidR="00D2044C" w:rsidRPr="00D806C5">
        <w:t>Einleitung</w:t>
      </w:r>
    </w:p>
    <w:p w14:paraId="6278AE9C" w14:textId="42EE382A" w:rsidR="00062962" w:rsidRDefault="00062962" w:rsidP="00062962">
      <w:pPr>
        <w:pStyle w:val="Default"/>
        <w:spacing w:before="240" w:line="360" w:lineRule="auto"/>
        <w:rPr>
          <w:sz w:val="22"/>
          <w:szCs w:val="22"/>
        </w:rPr>
      </w:pPr>
      <w:r w:rsidRPr="002E4F3A">
        <w:rPr>
          <w:sz w:val="22"/>
          <w:szCs w:val="22"/>
        </w:rPr>
        <w:t>In der vorliegenden Projektdokumentation wird der Ablauf des Gruppenprojekts beschrieben, das im Rahmen des Berufsschulunterrichts an der Andreas-Gordon-Schule durchgeführt wurde. Das Projekt dient als Vorbereitung auf das Abschlussprojekt in der Ausbildung zum Fachinformatiker mit der Fachrichtung Anwendungsentwicklung. Ziel dieses Gruppenprojekts war es,</w:t>
      </w:r>
      <w:r>
        <w:rPr>
          <w:sz w:val="22"/>
          <w:szCs w:val="22"/>
        </w:rPr>
        <w:t xml:space="preserve"> erworbene Kenntnisse umzusetzen und zu vertiefen</w:t>
      </w:r>
      <w:r w:rsidR="00D325B4">
        <w:rPr>
          <w:sz w:val="22"/>
          <w:szCs w:val="22"/>
        </w:rPr>
        <w:t xml:space="preserve"> und gegebenenfalls </w:t>
      </w:r>
      <w:r w:rsidR="00CD4AE1">
        <w:rPr>
          <w:sz w:val="22"/>
          <w:szCs w:val="22"/>
        </w:rPr>
        <w:t>neue zu erwerben</w:t>
      </w:r>
      <w:r w:rsidRPr="002E4F3A">
        <w:rPr>
          <w:sz w:val="22"/>
          <w:szCs w:val="22"/>
        </w:rPr>
        <w:t>.</w:t>
      </w:r>
    </w:p>
    <w:p w14:paraId="12A71D1A" w14:textId="77777777" w:rsidR="00C31954" w:rsidRPr="002E4F3A" w:rsidRDefault="00C31954" w:rsidP="00062962">
      <w:pPr>
        <w:pStyle w:val="Default"/>
        <w:spacing w:before="240" w:line="360" w:lineRule="auto"/>
        <w:rPr>
          <w:sz w:val="22"/>
          <w:szCs w:val="22"/>
        </w:rPr>
      </w:pPr>
    </w:p>
    <w:p w14:paraId="535EAA45" w14:textId="5B860E2A" w:rsidR="008C6FE4" w:rsidRPr="008C6FE4" w:rsidRDefault="00F70695" w:rsidP="008C6FE4">
      <w:pPr>
        <w:numPr>
          <w:ilvl w:val="1"/>
          <w:numId w:val="14"/>
        </w:numPr>
        <w:rPr>
          <w:rFonts w:ascii="Arial" w:hAnsi="Arial" w:cs="Arial"/>
          <w:b/>
          <w:bCs/>
          <w:sz w:val="26"/>
          <w:szCs w:val="26"/>
        </w:rPr>
      </w:pPr>
      <w:r>
        <w:rPr>
          <w:rFonts w:ascii="Arial" w:hAnsi="Arial" w:cs="Arial"/>
          <w:b/>
          <w:bCs/>
          <w:sz w:val="26"/>
          <w:szCs w:val="26"/>
        </w:rPr>
        <w:t>Projekt</w:t>
      </w:r>
      <w:r w:rsidR="00313B01">
        <w:rPr>
          <w:rFonts w:ascii="Arial" w:hAnsi="Arial" w:cs="Arial"/>
          <w:b/>
          <w:bCs/>
          <w:sz w:val="26"/>
          <w:szCs w:val="26"/>
        </w:rPr>
        <w:t>beschreibung</w:t>
      </w:r>
    </w:p>
    <w:p w14:paraId="3438E560" w14:textId="45BC1900" w:rsidR="008C6FE4" w:rsidRDefault="008C6FE4" w:rsidP="00535EC2">
      <w:pPr>
        <w:spacing w:before="240" w:line="360" w:lineRule="auto"/>
        <w:rPr>
          <w:rFonts w:ascii="Arial" w:hAnsi="Arial" w:cs="Arial"/>
          <w:sz w:val="22"/>
          <w:szCs w:val="22"/>
        </w:rPr>
      </w:pPr>
      <w:r>
        <w:rPr>
          <w:rFonts w:ascii="Arial" w:hAnsi="Arial" w:cs="Arial"/>
          <w:sz w:val="22"/>
          <w:szCs w:val="22"/>
        </w:rPr>
        <w:t xml:space="preserve">Das Projekt </w:t>
      </w:r>
      <w:r w:rsidR="008E21E9">
        <w:rPr>
          <w:rFonts w:ascii="Arial" w:hAnsi="Arial" w:cs="Arial"/>
          <w:sz w:val="22"/>
          <w:szCs w:val="22"/>
        </w:rPr>
        <w:t xml:space="preserve">besteht aus einer Android- </w:t>
      </w:r>
      <w:r w:rsidR="0018572E">
        <w:rPr>
          <w:rFonts w:ascii="Arial" w:hAnsi="Arial" w:cs="Arial"/>
          <w:sz w:val="22"/>
          <w:szCs w:val="22"/>
        </w:rPr>
        <w:t>Koch- App</w:t>
      </w:r>
      <w:r w:rsidR="00653F21">
        <w:rPr>
          <w:rFonts w:ascii="Arial" w:hAnsi="Arial" w:cs="Arial"/>
          <w:sz w:val="22"/>
          <w:szCs w:val="22"/>
        </w:rPr>
        <w:t xml:space="preserve"> mit verschiedenen zusätz</w:t>
      </w:r>
      <w:r w:rsidR="005549AA">
        <w:rPr>
          <w:rFonts w:ascii="Arial" w:hAnsi="Arial" w:cs="Arial"/>
          <w:sz w:val="22"/>
          <w:szCs w:val="22"/>
        </w:rPr>
        <w:t>lichen Funktionen</w:t>
      </w:r>
      <w:r w:rsidR="000A2061">
        <w:rPr>
          <w:rFonts w:ascii="Arial" w:hAnsi="Arial" w:cs="Arial"/>
          <w:sz w:val="22"/>
          <w:szCs w:val="22"/>
        </w:rPr>
        <w:t xml:space="preserve"> und einer </w:t>
      </w:r>
      <w:r w:rsidR="00645712">
        <w:rPr>
          <w:rFonts w:ascii="Arial" w:hAnsi="Arial" w:cs="Arial"/>
          <w:sz w:val="22"/>
          <w:szCs w:val="22"/>
        </w:rPr>
        <w:t>ausgeklügelten Gamification</w:t>
      </w:r>
      <w:r w:rsidR="000A2061">
        <w:rPr>
          <w:rFonts w:ascii="Arial" w:hAnsi="Arial" w:cs="Arial"/>
          <w:sz w:val="22"/>
          <w:szCs w:val="22"/>
        </w:rPr>
        <w:t xml:space="preserve">, um das Kocherlebnis für weniger motivierte zu erleichtern </w:t>
      </w:r>
      <w:r w:rsidR="000E41B6">
        <w:rPr>
          <w:rFonts w:ascii="Arial" w:hAnsi="Arial" w:cs="Arial"/>
          <w:sz w:val="22"/>
          <w:szCs w:val="22"/>
        </w:rPr>
        <w:t xml:space="preserve">oder sogar </w:t>
      </w:r>
      <w:r w:rsidR="00585AFE">
        <w:rPr>
          <w:rFonts w:ascii="Arial" w:hAnsi="Arial" w:cs="Arial"/>
          <w:sz w:val="22"/>
          <w:szCs w:val="22"/>
        </w:rPr>
        <w:t>Spaß zu bringen</w:t>
      </w:r>
      <w:r w:rsidR="00FB320F">
        <w:rPr>
          <w:rFonts w:ascii="Arial" w:hAnsi="Arial" w:cs="Arial"/>
          <w:sz w:val="22"/>
          <w:szCs w:val="22"/>
        </w:rPr>
        <w:t>.</w:t>
      </w:r>
      <w:r w:rsidR="00F53BEE">
        <w:rPr>
          <w:rFonts w:ascii="Arial" w:hAnsi="Arial" w:cs="Arial"/>
          <w:sz w:val="22"/>
          <w:szCs w:val="22"/>
        </w:rPr>
        <w:t xml:space="preserve"> Diese App setzt genau </w:t>
      </w:r>
      <w:r w:rsidR="003B4FCD">
        <w:rPr>
          <w:rFonts w:ascii="Arial" w:hAnsi="Arial" w:cs="Arial"/>
          <w:sz w:val="22"/>
          <w:szCs w:val="22"/>
        </w:rPr>
        <w:t>da</w:t>
      </w:r>
      <w:r w:rsidR="00F53BEE">
        <w:rPr>
          <w:rFonts w:ascii="Arial" w:hAnsi="Arial" w:cs="Arial"/>
          <w:sz w:val="22"/>
          <w:szCs w:val="22"/>
        </w:rPr>
        <w:t xml:space="preserve"> an</w:t>
      </w:r>
      <w:r w:rsidR="00FD4348">
        <w:rPr>
          <w:rFonts w:ascii="Arial" w:hAnsi="Arial" w:cs="Arial"/>
          <w:sz w:val="22"/>
          <w:szCs w:val="22"/>
        </w:rPr>
        <w:t xml:space="preserve">, indem klassische Rezeptfunktionen </w:t>
      </w:r>
      <w:r w:rsidR="00D23F0A">
        <w:rPr>
          <w:rFonts w:ascii="Arial" w:hAnsi="Arial" w:cs="Arial"/>
          <w:sz w:val="22"/>
          <w:szCs w:val="22"/>
        </w:rPr>
        <w:t xml:space="preserve">mit spielerischen Elementen wie </w:t>
      </w:r>
      <w:r w:rsidR="00645712">
        <w:rPr>
          <w:rFonts w:ascii="Arial" w:hAnsi="Arial" w:cs="Arial"/>
          <w:sz w:val="22"/>
          <w:szCs w:val="22"/>
        </w:rPr>
        <w:t>dem Sammeln</w:t>
      </w:r>
      <w:r w:rsidR="00D23F0A">
        <w:rPr>
          <w:rFonts w:ascii="Arial" w:hAnsi="Arial" w:cs="Arial"/>
          <w:sz w:val="22"/>
          <w:szCs w:val="22"/>
        </w:rPr>
        <w:t xml:space="preserve"> von Erfolgen oder dem Leveln von Zutaten </w:t>
      </w:r>
      <w:r w:rsidR="00645712">
        <w:rPr>
          <w:rFonts w:ascii="Arial" w:hAnsi="Arial" w:cs="Arial"/>
          <w:sz w:val="22"/>
          <w:szCs w:val="22"/>
        </w:rPr>
        <w:t xml:space="preserve">kombiniert werden. </w:t>
      </w:r>
      <w:r w:rsidR="003B4FCD">
        <w:rPr>
          <w:rFonts w:ascii="Arial" w:hAnsi="Arial" w:cs="Arial"/>
          <w:sz w:val="22"/>
          <w:szCs w:val="22"/>
        </w:rPr>
        <w:t xml:space="preserve">Für Personen die zum Beispiel gar nicht wissen was gekocht wird können Rezeptvorschläge </w:t>
      </w:r>
      <w:r w:rsidR="000F1C26">
        <w:rPr>
          <w:rFonts w:ascii="Arial" w:hAnsi="Arial" w:cs="Arial"/>
          <w:sz w:val="22"/>
          <w:szCs w:val="22"/>
        </w:rPr>
        <w:t xml:space="preserve">nach einem neuen Level </w:t>
      </w:r>
      <w:r w:rsidR="003B4FCD">
        <w:rPr>
          <w:rFonts w:ascii="Arial" w:hAnsi="Arial" w:cs="Arial"/>
          <w:sz w:val="22"/>
          <w:szCs w:val="22"/>
        </w:rPr>
        <w:t>genau das richtige sein.</w:t>
      </w:r>
    </w:p>
    <w:p w14:paraId="306F6A73" w14:textId="75A5AD06" w:rsidR="00535EC2" w:rsidRDefault="00535EC2" w:rsidP="00535EC2">
      <w:pPr>
        <w:numPr>
          <w:ilvl w:val="1"/>
          <w:numId w:val="14"/>
        </w:numPr>
        <w:spacing w:before="240" w:line="360" w:lineRule="auto"/>
        <w:rPr>
          <w:rFonts w:ascii="Arial" w:hAnsi="Arial" w:cs="Arial"/>
          <w:b/>
          <w:bCs/>
          <w:sz w:val="26"/>
          <w:szCs w:val="26"/>
        </w:rPr>
      </w:pPr>
      <w:r w:rsidRPr="00535EC2">
        <w:rPr>
          <w:rFonts w:ascii="Arial" w:hAnsi="Arial" w:cs="Arial"/>
          <w:b/>
          <w:bCs/>
          <w:sz w:val="26"/>
          <w:szCs w:val="26"/>
        </w:rPr>
        <w:t>Projektziel</w:t>
      </w:r>
      <w:r w:rsidR="003B4FCD">
        <w:rPr>
          <w:rFonts w:ascii="Arial" w:hAnsi="Arial" w:cs="Arial"/>
          <w:b/>
          <w:bCs/>
          <w:sz w:val="26"/>
          <w:szCs w:val="26"/>
        </w:rPr>
        <w:t xml:space="preserve"> </w:t>
      </w:r>
    </w:p>
    <w:p w14:paraId="2D0F5346" w14:textId="4303CC79" w:rsidR="00535EC2" w:rsidRDefault="001261BF" w:rsidP="00535EC2">
      <w:pPr>
        <w:spacing w:before="240" w:line="360" w:lineRule="auto"/>
        <w:rPr>
          <w:rFonts w:ascii="Arial" w:hAnsi="Arial" w:cs="Arial"/>
          <w:sz w:val="22"/>
          <w:szCs w:val="22"/>
        </w:rPr>
      </w:pPr>
      <w:r>
        <w:rPr>
          <w:rFonts w:ascii="Arial" w:hAnsi="Arial" w:cs="Arial"/>
          <w:sz w:val="22"/>
          <w:szCs w:val="22"/>
        </w:rPr>
        <w:t xml:space="preserve">Das Hauptziel der App ist es, den Kochprozess </w:t>
      </w:r>
      <w:r w:rsidR="00000D48">
        <w:rPr>
          <w:rFonts w:ascii="Arial" w:hAnsi="Arial" w:cs="Arial"/>
          <w:sz w:val="22"/>
          <w:szCs w:val="22"/>
        </w:rPr>
        <w:t>attraktiver</w:t>
      </w:r>
      <w:r w:rsidR="00D74A5D">
        <w:rPr>
          <w:rFonts w:ascii="Arial" w:hAnsi="Arial" w:cs="Arial"/>
          <w:sz w:val="22"/>
          <w:szCs w:val="22"/>
        </w:rPr>
        <w:t xml:space="preserve"> zu gestalten, unteranderem durch die </w:t>
      </w:r>
      <w:r w:rsidR="005C7363">
        <w:rPr>
          <w:rFonts w:ascii="Arial" w:hAnsi="Arial" w:cs="Arial"/>
          <w:sz w:val="22"/>
          <w:szCs w:val="22"/>
        </w:rPr>
        <w:t xml:space="preserve">Gamification </w:t>
      </w:r>
      <w:r w:rsidR="00F11892">
        <w:rPr>
          <w:rFonts w:ascii="Arial" w:hAnsi="Arial" w:cs="Arial"/>
          <w:sz w:val="22"/>
          <w:szCs w:val="22"/>
        </w:rPr>
        <w:t>mit Erfolgen</w:t>
      </w:r>
      <w:r w:rsidR="006E3DC2">
        <w:rPr>
          <w:rFonts w:ascii="Arial" w:hAnsi="Arial" w:cs="Arial"/>
          <w:sz w:val="22"/>
          <w:szCs w:val="22"/>
        </w:rPr>
        <w:t xml:space="preserve"> und </w:t>
      </w:r>
      <w:r w:rsidR="00E06595">
        <w:rPr>
          <w:rFonts w:ascii="Arial" w:hAnsi="Arial" w:cs="Arial"/>
          <w:sz w:val="22"/>
          <w:szCs w:val="22"/>
        </w:rPr>
        <w:t>dem Leveln</w:t>
      </w:r>
      <w:r w:rsidR="006E3DC2">
        <w:rPr>
          <w:rFonts w:ascii="Arial" w:hAnsi="Arial" w:cs="Arial"/>
          <w:sz w:val="22"/>
          <w:szCs w:val="22"/>
        </w:rPr>
        <w:t xml:space="preserve"> von Zutaten</w:t>
      </w:r>
      <w:r w:rsidR="00CD16BB">
        <w:rPr>
          <w:rFonts w:ascii="Arial" w:hAnsi="Arial" w:cs="Arial"/>
          <w:sz w:val="22"/>
          <w:szCs w:val="22"/>
        </w:rPr>
        <w:t xml:space="preserve">. Um diese </w:t>
      </w:r>
      <w:r w:rsidR="00055375">
        <w:rPr>
          <w:rFonts w:ascii="Arial" w:hAnsi="Arial" w:cs="Arial"/>
          <w:sz w:val="22"/>
          <w:szCs w:val="22"/>
        </w:rPr>
        <w:t xml:space="preserve">freizuschalten und </w:t>
      </w:r>
      <w:r w:rsidR="006E3DC2">
        <w:rPr>
          <w:rFonts w:ascii="Arial" w:hAnsi="Arial" w:cs="Arial"/>
          <w:sz w:val="22"/>
          <w:szCs w:val="22"/>
        </w:rPr>
        <w:t xml:space="preserve">zu leveln </w:t>
      </w:r>
      <w:r w:rsidR="00553771">
        <w:rPr>
          <w:rFonts w:ascii="Arial" w:hAnsi="Arial" w:cs="Arial"/>
          <w:sz w:val="22"/>
          <w:szCs w:val="22"/>
        </w:rPr>
        <w:t xml:space="preserve">werden die Nutzer ermutigt </w:t>
      </w:r>
      <w:r w:rsidR="0021491C">
        <w:rPr>
          <w:rFonts w:ascii="Arial" w:hAnsi="Arial" w:cs="Arial"/>
          <w:sz w:val="22"/>
          <w:szCs w:val="22"/>
        </w:rPr>
        <w:t>neue Re</w:t>
      </w:r>
      <w:r w:rsidR="00780602">
        <w:rPr>
          <w:rFonts w:ascii="Arial" w:hAnsi="Arial" w:cs="Arial"/>
          <w:sz w:val="22"/>
          <w:szCs w:val="22"/>
        </w:rPr>
        <w:t xml:space="preserve">zepte auszuprobieren </w:t>
      </w:r>
      <w:r w:rsidR="00CD319D">
        <w:rPr>
          <w:rFonts w:ascii="Arial" w:hAnsi="Arial" w:cs="Arial"/>
          <w:sz w:val="22"/>
          <w:szCs w:val="22"/>
        </w:rPr>
        <w:t xml:space="preserve">und </w:t>
      </w:r>
      <w:r w:rsidR="00E06595">
        <w:rPr>
          <w:rFonts w:ascii="Arial" w:hAnsi="Arial" w:cs="Arial"/>
          <w:sz w:val="22"/>
          <w:szCs w:val="22"/>
        </w:rPr>
        <w:t>regelmäßig</w:t>
      </w:r>
      <w:r w:rsidR="00CD319D">
        <w:rPr>
          <w:rFonts w:ascii="Arial" w:hAnsi="Arial" w:cs="Arial"/>
          <w:sz w:val="22"/>
          <w:szCs w:val="22"/>
        </w:rPr>
        <w:t xml:space="preserve"> zu kochen. </w:t>
      </w:r>
      <w:r w:rsidR="000F1C26">
        <w:rPr>
          <w:rFonts w:ascii="Arial" w:hAnsi="Arial" w:cs="Arial"/>
          <w:sz w:val="22"/>
          <w:szCs w:val="22"/>
        </w:rPr>
        <w:t>Außerdem</w:t>
      </w:r>
      <w:r w:rsidR="00CD319D">
        <w:rPr>
          <w:rFonts w:ascii="Arial" w:hAnsi="Arial" w:cs="Arial"/>
          <w:sz w:val="22"/>
          <w:szCs w:val="22"/>
        </w:rPr>
        <w:t xml:space="preserve"> </w:t>
      </w:r>
      <w:r w:rsidR="000F1C26">
        <w:rPr>
          <w:rFonts w:ascii="Arial" w:hAnsi="Arial" w:cs="Arial"/>
          <w:sz w:val="22"/>
          <w:szCs w:val="22"/>
        </w:rPr>
        <w:t xml:space="preserve">wird </w:t>
      </w:r>
      <w:r w:rsidR="008851D4">
        <w:rPr>
          <w:rFonts w:ascii="Arial" w:hAnsi="Arial" w:cs="Arial"/>
          <w:sz w:val="22"/>
          <w:szCs w:val="22"/>
        </w:rPr>
        <w:t xml:space="preserve">dazu ermutigt </w:t>
      </w:r>
      <w:r w:rsidR="000F1C26">
        <w:rPr>
          <w:rFonts w:ascii="Arial" w:hAnsi="Arial" w:cs="Arial"/>
          <w:sz w:val="22"/>
          <w:szCs w:val="22"/>
        </w:rPr>
        <w:t>eigene</w:t>
      </w:r>
      <w:r w:rsidR="008851D4">
        <w:rPr>
          <w:rFonts w:ascii="Arial" w:hAnsi="Arial" w:cs="Arial"/>
          <w:sz w:val="22"/>
          <w:szCs w:val="22"/>
        </w:rPr>
        <w:t xml:space="preserve"> </w:t>
      </w:r>
      <w:r w:rsidR="00921469">
        <w:rPr>
          <w:rFonts w:ascii="Arial" w:hAnsi="Arial" w:cs="Arial"/>
          <w:sz w:val="22"/>
          <w:szCs w:val="22"/>
        </w:rPr>
        <w:t xml:space="preserve">Rezepte hochzuladen, sodass </w:t>
      </w:r>
      <w:r w:rsidR="003A0BA5">
        <w:rPr>
          <w:rFonts w:ascii="Arial" w:hAnsi="Arial" w:cs="Arial"/>
          <w:sz w:val="22"/>
          <w:szCs w:val="22"/>
        </w:rPr>
        <w:t xml:space="preserve">andere diese ebenfalls nachkochen können. </w:t>
      </w:r>
      <w:r w:rsidR="00877BC5">
        <w:rPr>
          <w:rFonts w:ascii="Arial" w:hAnsi="Arial" w:cs="Arial"/>
          <w:sz w:val="22"/>
          <w:szCs w:val="22"/>
        </w:rPr>
        <w:t xml:space="preserve">Die freigeschalteten Erfolge </w:t>
      </w:r>
      <w:r w:rsidR="0082664F">
        <w:rPr>
          <w:rFonts w:ascii="Arial" w:hAnsi="Arial" w:cs="Arial"/>
          <w:sz w:val="22"/>
          <w:szCs w:val="22"/>
        </w:rPr>
        <w:t xml:space="preserve">können die Nutzer </w:t>
      </w:r>
      <w:r w:rsidR="00C277AC">
        <w:rPr>
          <w:rFonts w:ascii="Arial" w:hAnsi="Arial" w:cs="Arial"/>
          <w:sz w:val="22"/>
          <w:szCs w:val="22"/>
        </w:rPr>
        <w:t>auf ihrem eigenen Profil</w:t>
      </w:r>
      <w:r w:rsidR="0082664F">
        <w:rPr>
          <w:rFonts w:ascii="Arial" w:hAnsi="Arial" w:cs="Arial"/>
          <w:sz w:val="22"/>
          <w:szCs w:val="22"/>
        </w:rPr>
        <w:t xml:space="preserve"> anschauen und analysieren welche ihnen noch fehlen. </w:t>
      </w:r>
      <w:r w:rsidR="00FD6022">
        <w:rPr>
          <w:rFonts w:ascii="Arial" w:hAnsi="Arial" w:cs="Arial"/>
          <w:sz w:val="22"/>
          <w:szCs w:val="22"/>
        </w:rPr>
        <w:t xml:space="preserve">Vorbereiten für den Einkauf können sie sich ebenfalls mithilfe </w:t>
      </w:r>
      <w:r w:rsidR="00C277AC">
        <w:rPr>
          <w:rFonts w:ascii="Arial" w:hAnsi="Arial" w:cs="Arial"/>
          <w:sz w:val="22"/>
          <w:szCs w:val="22"/>
        </w:rPr>
        <w:t xml:space="preserve">der eingebauten Einkaufsliste </w:t>
      </w:r>
      <w:r w:rsidR="00F11049">
        <w:rPr>
          <w:rFonts w:ascii="Arial" w:hAnsi="Arial" w:cs="Arial"/>
          <w:sz w:val="22"/>
          <w:szCs w:val="22"/>
        </w:rPr>
        <w:t xml:space="preserve">und dem </w:t>
      </w:r>
      <w:r w:rsidR="00E05762">
        <w:rPr>
          <w:rFonts w:ascii="Arial" w:hAnsi="Arial" w:cs="Arial"/>
          <w:sz w:val="22"/>
          <w:szCs w:val="22"/>
        </w:rPr>
        <w:t>Barcode</w:t>
      </w:r>
      <w:r w:rsidR="00F11049">
        <w:rPr>
          <w:rFonts w:ascii="Arial" w:hAnsi="Arial" w:cs="Arial"/>
          <w:sz w:val="22"/>
          <w:szCs w:val="22"/>
        </w:rPr>
        <w:t>-Scanner</w:t>
      </w:r>
      <w:r w:rsidR="00BC38C5">
        <w:rPr>
          <w:rFonts w:ascii="Arial" w:hAnsi="Arial" w:cs="Arial"/>
          <w:sz w:val="22"/>
          <w:szCs w:val="22"/>
        </w:rPr>
        <w:t>.</w:t>
      </w:r>
    </w:p>
    <w:p w14:paraId="168FA451" w14:textId="20412ADD" w:rsidR="00BC38C5" w:rsidRPr="00B0069F" w:rsidRDefault="00B0069F" w:rsidP="00B0069F">
      <w:pPr>
        <w:numPr>
          <w:ilvl w:val="1"/>
          <w:numId w:val="14"/>
        </w:numPr>
        <w:spacing w:before="240" w:line="360" w:lineRule="auto"/>
        <w:rPr>
          <w:rFonts w:ascii="Arial" w:hAnsi="Arial" w:cs="Arial"/>
          <w:b/>
          <w:bCs/>
          <w:sz w:val="26"/>
          <w:szCs w:val="26"/>
        </w:rPr>
      </w:pPr>
      <w:r w:rsidRPr="00B0069F">
        <w:rPr>
          <w:rFonts w:ascii="Arial" w:hAnsi="Arial" w:cs="Arial"/>
          <w:b/>
          <w:bCs/>
          <w:sz w:val="26"/>
          <w:szCs w:val="26"/>
        </w:rPr>
        <w:t>Projektumfeld</w:t>
      </w:r>
    </w:p>
    <w:p w14:paraId="6184A5D6" w14:textId="5F743F31" w:rsidR="002766F5" w:rsidRDefault="00A05A5C" w:rsidP="00A05A5C">
      <w:pPr>
        <w:spacing w:before="240" w:line="360" w:lineRule="auto"/>
        <w:rPr>
          <w:rFonts w:ascii="Arial" w:hAnsi="Arial" w:cs="Arial"/>
          <w:sz w:val="22"/>
          <w:szCs w:val="22"/>
        </w:rPr>
      </w:pPr>
      <w:r w:rsidRPr="00A05A5C">
        <w:rPr>
          <w:rFonts w:ascii="Arial" w:hAnsi="Arial" w:cs="Arial"/>
          <w:sz w:val="22"/>
          <w:szCs w:val="22"/>
        </w:rPr>
        <w:t>Das Projekt wird im Rahmen eines schulischen Teams mit vier Mitgliedern umgesetzt und ist betriebsunabhängig. Es gibt keinen externen Auftraggeber oder Kunden, sondern das Projekt entsteht aus Eigeninitiative. Die Zielgruppe umfasst Hobbyköche, Kochanfänger und alle, die sich für spielerisches Kochen begeistern können.</w:t>
      </w:r>
      <w:r>
        <w:rPr>
          <w:rFonts w:ascii="Arial" w:hAnsi="Arial" w:cs="Arial"/>
          <w:sz w:val="22"/>
          <w:szCs w:val="22"/>
        </w:rPr>
        <w:t xml:space="preserve"> </w:t>
      </w:r>
      <w:r w:rsidRPr="00A05A5C">
        <w:rPr>
          <w:rFonts w:ascii="Arial" w:hAnsi="Arial" w:cs="Arial"/>
          <w:sz w:val="22"/>
          <w:szCs w:val="22"/>
        </w:rPr>
        <w:t>Da es sich um ein Schulprojekt handelt, werden alle erforderlichen Ressourcen eigenständig bereitgestellt. Die Entwicklung erfolgt auf privaten Endgeräten mit frei zugänglichen Software-Tools und Entwicklungsumgebungen. Die Ergebnisse des Projekts werden innerhalb der Schule präsentiert.</w:t>
      </w:r>
    </w:p>
    <w:p w14:paraId="415DFA01" w14:textId="5B28DECA" w:rsidR="002766F5" w:rsidRDefault="002766F5" w:rsidP="0011470F">
      <w:pPr>
        <w:numPr>
          <w:ilvl w:val="1"/>
          <w:numId w:val="14"/>
        </w:numPr>
        <w:spacing w:before="240" w:line="360" w:lineRule="auto"/>
        <w:rPr>
          <w:rFonts w:ascii="Arial" w:hAnsi="Arial" w:cs="Arial"/>
          <w:b/>
          <w:bCs/>
          <w:sz w:val="26"/>
          <w:szCs w:val="26"/>
        </w:rPr>
      </w:pPr>
      <w:r w:rsidRPr="0011470F">
        <w:rPr>
          <w:rFonts w:ascii="Arial" w:hAnsi="Arial" w:cs="Arial"/>
          <w:b/>
          <w:bCs/>
          <w:sz w:val="26"/>
          <w:szCs w:val="26"/>
        </w:rPr>
        <w:lastRenderedPageBreak/>
        <w:t>Projekt</w:t>
      </w:r>
      <w:r w:rsidR="0011470F" w:rsidRPr="0011470F">
        <w:rPr>
          <w:rFonts w:ascii="Arial" w:hAnsi="Arial" w:cs="Arial"/>
          <w:b/>
          <w:bCs/>
          <w:sz w:val="26"/>
          <w:szCs w:val="26"/>
        </w:rPr>
        <w:t>begründung</w:t>
      </w:r>
    </w:p>
    <w:p w14:paraId="1ECF1D13" w14:textId="3FB6F88C" w:rsidR="00A608D2" w:rsidRDefault="00A608D2" w:rsidP="0011470F">
      <w:pPr>
        <w:spacing w:before="240" w:line="360" w:lineRule="auto"/>
        <w:rPr>
          <w:rFonts w:ascii="Arial" w:hAnsi="Arial" w:cs="Arial"/>
          <w:sz w:val="22"/>
          <w:szCs w:val="22"/>
        </w:rPr>
      </w:pPr>
      <w:r w:rsidRPr="00A608D2">
        <w:rPr>
          <w:rFonts w:ascii="Arial" w:hAnsi="Arial" w:cs="Arial"/>
          <w:sz w:val="22"/>
          <w:szCs w:val="22"/>
        </w:rPr>
        <w:t>Viele Menschen haben wenig Motivation oder Zeit, regelmäßig zu kochen, obwohl sie gerne neue Rezepte ausprobieren würden. Eine spielerische Herangehensweise kann helfen, den Kochprozess interessanter zu gestalten und Nutzer dazu zu ermutigen, öfter selbst zu kochen.</w:t>
      </w:r>
      <w:r>
        <w:rPr>
          <w:rFonts w:ascii="Arial" w:hAnsi="Arial" w:cs="Arial"/>
          <w:sz w:val="22"/>
          <w:szCs w:val="22"/>
        </w:rPr>
        <w:t xml:space="preserve"> </w:t>
      </w:r>
      <w:r w:rsidR="005C3852">
        <w:rPr>
          <w:rFonts w:ascii="Arial" w:hAnsi="Arial" w:cs="Arial"/>
          <w:sz w:val="22"/>
          <w:szCs w:val="22"/>
        </w:rPr>
        <w:t xml:space="preserve">Ebenfalls kann die App dabei helfen </w:t>
      </w:r>
      <w:r w:rsidR="004E44FA">
        <w:rPr>
          <w:rFonts w:ascii="Arial" w:hAnsi="Arial" w:cs="Arial"/>
          <w:sz w:val="22"/>
          <w:szCs w:val="22"/>
        </w:rPr>
        <w:t xml:space="preserve">gesünder </w:t>
      </w:r>
      <w:r w:rsidR="005C3852">
        <w:rPr>
          <w:rFonts w:ascii="Arial" w:hAnsi="Arial" w:cs="Arial"/>
          <w:sz w:val="22"/>
          <w:szCs w:val="22"/>
        </w:rPr>
        <w:t xml:space="preserve">zu kochen </w:t>
      </w:r>
      <w:r w:rsidR="004E44FA">
        <w:rPr>
          <w:rFonts w:ascii="Arial" w:hAnsi="Arial" w:cs="Arial"/>
          <w:sz w:val="22"/>
          <w:szCs w:val="22"/>
        </w:rPr>
        <w:t>mithilfe der eingebauten Filter-Funktion.</w:t>
      </w:r>
      <w:r w:rsidR="00385068">
        <w:rPr>
          <w:rFonts w:ascii="Arial" w:hAnsi="Arial" w:cs="Arial"/>
          <w:sz w:val="22"/>
          <w:szCs w:val="22"/>
        </w:rPr>
        <w:t xml:space="preserve"> Das Leveln der Zutaten und die </w:t>
      </w:r>
      <w:r w:rsidR="00E1777F">
        <w:rPr>
          <w:rFonts w:ascii="Arial" w:hAnsi="Arial" w:cs="Arial"/>
          <w:sz w:val="22"/>
          <w:szCs w:val="22"/>
        </w:rPr>
        <w:t>Achievements</w:t>
      </w:r>
      <w:r w:rsidR="00385068">
        <w:rPr>
          <w:rFonts w:ascii="Arial" w:hAnsi="Arial" w:cs="Arial"/>
          <w:sz w:val="22"/>
          <w:szCs w:val="22"/>
        </w:rPr>
        <w:t xml:space="preserve"> </w:t>
      </w:r>
      <w:r w:rsidR="001F0789">
        <w:rPr>
          <w:rFonts w:ascii="Arial" w:hAnsi="Arial" w:cs="Arial"/>
          <w:sz w:val="22"/>
          <w:szCs w:val="22"/>
        </w:rPr>
        <w:t>fürs Kochen</w:t>
      </w:r>
      <w:r w:rsidR="00385068">
        <w:rPr>
          <w:rFonts w:ascii="Arial" w:hAnsi="Arial" w:cs="Arial"/>
          <w:sz w:val="22"/>
          <w:szCs w:val="22"/>
        </w:rPr>
        <w:t xml:space="preserve"> können dabei helfen die </w:t>
      </w:r>
      <w:r w:rsidR="00F55FD0">
        <w:rPr>
          <w:rFonts w:ascii="Arial" w:hAnsi="Arial" w:cs="Arial"/>
          <w:sz w:val="22"/>
          <w:szCs w:val="22"/>
        </w:rPr>
        <w:t>Benutzer</w:t>
      </w:r>
      <w:r w:rsidR="00385068">
        <w:rPr>
          <w:rFonts w:ascii="Arial" w:hAnsi="Arial" w:cs="Arial"/>
          <w:sz w:val="22"/>
          <w:szCs w:val="22"/>
        </w:rPr>
        <w:t xml:space="preserve"> zu ermutigen </w:t>
      </w:r>
      <w:r w:rsidR="00300676">
        <w:rPr>
          <w:rFonts w:ascii="Arial" w:hAnsi="Arial" w:cs="Arial"/>
          <w:sz w:val="22"/>
          <w:szCs w:val="22"/>
        </w:rPr>
        <w:t>mehr</w:t>
      </w:r>
      <w:r w:rsidR="00E1777F">
        <w:rPr>
          <w:rFonts w:ascii="Arial" w:hAnsi="Arial" w:cs="Arial"/>
          <w:sz w:val="22"/>
          <w:szCs w:val="22"/>
        </w:rPr>
        <w:t xml:space="preserve"> und vielfältiger zu kochen.</w:t>
      </w:r>
    </w:p>
    <w:p w14:paraId="244D2484" w14:textId="7B7C0329" w:rsidR="001F0789" w:rsidRPr="00CE43B0" w:rsidRDefault="00CE43B0" w:rsidP="00CE43B0">
      <w:pPr>
        <w:numPr>
          <w:ilvl w:val="1"/>
          <w:numId w:val="14"/>
        </w:numPr>
        <w:spacing w:before="240" w:line="360" w:lineRule="auto"/>
        <w:rPr>
          <w:rFonts w:ascii="Arial" w:hAnsi="Arial" w:cs="Arial"/>
          <w:b/>
          <w:bCs/>
          <w:sz w:val="26"/>
          <w:szCs w:val="26"/>
        </w:rPr>
      </w:pPr>
      <w:r w:rsidRPr="00CE43B0">
        <w:rPr>
          <w:rFonts w:ascii="Arial" w:hAnsi="Arial" w:cs="Arial"/>
          <w:b/>
          <w:bCs/>
          <w:sz w:val="26"/>
          <w:szCs w:val="26"/>
        </w:rPr>
        <w:t>Projektschnittstellen</w:t>
      </w:r>
    </w:p>
    <w:p w14:paraId="0041E85E" w14:textId="55D2BBFD" w:rsidR="00CE43B0" w:rsidRDefault="00CE43B0" w:rsidP="00CE43B0">
      <w:pPr>
        <w:spacing w:before="240" w:line="360" w:lineRule="auto"/>
        <w:rPr>
          <w:rFonts w:ascii="Arial" w:hAnsi="Arial" w:cs="Arial"/>
          <w:sz w:val="22"/>
          <w:szCs w:val="22"/>
        </w:rPr>
      </w:pPr>
      <w:r w:rsidRPr="00CE43B0">
        <w:rPr>
          <w:rFonts w:ascii="Arial" w:hAnsi="Arial" w:cs="Arial"/>
          <w:sz w:val="22"/>
          <w:szCs w:val="22"/>
        </w:rPr>
        <w:t xml:space="preserve">Da das Projekt eigenständig entwickelt wird, gibt es keine externen technischen Schnittstellen oder Anbindungen an bestehende Systeme. Die Umsetzung erfolgt in Eigenverantwortung der vier Teammitglieder ohne externe Finanzierung. Die Zielgruppe sind Hobbyköche und Kochinteressierte. Die fertige App wird innerhalb der Schule </w:t>
      </w:r>
      <w:r>
        <w:rPr>
          <w:rFonts w:ascii="Arial" w:hAnsi="Arial" w:cs="Arial"/>
          <w:sz w:val="22"/>
          <w:szCs w:val="22"/>
        </w:rPr>
        <w:t xml:space="preserve">vor der Klasse </w:t>
      </w:r>
      <w:r w:rsidRPr="00CE43B0">
        <w:rPr>
          <w:rFonts w:ascii="Arial" w:hAnsi="Arial" w:cs="Arial"/>
          <w:sz w:val="22"/>
          <w:szCs w:val="22"/>
        </w:rPr>
        <w:t>vorgestellt.</w:t>
      </w:r>
    </w:p>
    <w:p w14:paraId="70EA8C29" w14:textId="2D98DBD0" w:rsidR="008723D6" w:rsidRPr="00517B68" w:rsidRDefault="00A07D22" w:rsidP="00A07D22">
      <w:pPr>
        <w:numPr>
          <w:ilvl w:val="1"/>
          <w:numId w:val="14"/>
        </w:numPr>
        <w:spacing w:before="240" w:line="360" w:lineRule="auto"/>
        <w:rPr>
          <w:rFonts w:ascii="Arial" w:hAnsi="Arial" w:cs="Arial"/>
          <w:b/>
          <w:bCs/>
          <w:sz w:val="26"/>
          <w:szCs w:val="26"/>
        </w:rPr>
      </w:pPr>
      <w:r w:rsidRPr="00517B68">
        <w:rPr>
          <w:rFonts w:ascii="Arial" w:hAnsi="Arial" w:cs="Arial"/>
          <w:b/>
          <w:bCs/>
          <w:sz w:val="26"/>
          <w:szCs w:val="26"/>
        </w:rPr>
        <w:t>Projektabgrenzung</w:t>
      </w:r>
    </w:p>
    <w:p w14:paraId="68EDCE5E" w14:textId="750146AF" w:rsidR="004776E1" w:rsidRDefault="00A07D22" w:rsidP="00A07D22">
      <w:pPr>
        <w:spacing w:before="240" w:line="360" w:lineRule="auto"/>
        <w:rPr>
          <w:rFonts w:ascii="Arial" w:hAnsi="Arial" w:cs="Arial"/>
          <w:sz w:val="22"/>
          <w:szCs w:val="22"/>
        </w:rPr>
      </w:pPr>
      <w:r>
        <w:rPr>
          <w:rFonts w:ascii="Arial" w:hAnsi="Arial" w:cs="Arial"/>
          <w:sz w:val="22"/>
          <w:szCs w:val="22"/>
        </w:rPr>
        <w:t xml:space="preserve">Das Projekt wird nicht der Öffentlichkeit zur Verfügung </w:t>
      </w:r>
      <w:r w:rsidR="00517B68">
        <w:rPr>
          <w:rFonts w:ascii="Arial" w:hAnsi="Arial" w:cs="Arial"/>
          <w:sz w:val="22"/>
          <w:szCs w:val="22"/>
        </w:rPr>
        <w:t>gestellt,</w:t>
      </w:r>
      <w:r>
        <w:rPr>
          <w:rFonts w:ascii="Arial" w:hAnsi="Arial" w:cs="Arial"/>
          <w:sz w:val="22"/>
          <w:szCs w:val="22"/>
        </w:rPr>
        <w:t xml:space="preserve"> </w:t>
      </w:r>
      <w:r w:rsidR="008E643D">
        <w:rPr>
          <w:rFonts w:ascii="Arial" w:hAnsi="Arial" w:cs="Arial"/>
          <w:sz w:val="22"/>
          <w:szCs w:val="22"/>
        </w:rPr>
        <w:t xml:space="preserve">sondern wird </w:t>
      </w:r>
      <w:r w:rsidR="00677814">
        <w:rPr>
          <w:rFonts w:ascii="Arial" w:hAnsi="Arial" w:cs="Arial"/>
          <w:sz w:val="22"/>
          <w:szCs w:val="22"/>
        </w:rPr>
        <w:t xml:space="preserve">zuerst nur für den </w:t>
      </w:r>
      <w:r w:rsidR="00BF2C39">
        <w:rPr>
          <w:rFonts w:ascii="Arial" w:hAnsi="Arial" w:cs="Arial"/>
          <w:sz w:val="22"/>
          <w:szCs w:val="22"/>
        </w:rPr>
        <w:t>schulischen Zweck</w:t>
      </w:r>
      <w:r w:rsidR="00517B68">
        <w:rPr>
          <w:rFonts w:ascii="Arial" w:hAnsi="Arial" w:cs="Arial"/>
          <w:sz w:val="22"/>
          <w:szCs w:val="22"/>
        </w:rPr>
        <w:t xml:space="preserve"> genutzt.</w:t>
      </w:r>
    </w:p>
    <w:p w14:paraId="1B2DD678" w14:textId="074E6A7A" w:rsidR="004776E1" w:rsidRDefault="007137D5" w:rsidP="007137D5">
      <w:pPr>
        <w:numPr>
          <w:ilvl w:val="0"/>
          <w:numId w:val="14"/>
        </w:numPr>
        <w:spacing w:before="240" w:line="360" w:lineRule="auto"/>
        <w:rPr>
          <w:rFonts w:ascii="Arial" w:hAnsi="Arial" w:cs="Arial"/>
          <w:b/>
          <w:bCs/>
          <w:sz w:val="32"/>
          <w:szCs w:val="32"/>
        </w:rPr>
      </w:pPr>
      <w:r w:rsidRPr="007137D5">
        <w:rPr>
          <w:rFonts w:ascii="Arial" w:hAnsi="Arial" w:cs="Arial"/>
          <w:b/>
          <w:bCs/>
          <w:sz w:val="32"/>
          <w:szCs w:val="32"/>
        </w:rPr>
        <w:t>Projektplanung</w:t>
      </w:r>
    </w:p>
    <w:p w14:paraId="24B1B62E" w14:textId="722A73A0" w:rsidR="007137D5" w:rsidRDefault="002A1D38" w:rsidP="004625C4">
      <w:pPr>
        <w:numPr>
          <w:ilvl w:val="1"/>
          <w:numId w:val="14"/>
        </w:numPr>
        <w:spacing w:before="240" w:line="360" w:lineRule="auto"/>
        <w:rPr>
          <w:rFonts w:ascii="Arial" w:hAnsi="Arial" w:cs="Arial"/>
          <w:b/>
          <w:bCs/>
          <w:sz w:val="26"/>
          <w:szCs w:val="26"/>
        </w:rPr>
      </w:pPr>
      <w:r>
        <w:rPr>
          <w:rFonts w:ascii="Arial" w:hAnsi="Arial" w:cs="Arial"/>
          <w:b/>
          <w:bCs/>
          <w:sz w:val="26"/>
          <w:szCs w:val="26"/>
        </w:rPr>
        <w:t>Projekt</w:t>
      </w:r>
      <w:r w:rsidR="004625C4">
        <w:rPr>
          <w:rFonts w:ascii="Arial" w:hAnsi="Arial" w:cs="Arial"/>
          <w:b/>
          <w:bCs/>
          <w:sz w:val="26"/>
          <w:szCs w:val="26"/>
        </w:rPr>
        <w:t>phasen</w:t>
      </w:r>
    </w:p>
    <w:p w14:paraId="093FDDBE" w14:textId="4243D2C8" w:rsidR="004625C4" w:rsidRDefault="003C6274" w:rsidP="004625C4">
      <w:pPr>
        <w:spacing w:before="240" w:line="360" w:lineRule="auto"/>
        <w:rPr>
          <w:rFonts w:ascii="Arial" w:hAnsi="Arial" w:cs="Arial"/>
          <w:sz w:val="22"/>
          <w:szCs w:val="22"/>
        </w:rPr>
      </w:pPr>
      <w:r>
        <w:rPr>
          <w:rFonts w:ascii="Arial" w:hAnsi="Arial" w:cs="Arial"/>
          <w:sz w:val="22"/>
          <w:szCs w:val="22"/>
        </w:rPr>
        <w:t xml:space="preserve">Für das Projekt standen insgesamt </w:t>
      </w:r>
      <w:r w:rsidR="0059652B">
        <w:rPr>
          <w:rFonts w:ascii="Arial" w:hAnsi="Arial" w:cs="Arial"/>
          <w:sz w:val="22"/>
          <w:szCs w:val="22"/>
        </w:rPr>
        <w:t xml:space="preserve">40h </w:t>
      </w:r>
      <w:r w:rsidR="00FB06F6">
        <w:rPr>
          <w:rFonts w:ascii="Arial" w:hAnsi="Arial" w:cs="Arial"/>
          <w:sz w:val="22"/>
          <w:szCs w:val="22"/>
        </w:rPr>
        <w:t xml:space="preserve">zur Verfügung. </w:t>
      </w:r>
      <w:r w:rsidR="003F36BE">
        <w:rPr>
          <w:rFonts w:ascii="Arial" w:hAnsi="Arial" w:cs="Arial"/>
          <w:sz w:val="22"/>
          <w:szCs w:val="22"/>
        </w:rPr>
        <w:t>Diese wurde</w:t>
      </w:r>
      <w:r w:rsidR="007534B9">
        <w:rPr>
          <w:rFonts w:ascii="Arial" w:hAnsi="Arial" w:cs="Arial"/>
          <w:sz w:val="22"/>
          <w:szCs w:val="22"/>
        </w:rPr>
        <w:t>n</w:t>
      </w:r>
      <w:r w:rsidR="003F36BE">
        <w:rPr>
          <w:rFonts w:ascii="Arial" w:hAnsi="Arial" w:cs="Arial"/>
          <w:sz w:val="22"/>
          <w:szCs w:val="22"/>
        </w:rPr>
        <w:t xml:space="preserve"> zum Anfang</w:t>
      </w:r>
      <w:r w:rsidR="00A922B8">
        <w:rPr>
          <w:rFonts w:ascii="Arial" w:hAnsi="Arial" w:cs="Arial"/>
          <w:sz w:val="22"/>
          <w:szCs w:val="22"/>
        </w:rPr>
        <w:t xml:space="preserve">/vor dem Projekt </w:t>
      </w:r>
      <w:r w:rsidR="007534B9">
        <w:rPr>
          <w:rFonts w:ascii="Arial" w:hAnsi="Arial" w:cs="Arial"/>
          <w:sz w:val="22"/>
          <w:szCs w:val="22"/>
        </w:rPr>
        <w:t xml:space="preserve">auf alle 4 Schüler gerecht aufgeteilt. </w:t>
      </w:r>
      <w:r w:rsidR="00AA4349">
        <w:rPr>
          <w:rFonts w:ascii="Arial" w:hAnsi="Arial" w:cs="Arial"/>
          <w:sz w:val="22"/>
          <w:szCs w:val="22"/>
        </w:rPr>
        <w:t>Hier</w:t>
      </w:r>
      <w:r w:rsidR="006E3B89">
        <w:rPr>
          <w:rFonts w:ascii="Arial" w:hAnsi="Arial" w:cs="Arial"/>
          <w:sz w:val="22"/>
          <w:szCs w:val="22"/>
        </w:rPr>
        <w:t>für wurde das Projekt in einzelne Projektphasen aufgeteilt</w:t>
      </w:r>
      <w:r w:rsidR="0083391B">
        <w:rPr>
          <w:rFonts w:ascii="Arial" w:hAnsi="Arial" w:cs="Arial"/>
          <w:sz w:val="22"/>
          <w:szCs w:val="22"/>
        </w:rPr>
        <w:t xml:space="preserve">. </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0"/>
        <w:gridCol w:w="4880"/>
      </w:tblGrid>
      <w:tr w:rsidR="007B5939" w14:paraId="38D51CAA" w14:textId="77777777" w:rsidTr="00DA5728">
        <w:trPr>
          <w:trHeight w:val="715"/>
        </w:trPr>
        <w:tc>
          <w:tcPr>
            <w:tcW w:w="4880" w:type="dxa"/>
            <w:shd w:val="clear" w:color="auto" w:fill="auto"/>
          </w:tcPr>
          <w:p w14:paraId="742B54DE" w14:textId="552D410A"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Projektphase</w:t>
            </w:r>
          </w:p>
        </w:tc>
        <w:tc>
          <w:tcPr>
            <w:tcW w:w="4880" w:type="dxa"/>
            <w:shd w:val="clear" w:color="auto" w:fill="auto"/>
          </w:tcPr>
          <w:p w14:paraId="3D63CDA6" w14:textId="4914781A" w:rsidR="007B5939" w:rsidRPr="00795E86" w:rsidRDefault="00BB0E8F" w:rsidP="00795E86">
            <w:pPr>
              <w:spacing w:before="240" w:line="360" w:lineRule="auto"/>
              <w:jc w:val="right"/>
              <w:rPr>
                <w:rFonts w:ascii="Arial" w:hAnsi="Arial" w:cs="Arial"/>
                <w:sz w:val="22"/>
                <w:szCs w:val="22"/>
              </w:rPr>
            </w:pPr>
            <w:r w:rsidRPr="00795E86">
              <w:rPr>
                <w:rFonts w:ascii="Arial" w:hAnsi="Arial" w:cs="Arial"/>
                <w:sz w:val="22"/>
                <w:szCs w:val="22"/>
              </w:rPr>
              <w:t>Geplante Zeit</w:t>
            </w:r>
          </w:p>
        </w:tc>
      </w:tr>
      <w:tr w:rsidR="007B5939" w14:paraId="085D267F" w14:textId="77777777" w:rsidTr="00DA5728">
        <w:trPr>
          <w:trHeight w:val="696"/>
        </w:trPr>
        <w:tc>
          <w:tcPr>
            <w:tcW w:w="4880" w:type="dxa"/>
            <w:shd w:val="clear" w:color="auto" w:fill="auto"/>
          </w:tcPr>
          <w:p w14:paraId="62B98AE9" w14:textId="5D9981DB"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Analysephase</w:t>
            </w:r>
          </w:p>
        </w:tc>
        <w:tc>
          <w:tcPr>
            <w:tcW w:w="4880" w:type="dxa"/>
            <w:shd w:val="clear" w:color="auto" w:fill="auto"/>
          </w:tcPr>
          <w:p w14:paraId="0312EEBB" w14:textId="4360846D" w:rsidR="007B5939" w:rsidRPr="00795E86" w:rsidRDefault="00661DCB" w:rsidP="00795E86">
            <w:pPr>
              <w:spacing w:before="240" w:line="360" w:lineRule="auto"/>
              <w:jc w:val="right"/>
              <w:rPr>
                <w:rFonts w:ascii="Arial" w:hAnsi="Arial" w:cs="Arial"/>
                <w:sz w:val="22"/>
                <w:szCs w:val="22"/>
              </w:rPr>
            </w:pPr>
            <w:r w:rsidRPr="00795E86">
              <w:rPr>
                <w:rFonts w:ascii="Arial" w:hAnsi="Arial" w:cs="Arial"/>
                <w:sz w:val="22"/>
                <w:szCs w:val="22"/>
              </w:rPr>
              <w:t>4h</w:t>
            </w:r>
          </w:p>
        </w:tc>
      </w:tr>
      <w:tr w:rsidR="007B5939" w14:paraId="478D04E2" w14:textId="77777777" w:rsidTr="00DA5728">
        <w:trPr>
          <w:trHeight w:val="715"/>
        </w:trPr>
        <w:tc>
          <w:tcPr>
            <w:tcW w:w="4880" w:type="dxa"/>
            <w:shd w:val="clear" w:color="auto" w:fill="auto"/>
          </w:tcPr>
          <w:p w14:paraId="789A9035" w14:textId="173AAF96" w:rsidR="007B5939" w:rsidRPr="00795E86" w:rsidRDefault="00BB0E8F" w:rsidP="00795E86">
            <w:pPr>
              <w:spacing w:before="240" w:line="360" w:lineRule="auto"/>
              <w:rPr>
                <w:rFonts w:ascii="Arial" w:hAnsi="Arial" w:cs="Arial"/>
                <w:sz w:val="22"/>
                <w:szCs w:val="22"/>
              </w:rPr>
            </w:pPr>
            <w:r w:rsidRPr="00795E86">
              <w:rPr>
                <w:rFonts w:ascii="Arial" w:hAnsi="Arial" w:cs="Arial"/>
                <w:sz w:val="22"/>
                <w:szCs w:val="22"/>
              </w:rPr>
              <w:t>E</w:t>
            </w:r>
            <w:r w:rsidR="00E0773C" w:rsidRPr="00795E86">
              <w:rPr>
                <w:rFonts w:ascii="Arial" w:hAnsi="Arial" w:cs="Arial"/>
                <w:sz w:val="22"/>
                <w:szCs w:val="22"/>
              </w:rPr>
              <w:t>n</w:t>
            </w:r>
            <w:r w:rsidRPr="00795E86">
              <w:rPr>
                <w:rFonts w:ascii="Arial" w:hAnsi="Arial" w:cs="Arial"/>
                <w:sz w:val="22"/>
                <w:szCs w:val="22"/>
              </w:rPr>
              <w:t>twurfsphase</w:t>
            </w:r>
          </w:p>
        </w:tc>
        <w:tc>
          <w:tcPr>
            <w:tcW w:w="4880" w:type="dxa"/>
            <w:shd w:val="clear" w:color="auto" w:fill="auto"/>
          </w:tcPr>
          <w:p w14:paraId="5C9B2952" w14:textId="3084C441" w:rsidR="007B5939" w:rsidRPr="00795E86" w:rsidRDefault="00AC3044" w:rsidP="00795E86">
            <w:pPr>
              <w:spacing w:before="240" w:line="360" w:lineRule="auto"/>
              <w:jc w:val="right"/>
              <w:rPr>
                <w:rFonts w:ascii="Arial" w:hAnsi="Arial" w:cs="Arial"/>
                <w:sz w:val="22"/>
                <w:szCs w:val="22"/>
              </w:rPr>
            </w:pPr>
            <w:r w:rsidRPr="00795E86">
              <w:rPr>
                <w:rFonts w:ascii="Arial" w:hAnsi="Arial" w:cs="Arial"/>
                <w:sz w:val="22"/>
                <w:szCs w:val="22"/>
              </w:rPr>
              <w:t>10h</w:t>
            </w:r>
          </w:p>
        </w:tc>
      </w:tr>
      <w:tr w:rsidR="007B5939" w14:paraId="6E77849B" w14:textId="77777777" w:rsidTr="00DA5728">
        <w:trPr>
          <w:trHeight w:val="696"/>
        </w:trPr>
        <w:tc>
          <w:tcPr>
            <w:tcW w:w="4880" w:type="dxa"/>
            <w:shd w:val="clear" w:color="auto" w:fill="auto"/>
          </w:tcPr>
          <w:p w14:paraId="080120A1" w14:textId="74AEAE20" w:rsidR="007B5939" w:rsidRPr="00795E86" w:rsidRDefault="00E0773C" w:rsidP="00795E86">
            <w:pPr>
              <w:spacing w:before="240" w:line="360" w:lineRule="auto"/>
              <w:rPr>
                <w:rFonts w:ascii="Arial" w:hAnsi="Arial" w:cs="Arial"/>
                <w:sz w:val="22"/>
                <w:szCs w:val="22"/>
              </w:rPr>
            </w:pPr>
            <w:r w:rsidRPr="00795E86">
              <w:rPr>
                <w:rFonts w:ascii="Arial" w:hAnsi="Arial" w:cs="Arial"/>
                <w:sz w:val="22"/>
                <w:szCs w:val="22"/>
              </w:rPr>
              <w:t>Implement</w:t>
            </w:r>
            <w:r w:rsidR="00C23754" w:rsidRPr="00795E86">
              <w:rPr>
                <w:rFonts w:ascii="Arial" w:hAnsi="Arial" w:cs="Arial"/>
                <w:sz w:val="22"/>
                <w:szCs w:val="22"/>
              </w:rPr>
              <w:t>ierungsphase</w:t>
            </w:r>
          </w:p>
        </w:tc>
        <w:tc>
          <w:tcPr>
            <w:tcW w:w="4880" w:type="dxa"/>
            <w:shd w:val="clear" w:color="auto" w:fill="auto"/>
          </w:tcPr>
          <w:p w14:paraId="2E4D81C1" w14:textId="1B698D1A"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21h</w:t>
            </w:r>
          </w:p>
        </w:tc>
      </w:tr>
      <w:tr w:rsidR="007B5939" w14:paraId="7D360830" w14:textId="77777777" w:rsidTr="00DA5728">
        <w:trPr>
          <w:trHeight w:val="715"/>
        </w:trPr>
        <w:tc>
          <w:tcPr>
            <w:tcW w:w="4880" w:type="dxa"/>
            <w:shd w:val="clear" w:color="auto" w:fill="auto"/>
          </w:tcPr>
          <w:p w14:paraId="7A2710B0" w14:textId="33F986AC" w:rsidR="007B5939" w:rsidRPr="00795E86" w:rsidRDefault="0075687E" w:rsidP="00795E86">
            <w:pPr>
              <w:spacing w:before="240" w:line="360" w:lineRule="auto"/>
              <w:rPr>
                <w:rFonts w:ascii="Arial" w:hAnsi="Arial" w:cs="Arial"/>
                <w:sz w:val="22"/>
                <w:szCs w:val="22"/>
              </w:rPr>
            </w:pPr>
            <w:r w:rsidRPr="00795E86">
              <w:rPr>
                <w:rFonts w:ascii="Arial" w:hAnsi="Arial" w:cs="Arial"/>
                <w:sz w:val="22"/>
                <w:szCs w:val="22"/>
              </w:rPr>
              <w:t>Erstellung der Dokumentation</w:t>
            </w:r>
          </w:p>
        </w:tc>
        <w:tc>
          <w:tcPr>
            <w:tcW w:w="4880" w:type="dxa"/>
            <w:shd w:val="clear" w:color="auto" w:fill="auto"/>
          </w:tcPr>
          <w:p w14:paraId="47B81CCF" w14:textId="11748639" w:rsidR="007B5939" w:rsidRPr="00795E86" w:rsidRDefault="00320C91" w:rsidP="00795E86">
            <w:pPr>
              <w:spacing w:before="240" w:line="360" w:lineRule="auto"/>
              <w:jc w:val="right"/>
              <w:rPr>
                <w:rFonts w:ascii="Arial" w:hAnsi="Arial" w:cs="Arial"/>
                <w:sz w:val="22"/>
                <w:szCs w:val="22"/>
              </w:rPr>
            </w:pPr>
            <w:r w:rsidRPr="00795E86">
              <w:rPr>
                <w:rFonts w:ascii="Arial" w:hAnsi="Arial" w:cs="Arial"/>
                <w:sz w:val="22"/>
                <w:szCs w:val="22"/>
              </w:rPr>
              <w:t>5h</w:t>
            </w:r>
          </w:p>
        </w:tc>
      </w:tr>
    </w:tbl>
    <w:p w14:paraId="2FADB5A5" w14:textId="09A91684" w:rsidR="006177CD" w:rsidRPr="00DA5728" w:rsidRDefault="0040455F" w:rsidP="00DA5728">
      <w:pPr>
        <w:numPr>
          <w:ilvl w:val="1"/>
          <w:numId w:val="17"/>
        </w:numPr>
        <w:spacing w:before="240" w:line="360" w:lineRule="auto"/>
        <w:rPr>
          <w:rFonts w:ascii="Arial" w:hAnsi="Arial" w:cs="Arial"/>
          <w:b/>
          <w:bCs/>
          <w:sz w:val="26"/>
          <w:szCs w:val="26"/>
        </w:rPr>
      </w:pPr>
      <w:r w:rsidRPr="00DA5728">
        <w:rPr>
          <w:rFonts w:ascii="Arial" w:hAnsi="Arial" w:cs="Arial"/>
          <w:b/>
          <w:bCs/>
          <w:sz w:val="26"/>
          <w:szCs w:val="26"/>
        </w:rPr>
        <w:lastRenderedPageBreak/>
        <w:t>Abweichungen vom Antrag</w:t>
      </w:r>
    </w:p>
    <w:p w14:paraId="68F1C4C5" w14:textId="385F2345" w:rsidR="0040455F" w:rsidRPr="0040455F" w:rsidRDefault="004C0323" w:rsidP="0040455F">
      <w:pPr>
        <w:spacing w:before="240" w:line="360" w:lineRule="auto"/>
        <w:rPr>
          <w:rFonts w:ascii="Arial" w:hAnsi="Arial" w:cs="Arial"/>
          <w:sz w:val="22"/>
          <w:szCs w:val="22"/>
        </w:rPr>
      </w:pPr>
      <w:r>
        <w:rPr>
          <w:rFonts w:ascii="Arial" w:hAnsi="Arial" w:cs="Arial"/>
          <w:sz w:val="22"/>
          <w:szCs w:val="22"/>
        </w:rPr>
        <w:t xml:space="preserve">Bei dem Endprodukt gibt es Abweichungen </w:t>
      </w:r>
      <w:r w:rsidR="00D9355A">
        <w:rPr>
          <w:rFonts w:ascii="Arial" w:hAnsi="Arial" w:cs="Arial"/>
          <w:sz w:val="22"/>
          <w:szCs w:val="22"/>
        </w:rPr>
        <w:t xml:space="preserve">zum gewünschten Endprodukt. Aufgrund </w:t>
      </w:r>
      <w:r w:rsidR="003B3D7C">
        <w:rPr>
          <w:rFonts w:ascii="Arial" w:hAnsi="Arial" w:cs="Arial"/>
          <w:sz w:val="22"/>
          <w:szCs w:val="22"/>
        </w:rPr>
        <w:t>von dem gleichzeitigen Ausfall</w:t>
      </w:r>
      <w:r w:rsidR="00D9355A">
        <w:rPr>
          <w:rFonts w:ascii="Arial" w:hAnsi="Arial" w:cs="Arial"/>
          <w:sz w:val="22"/>
          <w:szCs w:val="22"/>
        </w:rPr>
        <w:t xml:space="preserve"> der Gruppe </w:t>
      </w:r>
      <w:r w:rsidR="00BC5640">
        <w:rPr>
          <w:rFonts w:ascii="Arial" w:hAnsi="Arial" w:cs="Arial"/>
          <w:sz w:val="22"/>
          <w:szCs w:val="22"/>
        </w:rPr>
        <w:t xml:space="preserve">in 50% der Zeit fehlen </w:t>
      </w:r>
      <w:r w:rsidR="004544E8">
        <w:rPr>
          <w:rFonts w:ascii="Arial" w:hAnsi="Arial" w:cs="Arial"/>
          <w:sz w:val="22"/>
          <w:szCs w:val="22"/>
        </w:rPr>
        <w:t xml:space="preserve">schlussendlich </w:t>
      </w:r>
      <w:r w:rsidR="001D6ABA">
        <w:rPr>
          <w:rFonts w:ascii="Arial" w:hAnsi="Arial" w:cs="Arial"/>
          <w:sz w:val="22"/>
          <w:szCs w:val="22"/>
        </w:rPr>
        <w:t>die Funktionen</w:t>
      </w:r>
    </w:p>
    <w:p w14:paraId="77573483" w14:textId="421F8E74" w:rsidR="00851FF9" w:rsidRDefault="00851FF9" w:rsidP="003B5F06">
      <w:pPr>
        <w:numPr>
          <w:ilvl w:val="1"/>
          <w:numId w:val="17"/>
        </w:numPr>
        <w:spacing w:before="240" w:line="360" w:lineRule="auto"/>
        <w:rPr>
          <w:rFonts w:ascii="Arial" w:hAnsi="Arial" w:cs="Arial"/>
          <w:b/>
          <w:bCs/>
          <w:sz w:val="26"/>
          <w:szCs w:val="26"/>
        </w:rPr>
      </w:pPr>
      <w:r w:rsidRPr="006177CD">
        <w:rPr>
          <w:rFonts w:ascii="Arial" w:hAnsi="Arial" w:cs="Arial"/>
          <w:b/>
          <w:bCs/>
          <w:sz w:val="26"/>
          <w:szCs w:val="26"/>
        </w:rPr>
        <w:t>Ressourcenplanung</w:t>
      </w:r>
    </w:p>
    <w:tbl>
      <w:tblPr>
        <w:tblW w:w="0" w:type="auto"/>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ayout w:type="fixed"/>
        <w:tblLook w:val="06A0" w:firstRow="1" w:lastRow="0" w:firstColumn="1" w:lastColumn="0" w:noHBand="1" w:noVBand="1"/>
      </w:tblPr>
      <w:tblGrid>
        <w:gridCol w:w="4672"/>
        <w:gridCol w:w="4672"/>
      </w:tblGrid>
      <w:tr w:rsidR="71D703BE" w14:paraId="6E14C3DD" w14:textId="77777777">
        <w:trPr>
          <w:trHeight w:val="300"/>
        </w:trPr>
        <w:tc>
          <w:tcPr>
            <w:tcW w:w="4672" w:type="dxa"/>
            <w:tcBorders>
              <w:top w:val="nil"/>
              <w:left w:val="single" w:sz="4" w:space="0" w:color="156082"/>
              <w:bottom w:val="single" w:sz="4" w:space="0" w:color="156082"/>
              <w:right w:val="nil"/>
            </w:tcBorders>
            <w:shd w:val="clear" w:color="auto" w:fill="156082"/>
          </w:tcPr>
          <w:p w14:paraId="55CBDA0C" w14:textId="651B18BD" w:rsidR="71D703BE" w:rsidRDefault="07E0FE1B" w:rsidP="71D703BE">
            <w:pPr>
              <w:rPr>
                <w:rFonts w:ascii="Arial" w:hAnsi="Arial" w:cs="Arial"/>
                <w:b/>
                <w:color w:val="FFFFFF"/>
                <w:sz w:val="22"/>
                <w:szCs w:val="22"/>
              </w:rPr>
            </w:pPr>
            <w:r>
              <w:rPr>
                <w:rFonts w:ascii="Arial" w:hAnsi="Arial" w:cs="Arial"/>
                <w:b/>
                <w:color w:val="FFFFFF"/>
                <w:sz w:val="22"/>
                <w:szCs w:val="22"/>
              </w:rPr>
              <w:t>Verwendete Ressourcen</w:t>
            </w:r>
          </w:p>
        </w:tc>
        <w:tc>
          <w:tcPr>
            <w:tcW w:w="4672" w:type="dxa"/>
            <w:tcBorders>
              <w:top w:val="nil"/>
              <w:left w:val="nil"/>
              <w:bottom w:val="single" w:sz="4" w:space="0" w:color="156082"/>
              <w:right w:val="single" w:sz="4" w:space="0" w:color="156082"/>
            </w:tcBorders>
            <w:shd w:val="clear" w:color="auto" w:fill="156082"/>
          </w:tcPr>
          <w:p w14:paraId="523134DE" w14:textId="11678F51" w:rsidR="71D703BE" w:rsidRDefault="71D703BE" w:rsidP="71D703BE">
            <w:pPr>
              <w:rPr>
                <w:rFonts w:ascii="Arial" w:hAnsi="Arial" w:cs="Arial"/>
                <w:b/>
                <w:color w:val="FFFFFF"/>
                <w:sz w:val="22"/>
                <w:szCs w:val="22"/>
              </w:rPr>
            </w:pPr>
          </w:p>
        </w:tc>
      </w:tr>
      <w:tr w:rsidR="71D703BE" w14:paraId="10209047" w14:textId="77777777">
        <w:trPr>
          <w:trHeight w:val="300"/>
        </w:trPr>
        <w:tc>
          <w:tcPr>
            <w:tcW w:w="9344" w:type="dxa"/>
            <w:gridSpan w:val="2"/>
            <w:shd w:val="clear" w:color="auto" w:fill="auto"/>
          </w:tcPr>
          <w:p w14:paraId="0F2595C7" w14:textId="25577A36" w:rsidR="71D703BE" w:rsidRDefault="189667FC" w:rsidP="727FDA70">
            <w:pPr>
              <w:jc w:val="center"/>
              <w:rPr>
                <w:rFonts w:ascii="Arial" w:hAnsi="Arial" w:cs="Arial"/>
                <w:b/>
                <w:sz w:val="22"/>
                <w:szCs w:val="22"/>
              </w:rPr>
            </w:pPr>
            <w:r>
              <w:rPr>
                <w:rFonts w:ascii="Arial" w:hAnsi="Arial" w:cs="Arial"/>
                <w:b/>
                <w:sz w:val="22"/>
                <w:szCs w:val="22"/>
              </w:rPr>
              <w:t>Hardware</w:t>
            </w:r>
          </w:p>
        </w:tc>
      </w:tr>
      <w:tr w:rsidR="71D703BE" w14:paraId="4002197C" w14:textId="77777777">
        <w:trPr>
          <w:trHeight w:val="300"/>
        </w:trPr>
        <w:tc>
          <w:tcPr>
            <w:tcW w:w="4672" w:type="dxa"/>
            <w:shd w:val="clear" w:color="auto" w:fill="auto"/>
          </w:tcPr>
          <w:p w14:paraId="7ADBDA4F" w14:textId="7D248F0D" w:rsidR="71D703BE" w:rsidRDefault="02728147" w:rsidP="71D703BE">
            <w:pPr>
              <w:rPr>
                <w:rFonts w:ascii="Arial" w:hAnsi="Arial" w:cs="Arial"/>
                <w:b/>
                <w:sz w:val="22"/>
                <w:szCs w:val="22"/>
              </w:rPr>
            </w:pPr>
            <w:r>
              <w:rPr>
                <w:rFonts w:ascii="Arial" w:hAnsi="Arial" w:cs="Arial"/>
                <w:b/>
                <w:sz w:val="22"/>
                <w:szCs w:val="22"/>
              </w:rPr>
              <w:t>Laptop</w:t>
            </w:r>
          </w:p>
        </w:tc>
        <w:tc>
          <w:tcPr>
            <w:tcW w:w="4672" w:type="dxa"/>
            <w:shd w:val="clear" w:color="auto" w:fill="auto"/>
          </w:tcPr>
          <w:p w14:paraId="69266583" w14:textId="6F2F7C15" w:rsidR="71D703BE" w:rsidRDefault="2392DFFC" w:rsidP="71D703BE">
            <w:pPr>
              <w:rPr>
                <w:rFonts w:ascii="Arial" w:hAnsi="Arial" w:cs="Arial"/>
                <w:sz w:val="22"/>
                <w:szCs w:val="22"/>
              </w:rPr>
            </w:pPr>
            <w:r w:rsidRPr="2392DFFC">
              <w:rPr>
                <w:rFonts w:ascii="Arial" w:hAnsi="Arial" w:cs="Arial"/>
                <w:sz w:val="22"/>
                <w:szCs w:val="22"/>
              </w:rPr>
              <w:t>4x</w:t>
            </w:r>
          </w:p>
        </w:tc>
      </w:tr>
      <w:tr w:rsidR="07E0FE1B" w14:paraId="06F84C1B" w14:textId="77777777">
        <w:trPr>
          <w:trHeight w:val="300"/>
        </w:trPr>
        <w:tc>
          <w:tcPr>
            <w:tcW w:w="4672" w:type="dxa"/>
            <w:shd w:val="clear" w:color="auto" w:fill="auto"/>
          </w:tcPr>
          <w:p w14:paraId="3B6BF73A" w14:textId="49E9AAAC" w:rsidR="07E0FE1B" w:rsidRDefault="2392DFFC" w:rsidP="07E0FE1B">
            <w:pPr>
              <w:rPr>
                <w:rFonts w:ascii="Arial" w:hAnsi="Arial" w:cs="Arial"/>
                <w:b/>
                <w:sz w:val="22"/>
                <w:szCs w:val="22"/>
              </w:rPr>
            </w:pPr>
            <w:r>
              <w:rPr>
                <w:rFonts w:ascii="Arial" w:hAnsi="Arial" w:cs="Arial"/>
                <w:b/>
                <w:sz w:val="22"/>
                <w:szCs w:val="22"/>
              </w:rPr>
              <w:t>Android</w:t>
            </w:r>
            <w:r w:rsidR="2A0DBCA6">
              <w:rPr>
                <w:rFonts w:ascii="Arial" w:hAnsi="Arial" w:cs="Arial"/>
                <w:b/>
                <w:sz w:val="22"/>
                <w:szCs w:val="22"/>
              </w:rPr>
              <w:t xml:space="preserve"> Tablet</w:t>
            </w:r>
          </w:p>
        </w:tc>
        <w:tc>
          <w:tcPr>
            <w:tcW w:w="4672" w:type="dxa"/>
            <w:shd w:val="clear" w:color="auto" w:fill="auto"/>
          </w:tcPr>
          <w:p w14:paraId="00F3A19C" w14:textId="6A44B5A9" w:rsidR="07E0FE1B" w:rsidRDefault="35865323" w:rsidP="07E0FE1B">
            <w:pPr>
              <w:rPr>
                <w:rFonts w:ascii="Arial" w:hAnsi="Arial" w:cs="Arial"/>
                <w:sz w:val="22"/>
                <w:szCs w:val="22"/>
              </w:rPr>
            </w:pPr>
            <w:r w:rsidRPr="35865323">
              <w:rPr>
                <w:rFonts w:ascii="Arial" w:hAnsi="Arial" w:cs="Arial"/>
                <w:sz w:val="22"/>
                <w:szCs w:val="22"/>
              </w:rPr>
              <w:t>1x</w:t>
            </w:r>
          </w:p>
        </w:tc>
      </w:tr>
      <w:tr w:rsidR="07E0FE1B" w14:paraId="49B85A2D" w14:textId="77777777">
        <w:trPr>
          <w:trHeight w:val="300"/>
        </w:trPr>
        <w:tc>
          <w:tcPr>
            <w:tcW w:w="9344" w:type="dxa"/>
            <w:gridSpan w:val="2"/>
            <w:shd w:val="clear" w:color="auto" w:fill="auto"/>
          </w:tcPr>
          <w:p w14:paraId="7305C00F" w14:textId="590F2DFB" w:rsidR="07E0FE1B" w:rsidRDefault="5815C29B" w:rsidP="727FDA70">
            <w:pPr>
              <w:jc w:val="center"/>
              <w:rPr>
                <w:rFonts w:ascii="Arial" w:hAnsi="Arial" w:cs="Arial"/>
                <w:b/>
                <w:sz w:val="22"/>
                <w:szCs w:val="22"/>
              </w:rPr>
            </w:pPr>
            <w:r>
              <w:rPr>
                <w:rFonts w:ascii="Arial" w:hAnsi="Arial" w:cs="Arial"/>
                <w:b/>
                <w:sz w:val="22"/>
                <w:szCs w:val="22"/>
              </w:rPr>
              <w:t>Software</w:t>
            </w:r>
          </w:p>
        </w:tc>
      </w:tr>
      <w:tr w:rsidR="07E0FE1B" w14:paraId="6C1C842B" w14:textId="77777777">
        <w:trPr>
          <w:trHeight w:val="300"/>
        </w:trPr>
        <w:tc>
          <w:tcPr>
            <w:tcW w:w="4672" w:type="dxa"/>
            <w:shd w:val="clear" w:color="auto" w:fill="auto"/>
          </w:tcPr>
          <w:p w14:paraId="564E54B0" w14:textId="72B5C529" w:rsidR="07E0FE1B" w:rsidRDefault="5815C29B" w:rsidP="07E0FE1B">
            <w:pPr>
              <w:rPr>
                <w:rFonts w:ascii="Arial" w:hAnsi="Arial" w:cs="Arial"/>
                <w:b/>
                <w:sz w:val="22"/>
                <w:szCs w:val="22"/>
              </w:rPr>
            </w:pPr>
            <w:r>
              <w:rPr>
                <w:rFonts w:ascii="Arial" w:hAnsi="Arial" w:cs="Arial"/>
                <w:b/>
                <w:sz w:val="22"/>
                <w:szCs w:val="22"/>
              </w:rPr>
              <w:t xml:space="preserve">Visual </w:t>
            </w:r>
            <w:r w:rsidR="27D42A17">
              <w:rPr>
                <w:rFonts w:ascii="Arial" w:hAnsi="Arial" w:cs="Arial"/>
                <w:b/>
                <w:sz w:val="22"/>
                <w:szCs w:val="22"/>
              </w:rPr>
              <w:t xml:space="preserve">Studio </w:t>
            </w:r>
            <w:r w:rsidR="276BA8CC">
              <w:rPr>
                <w:rFonts w:ascii="Arial" w:hAnsi="Arial" w:cs="Arial"/>
                <w:b/>
                <w:sz w:val="22"/>
                <w:szCs w:val="22"/>
              </w:rPr>
              <w:t>2022</w:t>
            </w:r>
          </w:p>
        </w:tc>
        <w:tc>
          <w:tcPr>
            <w:tcW w:w="4672" w:type="dxa"/>
            <w:shd w:val="clear" w:color="auto" w:fill="auto"/>
          </w:tcPr>
          <w:p w14:paraId="641A12F1" w14:textId="49E989AD" w:rsidR="07E0FE1B" w:rsidRDefault="057127CF" w:rsidP="07E0FE1B">
            <w:pPr>
              <w:rPr>
                <w:rFonts w:ascii="Arial" w:hAnsi="Arial" w:cs="Arial"/>
                <w:sz w:val="22"/>
                <w:szCs w:val="22"/>
              </w:rPr>
            </w:pPr>
            <w:r w:rsidRPr="057127CF">
              <w:rPr>
                <w:rFonts w:ascii="Arial" w:hAnsi="Arial" w:cs="Arial"/>
                <w:sz w:val="22"/>
                <w:szCs w:val="22"/>
              </w:rPr>
              <w:t>4x</w:t>
            </w:r>
          </w:p>
        </w:tc>
      </w:tr>
      <w:tr w:rsidR="07E0FE1B" w14:paraId="06008DD5" w14:textId="77777777">
        <w:trPr>
          <w:trHeight w:val="300"/>
        </w:trPr>
        <w:tc>
          <w:tcPr>
            <w:tcW w:w="4672" w:type="dxa"/>
            <w:shd w:val="clear" w:color="auto" w:fill="auto"/>
          </w:tcPr>
          <w:p w14:paraId="1598BA10" w14:textId="4A67856F" w:rsidR="07E0FE1B" w:rsidRDefault="486AEC7E" w:rsidP="07E0FE1B">
            <w:pPr>
              <w:rPr>
                <w:rFonts w:ascii="Arial" w:hAnsi="Arial" w:cs="Arial"/>
                <w:b/>
                <w:sz w:val="22"/>
                <w:szCs w:val="22"/>
              </w:rPr>
            </w:pPr>
            <w:proofErr w:type="spellStart"/>
            <w:r>
              <w:rPr>
                <w:rFonts w:ascii="Arial" w:hAnsi="Arial" w:cs="Arial"/>
                <w:b/>
                <w:sz w:val="22"/>
                <w:szCs w:val="22"/>
              </w:rPr>
              <w:t>MariaDB</w:t>
            </w:r>
            <w:proofErr w:type="spellEnd"/>
            <w:r>
              <w:rPr>
                <w:rFonts w:ascii="Arial" w:hAnsi="Arial" w:cs="Arial"/>
                <w:b/>
                <w:sz w:val="22"/>
                <w:szCs w:val="22"/>
              </w:rPr>
              <w:t xml:space="preserve"> Datenbank</w:t>
            </w:r>
          </w:p>
        </w:tc>
        <w:tc>
          <w:tcPr>
            <w:tcW w:w="4672" w:type="dxa"/>
            <w:shd w:val="clear" w:color="auto" w:fill="auto"/>
          </w:tcPr>
          <w:p w14:paraId="294AEE09" w14:textId="6EABBADD" w:rsidR="07E0FE1B" w:rsidRDefault="16C139C7" w:rsidP="07E0FE1B">
            <w:pPr>
              <w:rPr>
                <w:rFonts w:ascii="Arial" w:hAnsi="Arial" w:cs="Arial"/>
                <w:sz w:val="22"/>
                <w:szCs w:val="22"/>
              </w:rPr>
            </w:pPr>
            <w:r w:rsidRPr="16C139C7">
              <w:rPr>
                <w:rFonts w:ascii="Arial" w:hAnsi="Arial" w:cs="Arial"/>
                <w:sz w:val="22"/>
                <w:szCs w:val="22"/>
              </w:rPr>
              <w:t>1x</w:t>
            </w:r>
          </w:p>
        </w:tc>
      </w:tr>
      <w:tr w:rsidR="16C139C7" w14:paraId="6DD7BD68" w14:textId="77777777">
        <w:trPr>
          <w:trHeight w:val="300"/>
        </w:trPr>
        <w:tc>
          <w:tcPr>
            <w:tcW w:w="4672" w:type="dxa"/>
            <w:shd w:val="clear" w:color="auto" w:fill="auto"/>
          </w:tcPr>
          <w:p w14:paraId="60BE0656" w14:textId="78CC6858" w:rsidR="16C139C7" w:rsidRDefault="1EE9541C" w:rsidP="16C139C7">
            <w:pPr>
              <w:rPr>
                <w:rFonts w:ascii="Arial" w:hAnsi="Arial" w:cs="Arial"/>
                <w:b/>
                <w:sz w:val="22"/>
                <w:szCs w:val="22"/>
              </w:rPr>
            </w:pPr>
            <w:r>
              <w:rPr>
                <w:rFonts w:ascii="Arial" w:hAnsi="Arial" w:cs="Arial"/>
                <w:b/>
                <w:sz w:val="22"/>
                <w:szCs w:val="22"/>
              </w:rPr>
              <w:t>API-Eigenentwicklung</w:t>
            </w:r>
          </w:p>
        </w:tc>
        <w:tc>
          <w:tcPr>
            <w:tcW w:w="4672" w:type="dxa"/>
            <w:shd w:val="clear" w:color="auto" w:fill="auto"/>
          </w:tcPr>
          <w:p w14:paraId="064C7585" w14:textId="055DEE5B" w:rsidR="16C139C7" w:rsidRDefault="7340D7E4" w:rsidP="16C139C7">
            <w:pPr>
              <w:rPr>
                <w:rFonts w:ascii="Arial" w:hAnsi="Arial" w:cs="Arial"/>
                <w:sz w:val="22"/>
                <w:szCs w:val="22"/>
              </w:rPr>
            </w:pPr>
            <w:r w:rsidRPr="7340D7E4">
              <w:rPr>
                <w:rFonts w:ascii="Arial" w:hAnsi="Arial" w:cs="Arial"/>
                <w:sz w:val="22"/>
                <w:szCs w:val="22"/>
              </w:rPr>
              <w:t>1x</w:t>
            </w:r>
          </w:p>
        </w:tc>
      </w:tr>
      <w:tr w:rsidR="16C139C7" w14:paraId="6CC994F0" w14:textId="77777777">
        <w:trPr>
          <w:trHeight w:val="300"/>
        </w:trPr>
        <w:tc>
          <w:tcPr>
            <w:tcW w:w="4672" w:type="dxa"/>
            <w:shd w:val="clear" w:color="auto" w:fill="auto"/>
          </w:tcPr>
          <w:p w14:paraId="48585261" w14:textId="3CDA5B96" w:rsidR="16C139C7" w:rsidRDefault="75A6E13B" w:rsidP="16C139C7">
            <w:pPr>
              <w:rPr>
                <w:rFonts w:ascii="Arial" w:hAnsi="Arial" w:cs="Arial"/>
                <w:b/>
                <w:sz w:val="22"/>
                <w:szCs w:val="22"/>
              </w:rPr>
            </w:pPr>
            <w:r>
              <w:rPr>
                <w:rFonts w:ascii="Arial" w:hAnsi="Arial" w:cs="Arial"/>
                <w:b/>
                <w:sz w:val="22"/>
                <w:szCs w:val="22"/>
              </w:rPr>
              <w:t>GitHub zur Sicherung der Daten</w:t>
            </w:r>
          </w:p>
        </w:tc>
        <w:tc>
          <w:tcPr>
            <w:tcW w:w="4672" w:type="dxa"/>
            <w:shd w:val="clear" w:color="auto" w:fill="auto"/>
          </w:tcPr>
          <w:p w14:paraId="0045DBED" w14:textId="1E0F35C7" w:rsidR="16C139C7" w:rsidRDefault="75A6E13B" w:rsidP="16C139C7">
            <w:pPr>
              <w:rPr>
                <w:rFonts w:ascii="Arial" w:hAnsi="Arial" w:cs="Arial"/>
                <w:sz w:val="22"/>
                <w:szCs w:val="22"/>
              </w:rPr>
            </w:pPr>
            <w:r w:rsidRPr="75A6E13B">
              <w:rPr>
                <w:rFonts w:ascii="Arial" w:hAnsi="Arial" w:cs="Arial"/>
                <w:sz w:val="22"/>
                <w:szCs w:val="22"/>
              </w:rPr>
              <w:t>1x</w:t>
            </w:r>
          </w:p>
        </w:tc>
      </w:tr>
      <w:tr w:rsidR="21A1444E" w14:paraId="50399D0D" w14:textId="77777777">
        <w:trPr>
          <w:trHeight w:val="300"/>
        </w:trPr>
        <w:tc>
          <w:tcPr>
            <w:tcW w:w="4672" w:type="dxa"/>
            <w:shd w:val="clear" w:color="auto" w:fill="auto"/>
          </w:tcPr>
          <w:p w14:paraId="3E4D7FEC" w14:textId="170BA0CE" w:rsidR="21A1444E" w:rsidRDefault="21A1444E" w:rsidP="21A1444E">
            <w:pPr>
              <w:rPr>
                <w:rFonts w:ascii="Arial" w:hAnsi="Arial" w:cs="Arial"/>
                <w:b/>
                <w:bCs/>
                <w:sz w:val="22"/>
                <w:szCs w:val="22"/>
              </w:rPr>
            </w:pPr>
            <w:r w:rsidRPr="21A1444E">
              <w:rPr>
                <w:rFonts w:ascii="Arial" w:hAnsi="Arial" w:cs="Arial"/>
                <w:b/>
                <w:bCs/>
                <w:sz w:val="22"/>
                <w:szCs w:val="22"/>
              </w:rPr>
              <w:t>Postman</w:t>
            </w:r>
          </w:p>
        </w:tc>
        <w:tc>
          <w:tcPr>
            <w:tcW w:w="4672" w:type="dxa"/>
            <w:shd w:val="clear" w:color="auto" w:fill="auto"/>
          </w:tcPr>
          <w:p w14:paraId="5816528A" w14:textId="1816857C" w:rsidR="21A1444E" w:rsidRDefault="04BD1B1C" w:rsidP="21A1444E">
            <w:pPr>
              <w:rPr>
                <w:rFonts w:ascii="Arial" w:hAnsi="Arial" w:cs="Arial"/>
                <w:sz w:val="22"/>
                <w:szCs w:val="22"/>
              </w:rPr>
            </w:pPr>
            <w:r w:rsidRPr="04BD1B1C">
              <w:rPr>
                <w:rFonts w:ascii="Arial" w:hAnsi="Arial" w:cs="Arial"/>
                <w:sz w:val="22"/>
                <w:szCs w:val="22"/>
              </w:rPr>
              <w:t>1x</w:t>
            </w:r>
          </w:p>
        </w:tc>
      </w:tr>
      <w:tr w:rsidR="16C139C7" w14:paraId="08A23D77" w14:textId="77777777">
        <w:trPr>
          <w:trHeight w:val="300"/>
        </w:trPr>
        <w:tc>
          <w:tcPr>
            <w:tcW w:w="9344" w:type="dxa"/>
            <w:gridSpan w:val="2"/>
            <w:shd w:val="clear" w:color="auto" w:fill="auto"/>
          </w:tcPr>
          <w:p w14:paraId="1FC57260" w14:textId="0EBA5941" w:rsidR="16C139C7" w:rsidRDefault="75A6E13B" w:rsidP="727FDA70">
            <w:pPr>
              <w:jc w:val="center"/>
              <w:rPr>
                <w:rFonts w:ascii="Arial" w:hAnsi="Arial" w:cs="Arial"/>
                <w:b/>
                <w:sz w:val="22"/>
                <w:szCs w:val="22"/>
              </w:rPr>
            </w:pPr>
            <w:r>
              <w:rPr>
                <w:rFonts w:ascii="Arial" w:hAnsi="Arial" w:cs="Arial"/>
                <w:b/>
                <w:sz w:val="22"/>
                <w:szCs w:val="22"/>
              </w:rPr>
              <w:t>Personal</w:t>
            </w:r>
          </w:p>
        </w:tc>
      </w:tr>
      <w:tr w:rsidR="16C139C7" w14:paraId="5EFFECF0" w14:textId="77777777">
        <w:trPr>
          <w:trHeight w:val="300"/>
        </w:trPr>
        <w:tc>
          <w:tcPr>
            <w:tcW w:w="4672" w:type="dxa"/>
            <w:shd w:val="clear" w:color="auto" w:fill="auto"/>
          </w:tcPr>
          <w:p w14:paraId="348010E6" w14:textId="275A7CEB" w:rsidR="16C139C7" w:rsidRDefault="75A6E13B" w:rsidP="16C139C7">
            <w:pPr>
              <w:rPr>
                <w:rFonts w:ascii="Arial" w:hAnsi="Arial" w:cs="Arial"/>
                <w:b/>
                <w:sz w:val="22"/>
                <w:szCs w:val="22"/>
              </w:rPr>
            </w:pPr>
            <w:r>
              <w:rPr>
                <w:rFonts w:ascii="Arial" w:hAnsi="Arial" w:cs="Arial"/>
                <w:b/>
                <w:sz w:val="22"/>
                <w:szCs w:val="22"/>
              </w:rPr>
              <w:t>Azubi</w:t>
            </w:r>
          </w:p>
        </w:tc>
        <w:tc>
          <w:tcPr>
            <w:tcW w:w="4672" w:type="dxa"/>
            <w:shd w:val="clear" w:color="auto" w:fill="auto"/>
          </w:tcPr>
          <w:p w14:paraId="75ADB1DB" w14:textId="6A54B87D" w:rsidR="16C139C7" w:rsidRDefault="75A6E13B" w:rsidP="16C139C7">
            <w:pPr>
              <w:rPr>
                <w:rFonts w:ascii="Arial" w:hAnsi="Arial" w:cs="Arial"/>
                <w:sz w:val="22"/>
                <w:szCs w:val="22"/>
              </w:rPr>
            </w:pPr>
            <w:r w:rsidRPr="75A6E13B">
              <w:rPr>
                <w:rFonts w:ascii="Arial" w:hAnsi="Arial" w:cs="Arial"/>
                <w:sz w:val="22"/>
                <w:szCs w:val="22"/>
              </w:rPr>
              <w:t>4x</w:t>
            </w:r>
          </w:p>
        </w:tc>
      </w:tr>
    </w:tbl>
    <w:p w14:paraId="3E7F5DB0" w14:textId="77777777" w:rsidR="00DA5728" w:rsidRDefault="00DA5728" w:rsidP="00DA5728">
      <w:pPr>
        <w:spacing w:before="240" w:line="360" w:lineRule="auto"/>
        <w:rPr>
          <w:rFonts w:ascii="Arial" w:hAnsi="Arial" w:cs="Arial"/>
          <w:b/>
          <w:bCs/>
          <w:sz w:val="26"/>
          <w:szCs w:val="26"/>
        </w:rPr>
      </w:pPr>
    </w:p>
    <w:p w14:paraId="79CF02FC" w14:textId="025308D7" w:rsidR="001B1418" w:rsidRPr="00190198" w:rsidRDefault="0044273A" w:rsidP="003B5F06">
      <w:pPr>
        <w:numPr>
          <w:ilvl w:val="0"/>
          <w:numId w:val="17"/>
        </w:numPr>
        <w:spacing w:before="240" w:line="360" w:lineRule="auto"/>
        <w:rPr>
          <w:rFonts w:ascii="Arial" w:hAnsi="Arial" w:cs="Arial"/>
          <w:b/>
          <w:bCs/>
          <w:sz w:val="32"/>
          <w:szCs w:val="32"/>
        </w:rPr>
      </w:pPr>
      <w:r w:rsidRPr="00190198">
        <w:rPr>
          <w:rFonts w:ascii="Arial" w:hAnsi="Arial" w:cs="Arial"/>
          <w:b/>
          <w:bCs/>
          <w:sz w:val="32"/>
          <w:szCs w:val="32"/>
        </w:rPr>
        <w:t>Analysephase</w:t>
      </w:r>
    </w:p>
    <w:p w14:paraId="5F740E3C" w14:textId="6C676125" w:rsidR="0044273A" w:rsidRDefault="0044273A" w:rsidP="00F529BB">
      <w:pPr>
        <w:numPr>
          <w:ilvl w:val="1"/>
          <w:numId w:val="18"/>
        </w:numPr>
        <w:spacing w:before="240" w:line="360" w:lineRule="auto"/>
        <w:rPr>
          <w:rFonts w:ascii="Arial" w:hAnsi="Arial" w:cs="Arial"/>
          <w:b/>
          <w:bCs/>
          <w:sz w:val="26"/>
          <w:szCs w:val="26"/>
        </w:rPr>
      </w:pPr>
      <w:r w:rsidRPr="00190198">
        <w:rPr>
          <w:rFonts w:ascii="Arial" w:hAnsi="Arial" w:cs="Arial"/>
          <w:b/>
          <w:bCs/>
          <w:sz w:val="26"/>
          <w:szCs w:val="26"/>
        </w:rPr>
        <w:t>Ist-Analyse</w:t>
      </w:r>
    </w:p>
    <w:p w14:paraId="4727A25D" w14:textId="64C7C86A" w:rsidR="00DA5728" w:rsidRDefault="000654DB" w:rsidP="00DE07CE">
      <w:pPr>
        <w:spacing w:before="240" w:line="360" w:lineRule="auto"/>
        <w:rPr>
          <w:rFonts w:ascii="Arial" w:hAnsi="Arial" w:cs="Arial"/>
          <w:sz w:val="22"/>
          <w:szCs w:val="22"/>
        </w:rPr>
      </w:pPr>
      <w:r>
        <w:rPr>
          <w:rFonts w:ascii="Arial" w:hAnsi="Arial" w:cs="Arial"/>
          <w:sz w:val="22"/>
          <w:szCs w:val="22"/>
        </w:rPr>
        <w:t>Die Projektg</w:t>
      </w:r>
      <w:r w:rsidR="00792DC9">
        <w:rPr>
          <w:rFonts w:ascii="Arial" w:hAnsi="Arial" w:cs="Arial"/>
          <w:sz w:val="22"/>
          <w:szCs w:val="22"/>
        </w:rPr>
        <w:t>r</w:t>
      </w:r>
      <w:r>
        <w:rPr>
          <w:rFonts w:ascii="Arial" w:hAnsi="Arial" w:cs="Arial"/>
          <w:sz w:val="22"/>
          <w:szCs w:val="22"/>
        </w:rPr>
        <w:t>uppe plant</w:t>
      </w:r>
      <w:r w:rsidR="00792DC9">
        <w:rPr>
          <w:rFonts w:ascii="Arial" w:hAnsi="Arial" w:cs="Arial"/>
          <w:sz w:val="22"/>
          <w:szCs w:val="22"/>
        </w:rPr>
        <w:t xml:space="preserve"> die Erstellung </w:t>
      </w:r>
      <w:r w:rsidR="009A658D">
        <w:rPr>
          <w:rFonts w:ascii="Arial" w:hAnsi="Arial" w:cs="Arial"/>
          <w:sz w:val="22"/>
          <w:szCs w:val="22"/>
        </w:rPr>
        <w:t>einer</w:t>
      </w:r>
      <w:r w:rsidR="00261376">
        <w:rPr>
          <w:rFonts w:ascii="Arial" w:hAnsi="Arial" w:cs="Arial"/>
          <w:sz w:val="22"/>
          <w:szCs w:val="22"/>
        </w:rPr>
        <w:t xml:space="preserve"> „</w:t>
      </w:r>
      <w:proofErr w:type="spellStart"/>
      <w:r w:rsidR="00261376">
        <w:rPr>
          <w:rFonts w:ascii="Arial" w:hAnsi="Arial" w:cs="Arial"/>
          <w:sz w:val="22"/>
          <w:szCs w:val="22"/>
        </w:rPr>
        <w:t>Kochapp</w:t>
      </w:r>
      <w:proofErr w:type="spellEnd"/>
      <w:r w:rsidR="00261376">
        <w:rPr>
          <w:rFonts w:ascii="Arial" w:hAnsi="Arial" w:cs="Arial"/>
          <w:sz w:val="22"/>
          <w:szCs w:val="22"/>
        </w:rPr>
        <w:t xml:space="preserve">“ </w:t>
      </w:r>
      <w:r w:rsidR="00562AFD">
        <w:rPr>
          <w:rFonts w:ascii="Arial" w:hAnsi="Arial" w:cs="Arial"/>
          <w:sz w:val="22"/>
          <w:szCs w:val="22"/>
        </w:rPr>
        <w:t xml:space="preserve">für </w:t>
      </w:r>
      <w:proofErr w:type="spellStart"/>
      <w:r w:rsidR="00562AFD">
        <w:rPr>
          <w:rFonts w:ascii="Arial" w:hAnsi="Arial" w:cs="Arial"/>
          <w:sz w:val="22"/>
          <w:szCs w:val="22"/>
        </w:rPr>
        <w:t>Androidgeräte</w:t>
      </w:r>
      <w:proofErr w:type="spellEnd"/>
      <w:r w:rsidR="00ED4689">
        <w:rPr>
          <w:rFonts w:ascii="Arial" w:hAnsi="Arial" w:cs="Arial"/>
          <w:sz w:val="22"/>
          <w:szCs w:val="22"/>
        </w:rPr>
        <w:t>.</w:t>
      </w:r>
      <w:r w:rsidR="002A3752">
        <w:rPr>
          <w:rFonts w:ascii="Arial" w:hAnsi="Arial" w:cs="Arial"/>
          <w:sz w:val="22"/>
          <w:szCs w:val="22"/>
        </w:rPr>
        <w:t xml:space="preserve"> Im aktuellen Markt existieren viele </w:t>
      </w:r>
      <w:r w:rsidR="00757CDC">
        <w:rPr>
          <w:rFonts w:ascii="Arial" w:hAnsi="Arial" w:cs="Arial"/>
          <w:sz w:val="22"/>
          <w:szCs w:val="22"/>
        </w:rPr>
        <w:t>bereits etablierte</w:t>
      </w:r>
      <w:r w:rsidR="002A3752">
        <w:rPr>
          <w:rFonts w:ascii="Arial" w:hAnsi="Arial" w:cs="Arial"/>
          <w:sz w:val="22"/>
          <w:szCs w:val="22"/>
        </w:rPr>
        <w:t xml:space="preserve"> </w:t>
      </w:r>
      <w:r w:rsidR="0004671E">
        <w:rPr>
          <w:rFonts w:ascii="Arial" w:hAnsi="Arial" w:cs="Arial"/>
          <w:sz w:val="22"/>
          <w:szCs w:val="22"/>
        </w:rPr>
        <w:t xml:space="preserve">andere </w:t>
      </w:r>
      <w:proofErr w:type="spellStart"/>
      <w:r w:rsidR="0004671E">
        <w:rPr>
          <w:rFonts w:ascii="Arial" w:hAnsi="Arial" w:cs="Arial"/>
          <w:sz w:val="22"/>
          <w:szCs w:val="22"/>
        </w:rPr>
        <w:t>Kochapps</w:t>
      </w:r>
      <w:proofErr w:type="spellEnd"/>
      <w:r w:rsidR="0004671E">
        <w:rPr>
          <w:rFonts w:ascii="Arial" w:hAnsi="Arial" w:cs="Arial"/>
          <w:sz w:val="22"/>
          <w:szCs w:val="22"/>
        </w:rPr>
        <w:t xml:space="preserve"> mit verschiedensten </w:t>
      </w:r>
      <w:r w:rsidR="00350292">
        <w:rPr>
          <w:rFonts w:ascii="Arial" w:hAnsi="Arial" w:cs="Arial"/>
          <w:sz w:val="22"/>
          <w:szCs w:val="22"/>
        </w:rPr>
        <w:t>Funktionen und Features.</w:t>
      </w:r>
      <w:r w:rsidR="004D21D4">
        <w:rPr>
          <w:rFonts w:ascii="Arial" w:hAnsi="Arial" w:cs="Arial"/>
          <w:sz w:val="22"/>
          <w:szCs w:val="22"/>
        </w:rPr>
        <w:t xml:space="preserve"> Jedoch</w:t>
      </w:r>
      <w:r w:rsidR="002B02AA">
        <w:rPr>
          <w:rFonts w:ascii="Arial" w:hAnsi="Arial" w:cs="Arial"/>
          <w:sz w:val="22"/>
          <w:szCs w:val="22"/>
        </w:rPr>
        <w:t xml:space="preserve"> </w:t>
      </w:r>
      <w:r w:rsidR="00DE0F83">
        <w:rPr>
          <w:rFonts w:ascii="Arial" w:hAnsi="Arial" w:cs="Arial"/>
          <w:sz w:val="22"/>
          <w:szCs w:val="22"/>
        </w:rPr>
        <w:t xml:space="preserve">gibt es keinerlei Apps die </w:t>
      </w:r>
      <w:r w:rsidR="001F7AA7">
        <w:rPr>
          <w:rFonts w:ascii="Arial" w:hAnsi="Arial" w:cs="Arial"/>
          <w:sz w:val="22"/>
          <w:szCs w:val="22"/>
        </w:rPr>
        <w:t xml:space="preserve">die Funktionen </w:t>
      </w:r>
      <w:r w:rsidR="009D04D0">
        <w:rPr>
          <w:rFonts w:ascii="Arial" w:hAnsi="Arial" w:cs="Arial"/>
          <w:sz w:val="22"/>
          <w:szCs w:val="22"/>
        </w:rPr>
        <w:t>eines Barcodescanners</w:t>
      </w:r>
      <w:r w:rsidR="00E23EF6">
        <w:rPr>
          <w:rFonts w:ascii="Arial" w:hAnsi="Arial" w:cs="Arial"/>
          <w:sz w:val="22"/>
          <w:szCs w:val="22"/>
        </w:rPr>
        <w:t xml:space="preserve">, eines Einkaufswagens, eines Rezeptbuchs und gleichzeitig die einer spielerischen Möglichkeit gesunde Gerichte zu kochen </w:t>
      </w:r>
      <w:r w:rsidR="001E01D4">
        <w:rPr>
          <w:rFonts w:ascii="Arial" w:hAnsi="Arial" w:cs="Arial"/>
          <w:sz w:val="22"/>
          <w:szCs w:val="22"/>
        </w:rPr>
        <w:t>vereinen, was die Idee der Gruppe beschreibt. All diese zuvor aufgelisteten</w:t>
      </w:r>
      <w:r w:rsidR="00D57EB9">
        <w:rPr>
          <w:rFonts w:ascii="Arial" w:hAnsi="Arial" w:cs="Arial"/>
          <w:sz w:val="22"/>
          <w:szCs w:val="22"/>
        </w:rPr>
        <w:t xml:space="preserve"> Features </w:t>
      </w:r>
      <w:r w:rsidR="000721D6">
        <w:rPr>
          <w:rFonts w:ascii="Arial" w:hAnsi="Arial" w:cs="Arial"/>
          <w:sz w:val="22"/>
          <w:szCs w:val="22"/>
        </w:rPr>
        <w:t xml:space="preserve">existieren einzeln </w:t>
      </w:r>
      <w:r w:rsidR="00AC416F">
        <w:rPr>
          <w:rFonts w:ascii="Arial" w:hAnsi="Arial" w:cs="Arial"/>
          <w:sz w:val="22"/>
          <w:szCs w:val="22"/>
        </w:rPr>
        <w:t>in eigenen Programmen</w:t>
      </w:r>
      <w:r w:rsidR="00817654">
        <w:rPr>
          <w:rFonts w:ascii="Arial" w:hAnsi="Arial" w:cs="Arial"/>
          <w:sz w:val="22"/>
          <w:szCs w:val="22"/>
        </w:rPr>
        <w:t>, aber nicht</w:t>
      </w:r>
      <w:r w:rsidR="00515635">
        <w:rPr>
          <w:rFonts w:ascii="Arial" w:hAnsi="Arial" w:cs="Arial"/>
          <w:sz w:val="22"/>
          <w:szCs w:val="22"/>
        </w:rPr>
        <w:t xml:space="preserve"> in einer </w:t>
      </w:r>
      <w:proofErr w:type="gramStart"/>
      <w:r w:rsidR="00515635">
        <w:rPr>
          <w:rFonts w:ascii="Arial" w:hAnsi="Arial" w:cs="Arial"/>
          <w:sz w:val="22"/>
          <w:szCs w:val="22"/>
        </w:rPr>
        <w:t>App</w:t>
      </w:r>
      <w:proofErr w:type="gramEnd"/>
      <w:r w:rsidR="00515635">
        <w:rPr>
          <w:rFonts w:ascii="Arial" w:hAnsi="Arial" w:cs="Arial"/>
          <w:sz w:val="22"/>
          <w:szCs w:val="22"/>
        </w:rPr>
        <w:t xml:space="preserve"> die alle Aspekte vereint.</w:t>
      </w:r>
    </w:p>
    <w:p w14:paraId="2AD574ED" w14:textId="6FB6E673" w:rsidR="00B464AB" w:rsidRDefault="00DA5728" w:rsidP="00DA5728">
      <w:pPr>
        <w:pStyle w:val="Default"/>
        <w:rPr>
          <w:b/>
          <w:bCs/>
          <w:sz w:val="26"/>
          <w:szCs w:val="26"/>
        </w:rPr>
      </w:pPr>
      <w:r>
        <w:br w:type="page"/>
      </w:r>
      <w:r w:rsidR="00C7213E" w:rsidRPr="00F529BB">
        <w:rPr>
          <w:b/>
          <w:bCs/>
          <w:sz w:val="26"/>
          <w:szCs w:val="26"/>
        </w:rPr>
        <w:lastRenderedPageBreak/>
        <w:t>Wirtschaftlichkeitsanalyse</w:t>
      </w:r>
    </w:p>
    <w:p w14:paraId="66AA3919" w14:textId="3A81DD79" w:rsidR="003876A4" w:rsidRPr="003876A4" w:rsidRDefault="003876A4" w:rsidP="003876A4">
      <w:pPr>
        <w:spacing w:before="240" w:line="360" w:lineRule="auto"/>
        <w:rPr>
          <w:rFonts w:ascii="Arial" w:hAnsi="Arial" w:cs="Arial"/>
          <w:sz w:val="22"/>
          <w:szCs w:val="22"/>
        </w:rPr>
      </w:pPr>
      <w:r>
        <w:rPr>
          <w:rFonts w:ascii="Arial" w:hAnsi="Arial" w:cs="Arial"/>
          <w:sz w:val="22"/>
          <w:szCs w:val="22"/>
        </w:rPr>
        <w:t>Dadurch das</w:t>
      </w:r>
      <w:r w:rsidR="007D2B23">
        <w:rPr>
          <w:rFonts w:ascii="Arial" w:hAnsi="Arial" w:cs="Arial"/>
          <w:sz w:val="22"/>
          <w:szCs w:val="22"/>
        </w:rPr>
        <w:t xml:space="preserve"> keine </w:t>
      </w:r>
      <w:r w:rsidR="00612BEA">
        <w:rPr>
          <w:rFonts w:ascii="Arial" w:hAnsi="Arial" w:cs="Arial"/>
          <w:sz w:val="22"/>
          <w:szCs w:val="22"/>
        </w:rPr>
        <w:t xml:space="preserve">App auf dem Markt </w:t>
      </w:r>
      <w:r w:rsidR="00D1027E">
        <w:rPr>
          <w:rFonts w:ascii="Arial" w:hAnsi="Arial" w:cs="Arial"/>
          <w:sz w:val="22"/>
          <w:szCs w:val="22"/>
        </w:rPr>
        <w:t>existiert</w:t>
      </w:r>
      <w:r w:rsidR="00612BEA">
        <w:rPr>
          <w:rFonts w:ascii="Arial" w:hAnsi="Arial" w:cs="Arial"/>
          <w:sz w:val="22"/>
          <w:szCs w:val="22"/>
        </w:rPr>
        <w:t xml:space="preserve"> die die Funktionen des Projektes erfüllen, ergibt sich eine </w:t>
      </w:r>
      <w:r w:rsidR="00272A1D">
        <w:rPr>
          <w:rFonts w:ascii="Arial" w:hAnsi="Arial" w:cs="Arial"/>
          <w:sz w:val="22"/>
          <w:szCs w:val="22"/>
        </w:rPr>
        <w:t>wirtschaftliche Möglichkeit</w:t>
      </w:r>
      <w:r w:rsidR="00A9179A">
        <w:rPr>
          <w:rFonts w:ascii="Arial" w:hAnsi="Arial" w:cs="Arial"/>
          <w:sz w:val="22"/>
          <w:szCs w:val="22"/>
        </w:rPr>
        <w:t>,</w:t>
      </w:r>
      <w:r w:rsidR="00612BEA">
        <w:rPr>
          <w:rFonts w:ascii="Arial" w:hAnsi="Arial" w:cs="Arial"/>
          <w:sz w:val="22"/>
          <w:szCs w:val="22"/>
        </w:rPr>
        <w:t xml:space="preserve"> </w:t>
      </w:r>
      <w:r w:rsidR="001936AA">
        <w:rPr>
          <w:rFonts w:ascii="Arial" w:hAnsi="Arial" w:cs="Arial"/>
          <w:sz w:val="22"/>
          <w:szCs w:val="22"/>
        </w:rPr>
        <w:t xml:space="preserve">die </w:t>
      </w:r>
      <w:r w:rsidR="00DC295B">
        <w:rPr>
          <w:rFonts w:ascii="Arial" w:hAnsi="Arial" w:cs="Arial"/>
          <w:sz w:val="22"/>
          <w:szCs w:val="22"/>
        </w:rPr>
        <w:t>ausgenutzt werden</w:t>
      </w:r>
      <w:r w:rsidR="001936AA">
        <w:rPr>
          <w:rFonts w:ascii="Arial" w:hAnsi="Arial" w:cs="Arial"/>
          <w:sz w:val="22"/>
          <w:szCs w:val="22"/>
        </w:rPr>
        <w:t xml:space="preserve"> </w:t>
      </w:r>
      <w:r w:rsidR="00C56ADB">
        <w:rPr>
          <w:rFonts w:ascii="Arial" w:hAnsi="Arial" w:cs="Arial"/>
          <w:sz w:val="22"/>
          <w:szCs w:val="22"/>
        </w:rPr>
        <w:t>kann</w:t>
      </w:r>
      <w:r w:rsidR="001936AA">
        <w:rPr>
          <w:rFonts w:ascii="Arial" w:hAnsi="Arial" w:cs="Arial"/>
          <w:sz w:val="22"/>
          <w:szCs w:val="22"/>
        </w:rPr>
        <w:t>.</w:t>
      </w:r>
      <w:r w:rsidR="00F512CF">
        <w:rPr>
          <w:rFonts w:ascii="Arial" w:hAnsi="Arial" w:cs="Arial"/>
          <w:sz w:val="22"/>
          <w:szCs w:val="22"/>
        </w:rPr>
        <w:t xml:space="preserve"> Jedoch muss </w:t>
      </w:r>
      <w:r w:rsidR="00796F04">
        <w:rPr>
          <w:rFonts w:ascii="Arial" w:hAnsi="Arial" w:cs="Arial"/>
          <w:sz w:val="22"/>
          <w:szCs w:val="22"/>
        </w:rPr>
        <w:t xml:space="preserve">gesagt werden, dass es im </w:t>
      </w:r>
      <w:r w:rsidR="006642F0">
        <w:rPr>
          <w:rFonts w:ascii="Arial" w:hAnsi="Arial" w:cs="Arial"/>
          <w:sz w:val="22"/>
          <w:szCs w:val="22"/>
        </w:rPr>
        <w:t>Bereich der Kochbuchprogramme</w:t>
      </w:r>
      <w:r w:rsidR="007847B6">
        <w:rPr>
          <w:rFonts w:ascii="Arial" w:hAnsi="Arial" w:cs="Arial"/>
          <w:sz w:val="22"/>
          <w:szCs w:val="22"/>
        </w:rPr>
        <w:t xml:space="preserve"> viele, </w:t>
      </w:r>
      <w:r w:rsidR="00510628">
        <w:rPr>
          <w:rFonts w:ascii="Arial" w:hAnsi="Arial" w:cs="Arial"/>
          <w:sz w:val="22"/>
          <w:szCs w:val="22"/>
        </w:rPr>
        <w:t>vor allem</w:t>
      </w:r>
      <w:r w:rsidR="007847B6">
        <w:rPr>
          <w:rFonts w:ascii="Arial" w:hAnsi="Arial" w:cs="Arial"/>
          <w:sz w:val="22"/>
          <w:szCs w:val="22"/>
        </w:rPr>
        <w:t xml:space="preserve"> langjährig etablierte, </w:t>
      </w:r>
      <w:r w:rsidR="00A36450">
        <w:rPr>
          <w:rFonts w:ascii="Arial" w:hAnsi="Arial" w:cs="Arial"/>
          <w:sz w:val="22"/>
          <w:szCs w:val="22"/>
        </w:rPr>
        <w:t xml:space="preserve">Apps mit </w:t>
      </w:r>
      <w:r w:rsidR="000F4E4B">
        <w:rPr>
          <w:rFonts w:ascii="Arial" w:hAnsi="Arial" w:cs="Arial"/>
          <w:sz w:val="22"/>
          <w:szCs w:val="22"/>
        </w:rPr>
        <w:t>ähnlichen Funktionen gibt</w:t>
      </w:r>
      <w:r w:rsidR="00844A70">
        <w:rPr>
          <w:rFonts w:ascii="Arial" w:hAnsi="Arial" w:cs="Arial"/>
          <w:sz w:val="22"/>
          <w:szCs w:val="22"/>
        </w:rPr>
        <w:t>.</w:t>
      </w:r>
      <w:r w:rsidR="00F17225">
        <w:rPr>
          <w:rFonts w:ascii="Arial" w:hAnsi="Arial" w:cs="Arial"/>
          <w:sz w:val="22"/>
          <w:szCs w:val="22"/>
        </w:rPr>
        <w:t xml:space="preserve"> Dies könnte bei einer Markteinführung, die nicht passieren kann, da es ein Schulprojekt ist, zu erheblichen Marketingkosten</w:t>
      </w:r>
      <w:r w:rsidR="00F11F2C">
        <w:rPr>
          <w:rFonts w:ascii="Arial" w:hAnsi="Arial" w:cs="Arial"/>
          <w:sz w:val="22"/>
          <w:szCs w:val="22"/>
        </w:rPr>
        <w:t xml:space="preserve"> </w:t>
      </w:r>
      <w:r w:rsidR="0035582E">
        <w:rPr>
          <w:rFonts w:ascii="Arial" w:hAnsi="Arial" w:cs="Arial"/>
          <w:sz w:val="22"/>
          <w:szCs w:val="22"/>
        </w:rPr>
        <w:t>beitragen oder sogar zum Aus des Projekts führen.</w:t>
      </w:r>
      <w:r w:rsidR="003F61AD">
        <w:rPr>
          <w:rFonts w:ascii="Arial" w:hAnsi="Arial" w:cs="Arial"/>
          <w:sz w:val="22"/>
          <w:szCs w:val="22"/>
        </w:rPr>
        <w:t xml:space="preserve"> Ob es sinnvoll ist diese </w:t>
      </w:r>
      <w:r w:rsidR="002A0649">
        <w:rPr>
          <w:rFonts w:ascii="Arial" w:hAnsi="Arial" w:cs="Arial"/>
          <w:sz w:val="22"/>
          <w:szCs w:val="22"/>
        </w:rPr>
        <w:t xml:space="preserve">App </w:t>
      </w:r>
      <w:r w:rsidR="00A9179A">
        <w:rPr>
          <w:rFonts w:ascii="Arial" w:hAnsi="Arial" w:cs="Arial"/>
          <w:sz w:val="22"/>
          <w:szCs w:val="22"/>
        </w:rPr>
        <w:t>selbst</w:t>
      </w:r>
      <w:r w:rsidR="002A0649">
        <w:rPr>
          <w:rFonts w:ascii="Arial" w:hAnsi="Arial" w:cs="Arial"/>
          <w:sz w:val="22"/>
          <w:szCs w:val="22"/>
        </w:rPr>
        <w:t xml:space="preserve"> zu entwickeln oder die Idee zu verkaufen </w:t>
      </w:r>
      <w:r w:rsidR="00FD23CB">
        <w:rPr>
          <w:rFonts w:ascii="Arial" w:hAnsi="Arial" w:cs="Arial"/>
          <w:sz w:val="22"/>
          <w:szCs w:val="22"/>
        </w:rPr>
        <w:t>soll in den folgenden Abschnitten geklärt werden.</w:t>
      </w:r>
    </w:p>
    <w:p w14:paraId="7957216D" w14:textId="73ACC820" w:rsidR="009E336B" w:rsidRPr="00376365" w:rsidRDefault="004139D0" w:rsidP="009E336B">
      <w:pPr>
        <w:numPr>
          <w:ilvl w:val="2"/>
          <w:numId w:val="18"/>
        </w:numPr>
        <w:spacing w:before="240" w:line="360" w:lineRule="auto"/>
        <w:rPr>
          <w:rFonts w:ascii="Arial" w:hAnsi="Arial" w:cs="Arial"/>
          <w:b/>
          <w:bCs/>
          <w:sz w:val="26"/>
          <w:szCs w:val="26"/>
        </w:rPr>
      </w:pPr>
      <w:r w:rsidRPr="00A9179A">
        <w:rPr>
          <w:rFonts w:ascii="Arial" w:hAnsi="Arial" w:cs="Arial"/>
          <w:b/>
          <w:bCs/>
          <w:sz w:val="26"/>
          <w:szCs w:val="26"/>
        </w:rPr>
        <w:t>„</w:t>
      </w:r>
      <w:proofErr w:type="spellStart"/>
      <w:r w:rsidRPr="00A9179A">
        <w:rPr>
          <w:rFonts w:ascii="Arial" w:hAnsi="Arial" w:cs="Arial"/>
          <w:b/>
          <w:bCs/>
          <w:sz w:val="26"/>
          <w:szCs w:val="26"/>
        </w:rPr>
        <w:t>Make</w:t>
      </w:r>
      <w:proofErr w:type="spellEnd"/>
      <w:r w:rsidRPr="00A9179A">
        <w:rPr>
          <w:rFonts w:ascii="Arial" w:hAnsi="Arial" w:cs="Arial"/>
          <w:b/>
          <w:bCs/>
          <w:sz w:val="26"/>
          <w:szCs w:val="26"/>
        </w:rPr>
        <w:t xml:space="preserve"> </w:t>
      </w:r>
      <w:proofErr w:type="spellStart"/>
      <w:r w:rsidRPr="00A9179A">
        <w:rPr>
          <w:rFonts w:ascii="Arial" w:hAnsi="Arial" w:cs="Arial"/>
          <w:b/>
          <w:bCs/>
          <w:sz w:val="26"/>
          <w:szCs w:val="26"/>
        </w:rPr>
        <w:t>or</w:t>
      </w:r>
      <w:proofErr w:type="spellEnd"/>
      <w:r w:rsidRPr="00A9179A">
        <w:rPr>
          <w:rFonts w:ascii="Arial" w:hAnsi="Arial" w:cs="Arial"/>
          <w:b/>
          <w:bCs/>
          <w:sz w:val="26"/>
          <w:szCs w:val="26"/>
        </w:rPr>
        <w:t xml:space="preserve"> Buy“ -Entscheidung</w:t>
      </w:r>
    </w:p>
    <w:p w14:paraId="2AB55033" w14:textId="1FC52F37" w:rsidR="00376365" w:rsidRDefault="00376365" w:rsidP="00A9179A">
      <w:pPr>
        <w:spacing w:before="240" w:line="360" w:lineRule="auto"/>
        <w:rPr>
          <w:rFonts w:ascii="Arial" w:hAnsi="Arial" w:cs="Arial"/>
          <w:sz w:val="22"/>
          <w:szCs w:val="22"/>
        </w:rPr>
      </w:pPr>
      <w:r>
        <w:rPr>
          <w:rFonts w:ascii="Arial" w:hAnsi="Arial" w:cs="Arial"/>
          <w:sz w:val="22"/>
          <w:szCs w:val="22"/>
        </w:rPr>
        <w:t xml:space="preserve">Aufgrund </w:t>
      </w:r>
      <w:r w:rsidR="00B96A4B">
        <w:rPr>
          <w:rFonts w:ascii="Arial" w:hAnsi="Arial" w:cs="Arial"/>
          <w:sz w:val="22"/>
          <w:szCs w:val="22"/>
        </w:rPr>
        <w:t xml:space="preserve">dessen, dass keine Projektlösung </w:t>
      </w:r>
      <w:r w:rsidR="00FD538D">
        <w:rPr>
          <w:rFonts w:ascii="Arial" w:hAnsi="Arial" w:cs="Arial"/>
          <w:sz w:val="22"/>
          <w:szCs w:val="22"/>
        </w:rPr>
        <w:t xml:space="preserve">mit </w:t>
      </w:r>
      <w:r w:rsidR="002836D2">
        <w:rPr>
          <w:rFonts w:ascii="Arial" w:hAnsi="Arial" w:cs="Arial"/>
          <w:sz w:val="22"/>
          <w:szCs w:val="22"/>
        </w:rPr>
        <w:t>den Anforderungen an Funktion</w:t>
      </w:r>
      <w:r w:rsidR="006F40A6">
        <w:rPr>
          <w:rFonts w:ascii="Arial" w:hAnsi="Arial" w:cs="Arial"/>
          <w:sz w:val="22"/>
          <w:szCs w:val="22"/>
        </w:rPr>
        <w:t>, Design oder Innovation existiert</w:t>
      </w:r>
      <w:r w:rsidR="008C13C8">
        <w:rPr>
          <w:rFonts w:ascii="Arial" w:hAnsi="Arial" w:cs="Arial"/>
          <w:sz w:val="22"/>
          <w:szCs w:val="22"/>
        </w:rPr>
        <w:t xml:space="preserve"> und das Projektteam </w:t>
      </w:r>
      <w:r w:rsidR="00955B52">
        <w:rPr>
          <w:rFonts w:ascii="Arial" w:hAnsi="Arial" w:cs="Arial"/>
          <w:sz w:val="22"/>
          <w:szCs w:val="22"/>
        </w:rPr>
        <w:t xml:space="preserve">über keinerlei reelles Budget </w:t>
      </w:r>
      <w:r w:rsidR="00AF4182">
        <w:rPr>
          <w:rFonts w:ascii="Arial" w:hAnsi="Arial" w:cs="Arial"/>
          <w:sz w:val="22"/>
          <w:szCs w:val="22"/>
        </w:rPr>
        <w:t>verfügt</w:t>
      </w:r>
      <w:r w:rsidR="00931693">
        <w:rPr>
          <w:rFonts w:ascii="Arial" w:hAnsi="Arial" w:cs="Arial"/>
          <w:sz w:val="22"/>
          <w:szCs w:val="22"/>
        </w:rPr>
        <w:t>, kann kaum</w:t>
      </w:r>
      <w:r w:rsidR="003B27F9">
        <w:rPr>
          <w:rFonts w:ascii="Arial" w:hAnsi="Arial" w:cs="Arial"/>
          <w:sz w:val="22"/>
          <w:szCs w:val="22"/>
        </w:rPr>
        <w:t xml:space="preserve"> von einer „Buy-Entscheidung“ gesprochen werden. </w:t>
      </w:r>
      <w:r w:rsidR="001D1D21">
        <w:rPr>
          <w:rFonts w:ascii="Arial" w:hAnsi="Arial" w:cs="Arial"/>
          <w:sz w:val="22"/>
          <w:szCs w:val="22"/>
        </w:rPr>
        <w:t xml:space="preserve">Deshalb wurde entschieden das Programm in Eigenentwicklung </w:t>
      </w:r>
      <w:r w:rsidR="00D83BA8">
        <w:rPr>
          <w:rFonts w:ascii="Arial" w:hAnsi="Arial" w:cs="Arial"/>
          <w:sz w:val="22"/>
          <w:szCs w:val="22"/>
        </w:rPr>
        <w:t>zu erstellen</w:t>
      </w:r>
      <w:r w:rsidR="00F428F8">
        <w:rPr>
          <w:rFonts w:ascii="Arial" w:hAnsi="Arial" w:cs="Arial"/>
          <w:sz w:val="22"/>
          <w:szCs w:val="22"/>
        </w:rPr>
        <w:t xml:space="preserve"> ohne </w:t>
      </w:r>
      <w:r w:rsidR="0023652D">
        <w:rPr>
          <w:rFonts w:ascii="Arial" w:hAnsi="Arial" w:cs="Arial"/>
          <w:sz w:val="22"/>
          <w:szCs w:val="22"/>
        </w:rPr>
        <w:t xml:space="preserve">andere Dienstleister mit einbeziehen zu müssen. Auch alle </w:t>
      </w:r>
      <w:r w:rsidR="00C57905">
        <w:rPr>
          <w:rFonts w:ascii="Arial" w:hAnsi="Arial" w:cs="Arial"/>
          <w:sz w:val="22"/>
          <w:szCs w:val="22"/>
        </w:rPr>
        <w:t>Software</w:t>
      </w:r>
      <w:r w:rsidR="0058271F">
        <w:rPr>
          <w:rFonts w:ascii="Arial" w:hAnsi="Arial" w:cs="Arial"/>
          <w:sz w:val="22"/>
          <w:szCs w:val="22"/>
        </w:rPr>
        <w:t xml:space="preserve">lösungen zur Erstellung des Projekts </w:t>
      </w:r>
      <w:r w:rsidR="002C3BE5">
        <w:rPr>
          <w:rFonts w:ascii="Arial" w:hAnsi="Arial" w:cs="Arial"/>
          <w:sz w:val="22"/>
          <w:szCs w:val="22"/>
        </w:rPr>
        <w:t xml:space="preserve">sind kostenlos </w:t>
      </w:r>
      <w:r w:rsidR="00D3505A">
        <w:rPr>
          <w:rFonts w:ascii="Arial" w:hAnsi="Arial" w:cs="Arial"/>
          <w:sz w:val="22"/>
          <w:szCs w:val="22"/>
        </w:rPr>
        <w:t xml:space="preserve">und andere Hilfstechniken wie zum Beispiel </w:t>
      </w:r>
      <w:r w:rsidR="00335B59">
        <w:rPr>
          <w:rFonts w:ascii="Arial" w:hAnsi="Arial" w:cs="Arial"/>
          <w:sz w:val="22"/>
          <w:szCs w:val="22"/>
        </w:rPr>
        <w:t xml:space="preserve">die </w:t>
      </w:r>
      <w:proofErr w:type="spellStart"/>
      <w:r w:rsidR="00335B59">
        <w:rPr>
          <w:rFonts w:ascii="Arial" w:hAnsi="Arial" w:cs="Arial"/>
          <w:sz w:val="22"/>
          <w:szCs w:val="22"/>
        </w:rPr>
        <w:t>OpenFoodFacts</w:t>
      </w:r>
      <w:proofErr w:type="spellEnd"/>
      <w:r w:rsidR="00D3505A">
        <w:rPr>
          <w:rFonts w:ascii="Arial" w:hAnsi="Arial" w:cs="Arial"/>
          <w:sz w:val="22"/>
          <w:szCs w:val="22"/>
        </w:rPr>
        <w:t xml:space="preserve"> API sind frei zugänglich und ohne Kosten.</w:t>
      </w:r>
    </w:p>
    <w:p w14:paraId="7D04B7B8" w14:textId="1B9412E1" w:rsidR="008139AC" w:rsidRDefault="00ED38BD" w:rsidP="008139AC">
      <w:pPr>
        <w:numPr>
          <w:ilvl w:val="2"/>
          <w:numId w:val="18"/>
        </w:numPr>
        <w:spacing w:before="240" w:line="360" w:lineRule="auto"/>
        <w:rPr>
          <w:rFonts w:ascii="Arial" w:hAnsi="Arial" w:cs="Arial"/>
          <w:b/>
          <w:bCs/>
          <w:sz w:val="26"/>
          <w:szCs w:val="26"/>
        </w:rPr>
      </w:pPr>
      <w:r w:rsidRPr="00D34D68">
        <w:rPr>
          <w:rFonts w:ascii="Arial" w:hAnsi="Arial" w:cs="Arial"/>
          <w:b/>
          <w:bCs/>
          <w:sz w:val="26"/>
          <w:szCs w:val="26"/>
        </w:rPr>
        <w:t>Projektkosten</w:t>
      </w:r>
    </w:p>
    <w:p w14:paraId="746A8C2B" w14:textId="35889BDE" w:rsidR="4A3D438A" w:rsidRDefault="552E6DF6" w:rsidP="0AAA1A21">
      <w:pPr>
        <w:rPr>
          <w:rFonts w:ascii="Arial" w:hAnsi="Arial" w:cs="Arial"/>
          <w:sz w:val="22"/>
          <w:szCs w:val="22"/>
        </w:rPr>
      </w:pPr>
      <w:r w:rsidRPr="44739266">
        <w:rPr>
          <w:rFonts w:ascii="Arial" w:hAnsi="Arial" w:cs="Arial"/>
          <w:sz w:val="22"/>
          <w:szCs w:val="22"/>
        </w:rPr>
        <w:t xml:space="preserve">Im Laufe des Projektes </w:t>
      </w:r>
      <w:r w:rsidR="68526562" w:rsidRPr="44739266">
        <w:rPr>
          <w:rFonts w:ascii="Arial" w:hAnsi="Arial" w:cs="Arial"/>
          <w:sz w:val="22"/>
          <w:szCs w:val="22"/>
        </w:rPr>
        <w:t>sind keine Kosten angefallen da</w:t>
      </w:r>
      <w:r w:rsidR="44739266" w:rsidRPr="44739266">
        <w:rPr>
          <w:rFonts w:ascii="Arial" w:hAnsi="Arial" w:cs="Arial"/>
          <w:sz w:val="22"/>
          <w:szCs w:val="22"/>
        </w:rPr>
        <w:t xml:space="preserve"> Software </w:t>
      </w:r>
      <w:r w:rsidR="61F7CE54" w:rsidRPr="61F7CE54">
        <w:rPr>
          <w:rFonts w:ascii="Arial" w:hAnsi="Arial" w:cs="Arial"/>
          <w:sz w:val="22"/>
          <w:szCs w:val="22"/>
        </w:rPr>
        <w:t>sowie Hardware bereits vorhanden waren.</w:t>
      </w:r>
    </w:p>
    <w:p w14:paraId="1503D5AC" w14:textId="067777E8" w:rsidR="008139AC" w:rsidRDefault="008139AC" w:rsidP="008139AC">
      <w:pPr>
        <w:numPr>
          <w:ilvl w:val="2"/>
          <w:numId w:val="18"/>
        </w:numPr>
        <w:spacing w:before="240" w:line="360" w:lineRule="auto"/>
        <w:rPr>
          <w:rFonts w:ascii="Arial" w:hAnsi="Arial" w:cs="Arial"/>
          <w:b/>
          <w:bCs/>
          <w:sz w:val="26"/>
          <w:szCs w:val="26"/>
        </w:rPr>
      </w:pPr>
      <w:r>
        <w:rPr>
          <w:rFonts w:ascii="Arial" w:hAnsi="Arial" w:cs="Arial"/>
          <w:b/>
          <w:bCs/>
          <w:sz w:val="26"/>
          <w:szCs w:val="26"/>
        </w:rPr>
        <w:t>Amort</w:t>
      </w:r>
      <w:r w:rsidR="00794114">
        <w:rPr>
          <w:rFonts w:ascii="Arial" w:hAnsi="Arial" w:cs="Arial"/>
          <w:b/>
          <w:bCs/>
          <w:sz w:val="26"/>
          <w:szCs w:val="26"/>
        </w:rPr>
        <w:t>isations</w:t>
      </w:r>
      <w:r w:rsidR="007C07F6">
        <w:rPr>
          <w:rFonts w:ascii="Arial" w:hAnsi="Arial" w:cs="Arial"/>
          <w:b/>
          <w:bCs/>
          <w:sz w:val="26"/>
          <w:szCs w:val="26"/>
        </w:rPr>
        <w:t>dauer</w:t>
      </w:r>
    </w:p>
    <w:p w14:paraId="430C6A69" w14:textId="254F4452" w:rsidR="00DA5728" w:rsidRDefault="16EB68F4" w:rsidP="61F7CE54">
      <w:pPr>
        <w:rPr>
          <w:rFonts w:ascii="Arial" w:hAnsi="Arial" w:cs="Arial"/>
          <w:sz w:val="22"/>
          <w:szCs w:val="22"/>
        </w:rPr>
      </w:pPr>
      <w:r w:rsidRPr="16EB68F4">
        <w:rPr>
          <w:rFonts w:ascii="Arial" w:hAnsi="Arial" w:cs="Arial"/>
          <w:sz w:val="22"/>
          <w:szCs w:val="22"/>
        </w:rPr>
        <w:t xml:space="preserve">Die Amortisationsdauer dieses Projektes </w:t>
      </w:r>
      <w:r w:rsidR="471510C7" w:rsidRPr="471510C7">
        <w:rPr>
          <w:rFonts w:ascii="Arial" w:hAnsi="Arial" w:cs="Arial"/>
          <w:sz w:val="22"/>
          <w:szCs w:val="22"/>
        </w:rPr>
        <w:t xml:space="preserve">kann mit </w:t>
      </w:r>
      <w:r w:rsidR="4D909F79" w:rsidRPr="4D909F79">
        <w:rPr>
          <w:rFonts w:ascii="Arial" w:hAnsi="Arial" w:cs="Arial"/>
          <w:sz w:val="22"/>
          <w:szCs w:val="22"/>
        </w:rPr>
        <w:t xml:space="preserve">0 </w:t>
      </w:r>
      <w:r w:rsidR="34BDD056" w:rsidRPr="34BDD056">
        <w:rPr>
          <w:rFonts w:ascii="Arial" w:hAnsi="Arial" w:cs="Arial"/>
          <w:sz w:val="22"/>
          <w:szCs w:val="22"/>
        </w:rPr>
        <w:t xml:space="preserve">angegeben werden </w:t>
      </w:r>
      <w:r w:rsidR="456298DC" w:rsidRPr="456298DC">
        <w:rPr>
          <w:rFonts w:ascii="Arial" w:hAnsi="Arial" w:cs="Arial"/>
          <w:sz w:val="22"/>
          <w:szCs w:val="22"/>
        </w:rPr>
        <w:t xml:space="preserve">da keine Kosten </w:t>
      </w:r>
      <w:r w:rsidR="3F4BE16A" w:rsidRPr="3F4BE16A">
        <w:rPr>
          <w:rFonts w:ascii="Arial" w:hAnsi="Arial" w:cs="Arial"/>
          <w:sz w:val="22"/>
          <w:szCs w:val="22"/>
        </w:rPr>
        <w:t>angefallen sind.</w:t>
      </w:r>
    </w:p>
    <w:p w14:paraId="02F6FC80" w14:textId="77777777" w:rsidR="00DA5728" w:rsidRDefault="00DA5728" w:rsidP="00DA5728">
      <w:pPr>
        <w:pStyle w:val="Default"/>
      </w:pPr>
    </w:p>
    <w:p w14:paraId="5EB44087" w14:textId="19193224" w:rsidR="007C07F6" w:rsidRDefault="00B57DAE" w:rsidP="61F7CE54">
      <w:pPr>
        <w:numPr>
          <w:ilvl w:val="2"/>
          <w:numId w:val="18"/>
        </w:numPr>
        <w:spacing w:before="240" w:line="360" w:lineRule="auto"/>
        <w:rPr>
          <w:rFonts w:ascii="Arial" w:hAnsi="Arial" w:cs="Arial"/>
          <w:b/>
          <w:bCs/>
          <w:sz w:val="26"/>
          <w:szCs w:val="26"/>
        </w:rPr>
      </w:pPr>
      <w:r>
        <w:rPr>
          <w:rFonts w:ascii="Arial" w:hAnsi="Arial" w:cs="Arial"/>
          <w:b/>
          <w:bCs/>
          <w:sz w:val="26"/>
          <w:szCs w:val="26"/>
        </w:rPr>
        <w:t>N</w:t>
      </w:r>
      <w:r w:rsidR="006B4E51">
        <w:rPr>
          <w:rFonts w:ascii="Arial" w:hAnsi="Arial" w:cs="Arial"/>
          <w:b/>
          <w:bCs/>
          <w:sz w:val="26"/>
          <w:szCs w:val="26"/>
        </w:rPr>
        <w:t>utzwertanalyse</w:t>
      </w:r>
    </w:p>
    <w:tbl>
      <w:tblPr>
        <w:tblW w:w="95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A0" w:firstRow="1" w:lastRow="0" w:firstColumn="1" w:lastColumn="0" w:noHBand="1" w:noVBand="1"/>
      </w:tblPr>
      <w:tblGrid>
        <w:gridCol w:w="2460"/>
        <w:gridCol w:w="1290"/>
        <w:gridCol w:w="1155"/>
        <w:gridCol w:w="705"/>
        <w:gridCol w:w="1253"/>
        <w:gridCol w:w="585"/>
        <w:gridCol w:w="1380"/>
        <w:gridCol w:w="683"/>
      </w:tblGrid>
      <w:tr w:rsidR="00B06091" w14:paraId="3FA16144" w14:textId="28C18C66">
        <w:trPr>
          <w:trHeight w:val="300"/>
        </w:trPr>
        <w:tc>
          <w:tcPr>
            <w:tcW w:w="2460" w:type="dxa"/>
            <w:tcBorders>
              <w:top w:val="nil"/>
              <w:left w:val="single" w:sz="4" w:space="0" w:color="FFFFFF"/>
              <w:right w:val="nil"/>
            </w:tcBorders>
            <w:shd w:val="clear" w:color="auto" w:fill="156082"/>
          </w:tcPr>
          <w:p w14:paraId="2CF577FB" w14:textId="50C4D787" w:rsidR="5FC108AB" w:rsidRDefault="5FC108AB" w:rsidP="5FC108AB">
            <w:pPr>
              <w:rPr>
                <w:rFonts w:ascii="Arial" w:hAnsi="Arial" w:cs="Arial"/>
                <w:b/>
                <w:caps/>
                <w:color w:val="FFFFFF"/>
                <w:sz w:val="22"/>
                <w:szCs w:val="22"/>
              </w:rPr>
            </w:pPr>
          </w:p>
        </w:tc>
        <w:tc>
          <w:tcPr>
            <w:tcW w:w="1290" w:type="dxa"/>
            <w:tcBorders>
              <w:top w:val="nil"/>
              <w:left w:val="nil"/>
              <w:right w:val="nil"/>
            </w:tcBorders>
            <w:shd w:val="clear" w:color="auto" w:fill="156082"/>
          </w:tcPr>
          <w:p w14:paraId="051CC9DB" w14:textId="5AC84238" w:rsidR="0D3D3296" w:rsidRDefault="39BB6A96" w:rsidP="0D3D3296">
            <w:pPr>
              <w:rPr>
                <w:rFonts w:ascii="Arial" w:hAnsi="Arial" w:cs="Arial"/>
                <w:b/>
                <w:caps/>
                <w:color w:val="FFFFFF"/>
                <w:sz w:val="22"/>
                <w:szCs w:val="22"/>
              </w:rPr>
            </w:pPr>
            <w:r>
              <w:rPr>
                <w:rFonts w:ascii="Arial" w:hAnsi="Arial" w:cs="Arial"/>
                <w:b/>
                <w:caps/>
                <w:color w:val="FFFFFF"/>
                <w:sz w:val="22"/>
                <w:szCs w:val="22"/>
              </w:rPr>
              <w:t>Gewich-tung</w:t>
            </w:r>
          </w:p>
        </w:tc>
        <w:tc>
          <w:tcPr>
            <w:tcW w:w="1155" w:type="dxa"/>
            <w:tcBorders>
              <w:top w:val="nil"/>
              <w:left w:val="nil"/>
              <w:right w:val="nil"/>
            </w:tcBorders>
            <w:shd w:val="clear" w:color="auto" w:fill="156082"/>
          </w:tcPr>
          <w:p w14:paraId="14F05469" w14:textId="6F4D0F7B" w:rsidR="5FC108AB" w:rsidRDefault="10F15AC9" w:rsidP="5FC108AB">
            <w:pPr>
              <w:rPr>
                <w:rFonts w:ascii="Arial" w:hAnsi="Arial" w:cs="Arial"/>
                <w:b/>
                <w:caps/>
                <w:color w:val="FFFFFF"/>
                <w:sz w:val="22"/>
                <w:szCs w:val="22"/>
              </w:rPr>
            </w:pPr>
            <w:r>
              <w:rPr>
                <w:rFonts w:ascii="Arial" w:hAnsi="Arial" w:cs="Arial"/>
                <w:b/>
                <w:caps/>
                <w:color w:val="FFFFFF"/>
                <w:sz w:val="22"/>
                <w:szCs w:val="22"/>
              </w:rPr>
              <w:t xml:space="preserve">React </w:t>
            </w:r>
            <w:r w:rsidR="35E71D0A">
              <w:rPr>
                <w:rFonts w:ascii="Arial" w:hAnsi="Arial" w:cs="Arial"/>
                <w:b/>
                <w:caps/>
                <w:color w:val="FFFFFF"/>
                <w:sz w:val="22"/>
                <w:szCs w:val="22"/>
              </w:rPr>
              <w:t>Native</w:t>
            </w:r>
          </w:p>
        </w:tc>
        <w:tc>
          <w:tcPr>
            <w:tcW w:w="705" w:type="dxa"/>
            <w:tcBorders>
              <w:top w:val="nil"/>
              <w:left w:val="nil"/>
              <w:right w:val="nil"/>
            </w:tcBorders>
            <w:shd w:val="clear" w:color="auto" w:fill="156082"/>
          </w:tcPr>
          <w:p w14:paraId="34753317" w14:textId="58826D30" w:rsidR="272F84FA" w:rsidRDefault="272F84FA" w:rsidP="272F84FA">
            <w:pPr>
              <w:rPr>
                <w:rFonts w:ascii="Arial" w:hAnsi="Arial" w:cs="Arial"/>
                <w:b/>
                <w:caps/>
                <w:color w:val="FFFFFF"/>
                <w:sz w:val="22"/>
                <w:szCs w:val="22"/>
              </w:rPr>
            </w:pPr>
          </w:p>
        </w:tc>
        <w:tc>
          <w:tcPr>
            <w:tcW w:w="1253" w:type="dxa"/>
            <w:tcBorders>
              <w:top w:val="nil"/>
              <w:left w:val="nil"/>
              <w:right w:val="nil"/>
            </w:tcBorders>
            <w:shd w:val="clear" w:color="auto" w:fill="156082"/>
          </w:tcPr>
          <w:p w14:paraId="796E47D3" w14:textId="0B986C9D" w:rsidR="5FC108AB" w:rsidRDefault="690B5376" w:rsidP="5FC108AB">
            <w:pPr>
              <w:rPr>
                <w:rFonts w:ascii="Arial" w:hAnsi="Arial" w:cs="Arial"/>
                <w:b/>
                <w:caps/>
                <w:color w:val="FFFFFF"/>
                <w:sz w:val="22"/>
                <w:szCs w:val="22"/>
              </w:rPr>
            </w:pPr>
            <w:r>
              <w:rPr>
                <w:rFonts w:ascii="Arial" w:hAnsi="Arial" w:cs="Arial"/>
                <w:b/>
                <w:caps/>
                <w:color w:val="FFFFFF"/>
                <w:sz w:val="22"/>
                <w:szCs w:val="22"/>
              </w:rPr>
              <w:t>Flutter</w:t>
            </w:r>
          </w:p>
        </w:tc>
        <w:tc>
          <w:tcPr>
            <w:tcW w:w="585" w:type="dxa"/>
            <w:tcBorders>
              <w:top w:val="nil"/>
              <w:left w:val="nil"/>
              <w:right w:val="nil"/>
            </w:tcBorders>
            <w:shd w:val="clear" w:color="auto" w:fill="156082"/>
          </w:tcPr>
          <w:p w14:paraId="409EB710" w14:textId="079BFC86" w:rsidR="7D6D3BF6" w:rsidRDefault="7D6D3BF6" w:rsidP="7D6D3BF6">
            <w:pPr>
              <w:rPr>
                <w:rFonts w:ascii="Arial" w:hAnsi="Arial" w:cs="Arial"/>
                <w:b/>
                <w:caps/>
                <w:color w:val="FFFFFF"/>
                <w:sz w:val="22"/>
                <w:szCs w:val="22"/>
              </w:rPr>
            </w:pPr>
          </w:p>
        </w:tc>
        <w:tc>
          <w:tcPr>
            <w:tcW w:w="1380" w:type="dxa"/>
            <w:tcBorders>
              <w:top w:val="nil"/>
              <w:left w:val="nil"/>
              <w:right w:val="nil"/>
            </w:tcBorders>
            <w:shd w:val="clear" w:color="auto" w:fill="156082"/>
          </w:tcPr>
          <w:p w14:paraId="0124DFB6" w14:textId="7D2741C6" w:rsidR="23C45039" w:rsidRDefault="5064219C" w:rsidP="23C45039">
            <w:pPr>
              <w:rPr>
                <w:rFonts w:ascii="Arial" w:hAnsi="Arial" w:cs="Arial"/>
                <w:b/>
                <w:caps/>
                <w:color w:val="FFFFFF"/>
                <w:sz w:val="22"/>
                <w:szCs w:val="22"/>
              </w:rPr>
            </w:pPr>
            <w:r>
              <w:rPr>
                <w:rFonts w:ascii="Arial" w:hAnsi="Arial" w:cs="Arial"/>
                <w:b/>
                <w:caps/>
                <w:color w:val="FFFFFF"/>
                <w:sz w:val="22"/>
                <w:szCs w:val="22"/>
              </w:rPr>
              <w:t>.</w:t>
            </w:r>
            <w:r w:rsidR="5294E4B6">
              <w:rPr>
                <w:rFonts w:ascii="Arial" w:hAnsi="Arial" w:cs="Arial"/>
                <w:b/>
                <w:caps/>
                <w:color w:val="FFFFFF"/>
                <w:sz w:val="22"/>
                <w:szCs w:val="22"/>
              </w:rPr>
              <w:t xml:space="preserve">NET </w:t>
            </w:r>
            <w:r w:rsidR="28D729D7">
              <w:rPr>
                <w:rFonts w:ascii="Arial" w:hAnsi="Arial" w:cs="Arial"/>
                <w:b/>
                <w:caps/>
                <w:color w:val="FFFFFF"/>
                <w:sz w:val="22"/>
                <w:szCs w:val="22"/>
              </w:rPr>
              <w:t>MAUI</w:t>
            </w:r>
            <w:r w:rsidR="5294E4B6">
              <w:rPr>
                <w:rFonts w:ascii="Arial" w:hAnsi="Arial" w:cs="Arial"/>
                <w:b/>
                <w:caps/>
                <w:color w:val="FFFFFF"/>
                <w:sz w:val="22"/>
                <w:szCs w:val="22"/>
              </w:rPr>
              <w:t xml:space="preserve"> </w:t>
            </w:r>
            <w:r w:rsidR="690B5376">
              <w:rPr>
                <w:rFonts w:ascii="Arial" w:hAnsi="Arial" w:cs="Arial"/>
                <w:b/>
                <w:caps/>
                <w:color w:val="FFFFFF"/>
                <w:sz w:val="22"/>
                <w:szCs w:val="22"/>
              </w:rPr>
              <w:t>Blazor</w:t>
            </w:r>
          </w:p>
        </w:tc>
        <w:tc>
          <w:tcPr>
            <w:tcW w:w="683" w:type="dxa"/>
            <w:tcBorders>
              <w:top w:val="nil"/>
              <w:left w:val="nil"/>
              <w:right w:val="single" w:sz="4" w:space="0" w:color="FFFFFF"/>
            </w:tcBorders>
            <w:shd w:val="clear" w:color="auto" w:fill="156082"/>
          </w:tcPr>
          <w:p w14:paraId="712FB5F2" w14:textId="2508B8A6" w:rsidR="5F19185B" w:rsidRDefault="5F19185B" w:rsidP="5F19185B">
            <w:pPr>
              <w:rPr>
                <w:rFonts w:ascii="Arial" w:hAnsi="Arial" w:cs="Arial"/>
                <w:b/>
                <w:caps/>
                <w:color w:val="FFFFFF"/>
                <w:sz w:val="22"/>
                <w:szCs w:val="22"/>
              </w:rPr>
            </w:pPr>
          </w:p>
        </w:tc>
      </w:tr>
      <w:tr w:rsidR="00B06091" w14:paraId="7D4E8A5C" w14:textId="4870509E">
        <w:trPr>
          <w:trHeight w:val="300"/>
        </w:trPr>
        <w:tc>
          <w:tcPr>
            <w:tcW w:w="2460" w:type="dxa"/>
            <w:tcBorders>
              <w:top w:val="single" w:sz="4" w:space="0" w:color="FFFFFF"/>
              <w:left w:val="single" w:sz="4" w:space="0" w:color="FFFFFF"/>
            </w:tcBorders>
            <w:shd w:val="clear" w:color="auto" w:fill="156082"/>
          </w:tcPr>
          <w:p w14:paraId="115E4ADA" w14:textId="01ED84E5" w:rsidR="0B55B802" w:rsidRDefault="552BDA7C" w:rsidP="0B55B802">
            <w:pPr>
              <w:rPr>
                <w:b/>
                <w:caps/>
                <w:color w:val="FFFFFF"/>
              </w:rPr>
            </w:pPr>
            <w:r>
              <w:rPr>
                <w:rFonts w:ascii="Arial" w:hAnsi="Arial" w:cs="Arial"/>
                <w:b/>
                <w:caps/>
                <w:color w:val="FFFFFF"/>
                <w:sz w:val="22"/>
                <w:szCs w:val="22"/>
              </w:rPr>
              <w:t>Erlernbarkeit</w:t>
            </w:r>
          </w:p>
        </w:tc>
        <w:tc>
          <w:tcPr>
            <w:tcW w:w="1290" w:type="dxa"/>
            <w:shd w:val="clear" w:color="auto" w:fill="C1E4F5"/>
          </w:tcPr>
          <w:p w14:paraId="1937C8DE" w14:textId="56224ACB" w:rsidR="0D3D3296" w:rsidRDefault="55D18040" w:rsidP="0D3D3296">
            <w:pPr>
              <w:rPr>
                <w:rFonts w:ascii="Arial" w:hAnsi="Arial" w:cs="Arial"/>
                <w:sz w:val="22"/>
                <w:szCs w:val="22"/>
              </w:rPr>
            </w:pPr>
            <w:r w:rsidRPr="55D18040">
              <w:rPr>
                <w:rFonts w:ascii="Arial" w:hAnsi="Arial" w:cs="Arial"/>
                <w:sz w:val="22"/>
                <w:szCs w:val="22"/>
              </w:rPr>
              <w:t>6</w:t>
            </w:r>
          </w:p>
        </w:tc>
        <w:tc>
          <w:tcPr>
            <w:tcW w:w="1155" w:type="dxa"/>
            <w:shd w:val="clear" w:color="auto" w:fill="C1E4F5"/>
          </w:tcPr>
          <w:p w14:paraId="1E294F37" w14:textId="03824175" w:rsidR="0B55B802" w:rsidRDefault="6B0F8D3E" w:rsidP="0B55B802">
            <w:pPr>
              <w:rPr>
                <w:rFonts w:ascii="Arial" w:hAnsi="Arial" w:cs="Arial"/>
                <w:sz w:val="22"/>
                <w:szCs w:val="22"/>
              </w:rPr>
            </w:pPr>
            <w:r w:rsidRPr="6B0F8D3E">
              <w:rPr>
                <w:rFonts w:ascii="Arial" w:hAnsi="Arial" w:cs="Arial"/>
                <w:sz w:val="22"/>
                <w:szCs w:val="22"/>
              </w:rPr>
              <w:t>0</w:t>
            </w:r>
            <w:r w:rsidR="403A4263" w:rsidRPr="403A4263">
              <w:rPr>
                <w:rFonts w:ascii="Arial" w:hAnsi="Arial" w:cs="Arial"/>
                <w:sz w:val="22"/>
                <w:szCs w:val="22"/>
              </w:rPr>
              <w:t>,5</w:t>
            </w:r>
          </w:p>
        </w:tc>
        <w:tc>
          <w:tcPr>
            <w:tcW w:w="705" w:type="dxa"/>
            <w:shd w:val="clear" w:color="auto" w:fill="C1E4F5"/>
          </w:tcPr>
          <w:p w14:paraId="4A065A33" w14:textId="2F680CD9" w:rsidR="272F84FA" w:rsidRPr="00F924F1" w:rsidRDefault="403A4263" w:rsidP="272F84FA">
            <w:pPr>
              <w:rPr>
                <w:rFonts w:ascii="Arial" w:hAnsi="Arial" w:cs="Arial"/>
                <w:b/>
                <w:bCs/>
                <w:sz w:val="22"/>
                <w:szCs w:val="22"/>
              </w:rPr>
            </w:pPr>
            <w:r w:rsidRPr="00F924F1">
              <w:rPr>
                <w:rFonts w:ascii="Arial" w:hAnsi="Arial" w:cs="Arial"/>
                <w:b/>
                <w:bCs/>
                <w:sz w:val="22"/>
                <w:szCs w:val="22"/>
              </w:rPr>
              <w:t>3</w:t>
            </w:r>
          </w:p>
        </w:tc>
        <w:tc>
          <w:tcPr>
            <w:tcW w:w="1253" w:type="dxa"/>
            <w:shd w:val="clear" w:color="auto" w:fill="C1E4F5"/>
          </w:tcPr>
          <w:p w14:paraId="65A094AD" w14:textId="2F3F53A8" w:rsidR="0B55B802" w:rsidRDefault="792A6C6B" w:rsidP="0B55B802">
            <w:pPr>
              <w:rPr>
                <w:rFonts w:ascii="Arial" w:hAnsi="Arial" w:cs="Arial"/>
                <w:sz w:val="22"/>
                <w:szCs w:val="22"/>
              </w:rPr>
            </w:pPr>
            <w:r w:rsidRPr="792A6C6B">
              <w:rPr>
                <w:rFonts w:ascii="Arial" w:hAnsi="Arial" w:cs="Arial"/>
                <w:sz w:val="22"/>
                <w:szCs w:val="22"/>
              </w:rPr>
              <w:t>0</w:t>
            </w:r>
            <w:r w:rsidR="403A4263" w:rsidRPr="403A4263">
              <w:rPr>
                <w:rFonts w:ascii="Arial" w:hAnsi="Arial" w:cs="Arial"/>
                <w:sz w:val="22"/>
                <w:szCs w:val="22"/>
              </w:rPr>
              <w:t>,5</w:t>
            </w:r>
          </w:p>
        </w:tc>
        <w:tc>
          <w:tcPr>
            <w:tcW w:w="585" w:type="dxa"/>
            <w:shd w:val="clear" w:color="auto" w:fill="C1E4F5"/>
          </w:tcPr>
          <w:p w14:paraId="18F0D31B" w14:textId="004C51B0" w:rsidR="7D6D3BF6" w:rsidRPr="00F924F1" w:rsidRDefault="7855040A" w:rsidP="7D6D3BF6">
            <w:pPr>
              <w:rPr>
                <w:rFonts w:ascii="Arial" w:hAnsi="Arial" w:cs="Arial"/>
                <w:b/>
                <w:bCs/>
                <w:sz w:val="22"/>
                <w:szCs w:val="22"/>
              </w:rPr>
            </w:pPr>
            <w:r w:rsidRPr="00F924F1">
              <w:rPr>
                <w:rFonts w:ascii="Arial" w:hAnsi="Arial" w:cs="Arial"/>
                <w:b/>
                <w:bCs/>
                <w:sz w:val="22"/>
                <w:szCs w:val="22"/>
              </w:rPr>
              <w:t>3</w:t>
            </w:r>
          </w:p>
        </w:tc>
        <w:tc>
          <w:tcPr>
            <w:tcW w:w="1380" w:type="dxa"/>
            <w:shd w:val="clear" w:color="auto" w:fill="C1E4F5"/>
          </w:tcPr>
          <w:p w14:paraId="4118B65B" w14:textId="7425296A" w:rsidR="23C45039" w:rsidRDefault="792A6C6B" w:rsidP="23C45039">
            <w:pPr>
              <w:rPr>
                <w:rFonts w:ascii="Arial" w:hAnsi="Arial" w:cs="Arial"/>
                <w:sz w:val="22"/>
                <w:szCs w:val="22"/>
              </w:rPr>
            </w:pPr>
            <w:r w:rsidRPr="792A6C6B">
              <w:rPr>
                <w:rFonts w:ascii="Arial" w:hAnsi="Arial" w:cs="Arial"/>
                <w:sz w:val="22"/>
                <w:szCs w:val="22"/>
              </w:rPr>
              <w:t>2</w:t>
            </w:r>
          </w:p>
        </w:tc>
        <w:tc>
          <w:tcPr>
            <w:tcW w:w="683" w:type="dxa"/>
            <w:shd w:val="clear" w:color="auto" w:fill="C1E4F5"/>
          </w:tcPr>
          <w:p w14:paraId="73ECAB13" w14:textId="258830B8" w:rsidR="5F19185B" w:rsidRPr="00F924F1" w:rsidRDefault="405C44B3" w:rsidP="5F19185B">
            <w:pPr>
              <w:rPr>
                <w:rFonts w:ascii="Arial" w:hAnsi="Arial" w:cs="Arial"/>
                <w:b/>
                <w:bCs/>
                <w:sz w:val="22"/>
                <w:szCs w:val="22"/>
              </w:rPr>
            </w:pPr>
            <w:r w:rsidRPr="00F924F1">
              <w:rPr>
                <w:rFonts w:ascii="Arial" w:hAnsi="Arial" w:cs="Arial"/>
                <w:b/>
                <w:bCs/>
                <w:sz w:val="22"/>
                <w:szCs w:val="22"/>
              </w:rPr>
              <w:t>12</w:t>
            </w:r>
          </w:p>
        </w:tc>
      </w:tr>
      <w:tr w:rsidR="00B06091" w14:paraId="25E3304E" w14:textId="3EEDAFFA">
        <w:trPr>
          <w:trHeight w:val="300"/>
        </w:trPr>
        <w:tc>
          <w:tcPr>
            <w:tcW w:w="2460" w:type="dxa"/>
            <w:tcBorders>
              <w:left w:val="single" w:sz="4" w:space="0" w:color="FFFFFF"/>
            </w:tcBorders>
            <w:shd w:val="clear" w:color="auto" w:fill="156082"/>
          </w:tcPr>
          <w:p w14:paraId="7A452B81" w14:textId="287EA57A" w:rsidR="5C1977BE" w:rsidRDefault="690B5376" w:rsidP="5C1977BE">
            <w:pPr>
              <w:rPr>
                <w:rFonts w:ascii="Arial" w:hAnsi="Arial" w:cs="Arial"/>
                <w:b/>
                <w:caps/>
                <w:color w:val="FFFFFF"/>
                <w:sz w:val="22"/>
                <w:szCs w:val="22"/>
              </w:rPr>
            </w:pPr>
            <w:r>
              <w:rPr>
                <w:rFonts w:ascii="Arial" w:hAnsi="Arial" w:cs="Arial"/>
                <w:b/>
                <w:caps/>
                <w:color w:val="FFFFFF"/>
                <w:sz w:val="22"/>
                <w:szCs w:val="22"/>
              </w:rPr>
              <w:t>Performance</w:t>
            </w:r>
          </w:p>
        </w:tc>
        <w:tc>
          <w:tcPr>
            <w:tcW w:w="1290" w:type="dxa"/>
            <w:shd w:val="clear" w:color="auto" w:fill="C1E4F5"/>
          </w:tcPr>
          <w:p w14:paraId="57B2E34F" w14:textId="49BFE49B" w:rsidR="0D3D3296" w:rsidRDefault="403A4263" w:rsidP="0D3D3296">
            <w:pPr>
              <w:rPr>
                <w:rFonts w:ascii="Arial" w:hAnsi="Arial" w:cs="Arial"/>
                <w:sz w:val="22"/>
                <w:szCs w:val="22"/>
              </w:rPr>
            </w:pPr>
            <w:r w:rsidRPr="403A4263">
              <w:rPr>
                <w:rFonts w:ascii="Arial" w:hAnsi="Arial" w:cs="Arial"/>
                <w:sz w:val="22"/>
                <w:szCs w:val="22"/>
              </w:rPr>
              <w:t>8</w:t>
            </w:r>
          </w:p>
        </w:tc>
        <w:tc>
          <w:tcPr>
            <w:tcW w:w="1155" w:type="dxa"/>
            <w:shd w:val="clear" w:color="auto" w:fill="C1E4F5"/>
          </w:tcPr>
          <w:p w14:paraId="0ABE716E" w14:textId="4060E39E" w:rsidR="5C1977BE" w:rsidRDefault="1A27A74D" w:rsidP="5C1977BE">
            <w:pPr>
              <w:rPr>
                <w:rFonts w:ascii="Arial" w:hAnsi="Arial" w:cs="Arial"/>
                <w:sz w:val="22"/>
                <w:szCs w:val="22"/>
              </w:rPr>
            </w:pPr>
            <w:r w:rsidRPr="1A27A74D">
              <w:rPr>
                <w:rFonts w:ascii="Arial" w:hAnsi="Arial" w:cs="Arial"/>
                <w:sz w:val="22"/>
                <w:szCs w:val="22"/>
              </w:rPr>
              <w:t>4</w:t>
            </w:r>
          </w:p>
        </w:tc>
        <w:tc>
          <w:tcPr>
            <w:tcW w:w="705" w:type="dxa"/>
            <w:shd w:val="clear" w:color="auto" w:fill="C1E4F5"/>
          </w:tcPr>
          <w:p w14:paraId="77C387BF" w14:textId="6F734A8F" w:rsidR="272F84FA" w:rsidRPr="00F924F1" w:rsidRDefault="2C64F460" w:rsidP="272F84FA">
            <w:pPr>
              <w:rPr>
                <w:rFonts w:ascii="Arial" w:hAnsi="Arial" w:cs="Arial"/>
                <w:b/>
                <w:bCs/>
                <w:sz w:val="22"/>
                <w:szCs w:val="22"/>
              </w:rPr>
            </w:pPr>
            <w:r w:rsidRPr="00F924F1">
              <w:rPr>
                <w:rFonts w:ascii="Arial" w:hAnsi="Arial" w:cs="Arial"/>
                <w:b/>
                <w:bCs/>
                <w:sz w:val="22"/>
                <w:szCs w:val="22"/>
              </w:rPr>
              <w:t>32</w:t>
            </w:r>
          </w:p>
        </w:tc>
        <w:tc>
          <w:tcPr>
            <w:tcW w:w="1253" w:type="dxa"/>
            <w:shd w:val="clear" w:color="auto" w:fill="C1E4F5"/>
          </w:tcPr>
          <w:p w14:paraId="02AF5CCD" w14:textId="4080E0C6" w:rsidR="5C1977BE" w:rsidRDefault="067A02B6" w:rsidP="5C1977BE">
            <w:pPr>
              <w:rPr>
                <w:rFonts w:ascii="Arial" w:hAnsi="Arial" w:cs="Arial"/>
                <w:sz w:val="22"/>
                <w:szCs w:val="22"/>
              </w:rPr>
            </w:pPr>
            <w:r w:rsidRPr="067A02B6">
              <w:rPr>
                <w:rFonts w:ascii="Arial" w:hAnsi="Arial" w:cs="Arial"/>
                <w:sz w:val="22"/>
                <w:szCs w:val="22"/>
              </w:rPr>
              <w:t>5</w:t>
            </w:r>
          </w:p>
        </w:tc>
        <w:tc>
          <w:tcPr>
            <w:tcW w:w="585" w:type="dxa"/>
            <w:shd w:val="clear" w:color="auto" w:fill="C1E4F5"/>
          </w:tcPr>
          <w:p w14:paraId="18648CD4" w14:textId="4BEDE8A5" w:rsidR="7D6D3BF6" w:rsidRPr="00F924F1" w:rsidRDefault="2C64F460" w:rsidP="7D6D3BF6">
            <w:pPr>
              <w:rPr>
                <w:rFonts w:ascii="Arial" w:hAnsi="Arial" w:cs="Arial"/>
                <w:b/>
                <w:bCs/>
                <w:sz w:val="22"/>
                <w:szCs w:val="22"/>
              </w:rPr>
            </w:pPr>
            <w:r w:rsidRPr="00F924F1">
              <w:rPr>
                <w:rFonts w:ascii="Arial" w:hAnsi="Arial" w:cs="Arial"/>
                <w:b/>
                <w:bCs/>
                <w:sz w:val="22"/>
                <w:szCs w:val="22"/>
              </w:rPr>
              <w:t>40</w:t>
            </w:r>
          </w:p>
        </w:tc>
        <w:tc>
          <w:tcPr>
            <w:tcW w:w="1380" w:type="dxa"/>
            <w:shd w:val="clear" w:color="auto" w:fill="C1E4F5"/>
          </w:tcPr>
          <w:p w14:paraId="1417B699" w14:textId="4059BB98" w:rsidR="5C1977BE" w:rsidRDefault="7114D20D" w:rsidP="5C1977BE">
            <w:pPr>
              <w:rPr>
                <w:rFonts w:ascii="Arial" w:hAnsi="Arial" w:cs="Arial"/>
                <w:sz w:val="22"/>
                <w:szCs w:val="22"/>
              </w:rPr>
            </w:pPr>
            <w:r w:rsidRPr="7114D20D">
              <w:rPr>
                <w:rFonts w:ascii="Arial" w:hAnsi="Arial" w:cs="Arial"/>
                <w:sz w:val="22"/>
                <w:szCs w:val="22"/>
              </w:rPr>
              <w:t>4</w:t>
            </w:r>
          </w:p>
        </w:tc>
        <w:tc>
          <w:tcPr>
            <w:tcW w:w="683" w:type="dxa"/>
            <w:shd w:val="clear" w:color="auto" w:fill="C1E4F5"/>
          </w:tcPr>
          <w:p w14:paraId="35FC7190" w14:textId="79448534" w:rsidR="5F19185B" w:rsidRPr="00F924F1" w:rsidRDefault="2C64F460" w:rsidP="5F19185B">
            <w:pPr>
              <w:rPr>
                <w:rFonts w:ascii="Arial" w:hAnsi="Arial" w:cs="Arial"/>
                <w:b/>
                <w:bCs/>
                <w:sz w:val="22"/>
                <w:szCs w:val="22"/>
              </w:rPr>
            </w:pPr>
            <w:r w:rsidRPr="00F924F1">
              <w:rPr>
                <w:rFonts w:ascii="Arial" w:hAnsi="Arial" w:cs="Arial"/>
                <w:b/>
                <w:bCs/>
                <w:sz w:val="22"/>
                <w:szCs w:val="22"/>
              </w:rPr>
              <w:t>32</w:t>
            </w:r>
          </w:p>
        </w:tc>
      </w:tr>
      <w:tr w:rsidR="00B06091" w14:paraId="0EB0D96F" w14:textId="530F975D">
        <w:trPr>
          <w:trHeight w:val="300"/>
        </w:trPr>
        <w:tc>
          <w:tcPr>
            <w:tcW w:w="2460" w:type="dxa"/>
            <w:tcBorders>
              <w:left w:val="single" w:sz="4" w:space="0" w:color="FFFFFF"/>
            </w:tcBorders>
            <w:shd w:val="clear" w:color="auto" w:fill="156082"/>
          </w:tcPr>
          <w:p w14:paraId="3624CD1C" w14:textId="4CA7476D" w:rsidR="5C1977BE" w:rsidRDefault="28F26D34" w:rsidP="5C1977BE">
            <w:pPr>
              <w:rPr>
                <w:rFonts w:ascii="Arial" w:hAnsi="Arial" w:cs="Arial"/>
                <w:b/>
                <w:caps/>
                <w:color w:val="FFFFFF"/>
                <w:sz w:val="22"/>
                <w:szCs w:val="22"/>
              </w:rPr>
            </w:pPr>
            <w:r>
              <w:rPr>
                <w:rFonts w:ascii="Arial" w:hAnsi="Arial" w:cs="Arial"/>
                <w:b/>
                <w:caps/>
                <w:color w:val="FFFFFF"/>
                <w:sz w:val="22"/>
                <w:szCs w:val="22"/>
              </w:rPr>
              <w:t>Community</w:t>
            </w:r>
          </w:p>
        </w:tc>
        <w:tc>
          <w:tcPr>
            <w:tcW w:w="1290" w:type="dxa"/>
            <w:shd w:val="clear" w:color="auto" w:fill="C1E4F5"/>
          </w:tcPr>
          <w:p w14:paraId="686D6F4D" w14:textId="56BA5893" w:rsidR="0D3D3296" w:rsidRDefault="0A575D90" w:rsidP="0D3D3296">
            <w:pPr>
              <w:rPr>
                <w:rFonts w:ascii="Arial" w:hAnsi="Arial" w:cs="Arial"/>
                <w:sz w:val="22"/>
                <w:szCs w:val="22"/>
              </w:rPr>
            </w:pPr>
            <w:r w:rsidRPr="0A575D90">
              <w:rPr>
                <w:rFonts w:ascii="Arial" w:hAnsi="Arial" w:cs="Arial"/>
                <w:sz w:val="22"/>
                <w:szCs w:val="22"/>
              </w:rPr>
              <w:t>3</w:t>
            </w:r>
          </w:p>
        </w:tc>
        <w:tc>
          <w:tcPr>
            <w:tcW w:w="1155" w:type="dxa"/>
            <w:shd w:val="clear" w:color="auto" w:fill="C1E4F5"/>
          </w:tcPr>
          <w:p w14:paraId="5C0CACF3" w14:textId="3B4092DE" w:rsidR="5C1977BE" w:rsidRDefault="54AA12EA" w:rsidP="5C1977BE">
            <w:pPr>
              <w:rPr>
                <w:rFonts w:ascii="Arial" w:hAnsi="Arial" w:cs="Arial"/>
                <w:sz w:val="22"/>
                <w:szCs w:val="22"/>
              </w:rPr>
            </w:pPr>
            <w:r w:rsidRPr="54AA12EA">
              <w:rPr>
                <w:rFonts w:ascii="Arial" w:hAnsi="Arial" w:cs="Arial"/>
                <w:sz w:val="22"/>
                <w:szCs w:val="22"/>
              </w:rPr>
              <w:t>4</w:t>
            </w:r>
          </w:p>
        </w:tc>
        <w:tc>
          <w:tcPr>
            <w:tcW w:w="705" w:type="dxa"/>
            <w:shd w:val="clear" w:color="auto" w:fill="C1E4F5"/>
          </w:tcPr>
          <w:p w14:paraId="1086FB8F" w14:textId="4F0CDE5F" w:rsidR="272F84FA" w:rsidRPr="00F924F1" w:rsidRDefault="691F4B05" w:rsidP="272F84FA">
            <w:pPr>
              <w:rPr>
                <w:rFonts w:ascii="Arial" w:hAnsi="Arial" w:cs="Arial"/>
                <w:b/>
                <w:bCs/>
                <w:sz w:val="22"/>
                <w:szCs w:val="22"/>
              </w:rPr>
            </w:pPr>
            <w:r w:rsidRPr="00F924F1">
              <w:rPr>
                <w:rFonts w:ascii="Arial" w:hAnsi="Arial" w:cs="Arial"/>
                <w:b/>
                <w:bCs/>
                <w:sz w:val="22"/>
                <w:szCs w:val="22"/>
              </w:rPr>
              <w:t>12</w:t>
            </w:r>
          </w:p>
        </w:tc>
        <w:tc>
          <w:tcPr>
            <w:tcW w:w="1253" w:type="dxa"/>
            <w:shd w:val="clear" w:color="auto" w:fill="C1E4F5"/>
          </w:tcPr>
          <w:p w14:paraId="307B0D5D" w14:textId="571F9CC8" w:rsidR="5C1977BE" w:rsidRDefault="16544A27" w:rsidP="5C1977BE">
            <w:pPr>
              <w:rPr>
                <w:rFonts w:ascii="Arial" w:hAnsi="Arial" w:cs="Arial"/>
                <w:sz w:val="22"/>
                <w:szCs w:val="22"/>
              </w:rPr>
            </w:pPr>
            <w:r w:rsidRPr="16544A27">
              <w:rPr>
                <w:rFonts w:ascii="Arial" w:hAnsi="Arial" w:cs="Arial"/>
                <w:sz w:val="22"/>
                <w:szCs w:val="22"/>
              </w:rPr>
              <w:t>4</w:t>
            </w:r>
          </w:p>
        </w:tc>
        <w:tc>
          <w:tcPr>
            <w:tcW w:w="585" w:type="dxa"/>
            <w:shd w:val="clear" w:color="auto" w:fill="C1E4F5"/>
          </w:tcPr>
          <w:p w14:paraId="3B56BC2E" w14:textId="43DFE6BB" w:rsidR="7D6D3BF6" w:rsidRPr="00F924F1" w:rsidRDefault="06F8FE7D" w:rsidP="7D6D3BF6">
            <w:pPr>
              <w:rPr>
                <w:rFonts w:ascii="Arial" w:hAnsi="Arial" w:cs="Arial"/>
                <w:b/>
                <w:bCs/>
                <w:sz w:val="22"/>
                <w:szCs w:val="22"/>
              </w:rPr>
            </w:pPr>
            <w:r w:rsidRPr="00F924F1">
              <w:rPr>
                <w:rFonts w:ascii="Arial" w:hAnsi="Arial" w:cs="Arial"/>
                <w:b/>
                <w:bCs/>
                <w:sz w:val="22"/>
                <w:szCs w:val="22"/>
              </w:rPr>
              <w:t>12</w:t>
            </w:r>
          </w:p>
        </w:tc>
        <w:tc>
          <w:tcPr>
            <w:tcW w:w="1380" w:type="dxa"/>
            <w:shd w:val="clear" w:color="auto" w:fill="C1E4F5"/>
          </w:tcPr>
          <w:p w14:paraId="4FC67744" w14:textId="65F9D974" w:rsidR="5C1977BE" w:rsidRDefault="5A7AB707" w:rsidP="5C1977BE">
            <w:pPr>
              <w:rPr>
                <w:rFonts w:ascii="Arial" w:hAnsi="Arial" w:cs="Arial"/>
                <w:sz w:val="22"/>
                <w:szCs w:val="22"/>
              </w:rPr>
            </w:pPr>
            <w:r w:rsidRPr="5A7AB707">
              <w:rPr>
                <w:rFonts w:ascii="Arial" w:hAnsi="Arial" w:cs="Arial"/>
                <w:sz w:val="22"/>
                <w:szCs w:val="22"/>
              </w:rPr>
              <w:t>4</w:t>
            </w:r>
          </w:p>
        </w:tc>
        <w:tc>
          <w:tcPr>
            <w:tcW w:w="683" w:type="dxa"/>
            <w:shd w:val="clear" w:color="auto" w:fill="C1E4F5"/>
          </w:tcPr>
          <w:p w14:paraId="709AEEE7" w14:textId="0D984A09" w:rsidR="5F19185B" w:rsidRPr="00F924F1" w:rsidRDefault="691F4B05" w:rsidP="5F19185B">
            <w:pPr>
              <w:rPr>
                <w:rFonts w:ascii="Arial" w:hAnsi="Arial" w:cs="Arial"/>
                <w:b/>
                <w:bCs/>
                <w:sz w:val="22"/>
                <w:szCs w:val="22"/>
              </w:rPr>
            </w:pPr>
            <w:r w:rsidRPr="00F924F1">
              <w:rPr>
                <w:rFonts w:ascii="Arial" w:hAnsi="Arial" w:cs="Arial"/>
                <w:b/>
                <w:bCs/>
                <w:sz w:val="22"/>
                <w:szCs w:val="22"/>
              </w:rPr>
              <w:t>12</w:t>
            </w:r>
          </w:p>
        </w:tc>
      </w:tr>
      <w:tr w:rsidR="00B06091" w14:paraId="7642A63F" w14:textId="32195E44">
        <w:trPr>
          <w:trHeight w:val="300"/>
        </w:trPr>
        <w:tc>
          <w:tcPr>
            <w:tcW w:w="2460" w:type="dxa"/>
            <w:tcBorders>
              <w:left w:val="single" w:sz="4" w:space="0" w:color="FFFFFF"/>
            </w:tcBorders>
            <w:shd w:val="clear" w:color="auto" w:fill="156082"/>
          </w:tcPr>
          <w:p w14:paraId="4D4F0835" w14:textId="26FD7D8F" w:rsidR="5C1977BE" w:rsidRDefault="10F15AC9" w:rsidP="5C1977BE">
            <w:pPr>
              <w:rPr>
                <w:rFonts w:ascii="Arial" w:hAnsi="Arial" w:cs="Arial"/>
                <w:b/>
                <w:caps/>
                <w:color w:val="FFFFFF"/>
                <w:sz w:val="22"/>
                <w:szCs w:val="22"/>
              </w:rPr>
            </w:pPr>
            <w:r>
              <w:rPr>
                <w:rFonts w:ascii="Arial" w:hAnsi="Arial" w:cs="Arial"/>
                <w:b/>
                <w:caps/>
                <w:color w:val="FFFFFF"/>
                <w:sz w:val="22"/>
                <w:szCs w:val="22"/>
              </w:rPr>
              <w:t>Wartbarkeit</w:t>
            </w:r>
          </w:p>
        </w:tc>
        <w:tc>
          <w:tcPr>
            <w:tcW w:w="1290" w:type="dxa"/>
            <w:shd w:val="clear" w:color="auto" w:fill="C1E4F5"/>
          </w:tcPr>
          <w:p w14:paraId="0A79226A" w14:textId="6B865EFE" w:rsidR="0D3D3296" w:rsidRDefault="1D149FA3" w:rsidP="0D3D3296">
            <w:pPr>
              <w:rPr>
                <w:rFonts w:ascii="Arial" w:hAnsi="Arial" w:cs="Arial"/>
                <w:sz w:val="22"/>
                <w:szCs w:val="22"/>
              </w:rPr>
            </w:pPr>
            <w:r w:rsidRPr="1D149FA3">
              <w:rPr>
                <w:rFonts w:ascii="Arial" w:hAnsi="Arial" w:cs="Arial"/>
                <w:sz w:val="22"/>
                <w:szCs w:val="22"/>
              </w:rPr>
              <w:t>5</w:t>
            </w:r>
          </w:p>
        </w:tc>
        <w:tc>
          <w:tcPr>
            <w:tcW w:w="1155" w:type="dxa"/>
            <w:shd w:val="clear" w:color="auto" w:fill="C1E4F5"/>
          </w:tcPr>
          <w:p w14:paraId="07C660CD" w14:textId="50E5C693" w:rsidR="5C1977BE" w:rsidRDefault="1D7C0D9A" w:rsidP="5C1977BE">
            <w:pPr>
              <w:rPr>
                <w:rFonts w:ascii="Arial" w:hAnsi="Arial" w:cs="Arial"/>
                <w:sz w:val="22"/>
                <w:szCs w:val="22"/>
              </w:rPr>
            </w:pPr>
            <w:r w:rsidRPr="1D7C0D9A">
              <w:rPr>
                <w:rFonts w:ascii="Arial" w:hAnsi="Arial" w:cs="Arial"/>
                <w:sz w:val="22"/>
                <w:szCs w:val="22"/>
              </w:rPr>
              <w:t>3</w:t>
            </w:r>
          </w:p>
        </w:tc>
        <w:tc>
          <w:tcPr>
            <w:tcW w:w="705" w:type="dxa"/>
            <w:shd w:val="clear" w:color="auto" w:fill="C1E4F5"/>
          </w:tcPr>
          <w:p w14:paraId="795EAE18" w14:textId="1AC8EE5E" w:rsidR="272F84FA" w:rsidRPr="00F924F1" w:rsidRDefault="63885984" w:rsidP="272F84FA">
            <w:pPr>
              <w:rPr>
                <w:rFonts w:ascii="Arial" w:hAnsi="Arial" w:cs="Arial"/>
                <w:b/>
                <w:bCs/>
                <w:sz w:val="22"/>
                <w:szCs w:val="22"/>
              </w:rPr>
            </w:pPr>
            <w:r w:rsidRPr="00F924F1">
              <w:rPr>
                <w:rFonts w:ascii="Arial" w:hAnsi="Arial" w:cs="Arial"/>
                <w:b/>
                <w:bCs/>
                <w:sz w:val="22"/>
                <w:szCs w:val="22"/>
              </w:rPr>
              <w:t>15</w:t>
            </w:r>
          </w:p>
        </w:tc>
        <w:tc>
          <w:tcPr>
            <w:tcW w:w="1253" w:type="dxa"/>
            <w:shd w:val="clear" w:color="auto" w:fill="C1E4F5"/>
          </w:tcPr>
          <w:p w14:paraId="1B0E505C" w14:textId="19AFC124" w:rsidR="5C1977BE" w:rsidRDefault="403A4263" w:rsidP="5C1977BE">
            <w:pPr>
              <w:rPr>
                <w:rFonts w:ascii="Arial" w:hAnsi="Arial" w:cs="Arial"/>
                <w:sz w:val="22"/>
                <w:szCs w:val="22"/>
              </w:rPr>
            </w:pPr>
            <w:r w:rsidRPr="403A4263">
              <w:rPr>
                <w:rFonts w:ascii="Arial" w:hAnsi="Arial" w:cs="Arial"/>
                <w:sz w:val="22"/>
                <w:szCs w:val="22"/>
              </w:rPr>
              <w:t>4</w:t>
            </w:r>
          </w:p>
        </w:tc>
        <w:tc>
          <w:tcPr>
            <w:tcW w:w="585" w:type="dxa"/>
            <w:shd w:val="clear" w:color="auto" w:fill="C1E4F5"/>
          </w:tcPr>
          <w:p w14:paraId="57D4497E" w14:textId="1957B655" w:rsidR="7D6D3BF6" w:rsidRPr="00F924F1" w:rsidRDefault="63885984" w:rsidP="7D6D3BF6">
            <w:pPr>
              <w:rPr>
                <w:rFonts w:ascii="Arial" w:hAnsi="Arial" w:cs="Arial"/>
                <w:b/>
                <w:bCs/>
                <w:sz w:val="22"/>
                <w:szCs w:val="22"/>
              </w:rPr>
            </w:pPr>
            <w:r w:rsidRPr="00F924F1">
              <w:rPr>
                <w:rFonts w:ascii="Arial" w:hAnsi="Arial" w:cs="Arial"/>
                <w:b/>
                <w:bCs/>
                <w:sz w:val="22"/>
                <w:szCs w:val="22"/>
              </w:rPr>
              <w:t>20</w:t>
            </w:r>
          </w:p>
        </w:tc>
        <w:tc>
          <w:tcPr>
            <w:tcW w:w="1380" w:type="dxa"/>
            <w:shd w:val="clear" w:color="auto" w:fill="C1E4F5"/>
          </w:tcPr>
          <w:p w14:paraId="6A78C997" w14:textId="6D3B5FDD" w:rsidR="5C1977BE" w:rsidRDefault="403A4263" w:rsidP="5C1977BE">
            <w:pPr>
              <w:rPr>
                <w:rFonts w:ascii="Arial" w:hAnsi="Arial" w:cs="Arial"/>
                <w:sz w:val="22"/>
                <w:szCs w:val="22"/>
              </w:rPr>
            </w:pPr>
            <w:r w:rsidRPr="403A4263">
              <w:rPr>
                <w:rFonts w:ascii="Arial" w:hAnsi="Arial" w:cs="Arial"/>
                <w:sz w:val="22"/>
                <w:szCs w:val="22"/>
              </w:rPr>
              <w:t>4</w:t>
            </w:r>
          </w:p>
        </w:tc>
        <w:tc>
          <w:tcPr>
            <w:tcW w:w="683" w:type="dxa"/>
            <w:shd w:val="clear" w:color="auto" w:fill="C1E4F5"/>
          </w:tcPr>
          <w:p w14:paraId="52D98105" w14:textId="20D90086" w:rsidR="5F19185B" w:rsidRPr="00F924F1" w:rsidRDefault="63885984" w:rsidP="5F19185B">
            <w:pPr>
              <w:rPr>
                <w:rFonts w:ascii="Arial" w:hAnsi="Arial" w:cs="Arial"/>
                <w:b/>
                <w:bCs/>
                <w:sz w:val="22"/>
                <w:szCs w:val="22"/>
              </w:rPr>
            </w:pPr>
            <w:r w:rsidRPr="00F924F1">
              <w:rPr>
                <w:rFonts w:ascii="Arial" w:hAnsi="Arial" w:cs="Arial"/>
                <w:b/>
                <w:bCs/>
                <w:sz w:val="22"/>
                <w:szCs w:val="22"/>
              </w:rPr>
              <w:t>20</w:t>
            </w:r>
          </w:p>
        </w:tc>
      </w:tr>
      <w:tr w:rsidR="00B06091" w14:paraId="70FCB80F" w14:textId="4F0A59D3">
        <w:trPr>
          <w:trHeight w:val="300"/>
        </w:trPr>
        <w:tc>
          <w:tcPr>
            <w:tcW w:w="2460" w:type="dxa"/>
            <w:tcBorders>
              <w:left w:val="single" w:sz="4" w:space="0" w:color="FFFFFF"/>
            </w:tcBorders>
            <w:shd w:val="clear" w:color="auto" w:fill="156082"/>
          </w:tcPr>
          <w:p w14:paraId="71E9360A" w14:textId="4DE12969" w:rsidR="5C1977BE" w:rsidRDefault="10F15AC9" w:rsidP="5C1977BE">
            <w:pPr>
              <w:rPr>
                <w:rFonts w:ascii="Arial" w:hAnsi="Arial" w:cs="Arial"/>
                <w:b/>
                <w:caps/>
                <w:color w:val="FFFFFF"/>
                <w:sz w:val="22"/>
                <w:szCs w:val="22"/>
              </w:rPr>
            </w:pPr>
            <w:r>
              <w:rPr>
                <w:rFonts w:ascii="Arial" w:hAnsi="Arial" w:cs="Arial"/>
                <w:b/>
                <w:caps/>
                <w:color w:val="FFFFFF"/>
                <w:sz w:val="22"/>
                <w:szCs w:val="22"/>
              </w:rPr>
              <w:t>Entwicklungsge-schwindigkeit</w:t>
            </w:r>
          </w:p>
        </w:tc>
        <w:tc>
          <w:tcPr>
            <w:tcW w:w="1290" w:type="dxa"/>
            <w:shd w:val="clear" w:color="auto" w:fill="C1E4F5"/>
          </w:tcPr>
          <w:p w14:paraId="16C55867" w14:textId="659D35B1" w:rsidR="0D3D3296" w:rsidRDefault="6854204A" w:rsidP="0D3D3296">
            <w:pPr>
              <w:rPr>
                <w:rFonts w:ascii="Arial" w:hAnsi="Arial" w:cs="Arial"/>
                <w:sz w:val="22"/>
                <w:szCs w:val="22"/>
              </w:rPr>
            </w:pPr>
            <w:r w:rsidRPr="6854204A">
              <w:rPr>
                <w:rFonts w:ascii="Arial" w:hAnsi="Arial" w:cs="Arial"/>
                <w:sz w:val="22"/>
                <w:szCs w:val="22"/>
              </w:rPr>
              <w:t>8</w:t>
            </w:r>
          </w:p>
        </w:tc>
        <w:tc>
          <w:tcPr>
            <w:tcW w:w="1155" w:type="dxa"/>
            <w:shd w:val="clear" w:color="auto" w:fill="C1E4F5"/>
          </w:tcPr>
          <w:p w14:paraId="56093EE5" w14:textId="50900C6F" w:rsidR="5C1977BE" w:rsidRDefault="403A4263" w:rsidP="5C1977BE">
            <w:pPr>
              <w:rPr>
                <w:rFonts w:ascii="Arial" w:hAnsi="Arial" w:cs="Arial"/>
                <w:sz w:val="22"/>
                <w:szCs w:val="22"/>
              </w:rPr>
            </w:pPr>
            <w:r w:rsidRPr="403A4263">
              <w:rPr>
                <w:rFonts w:ascii="Arial" w:hAnsi="Arial" w:cs="Arial"/>
                <w:sz w:val="22"/>
                <w:szCs w:val="22"/>
              </w:rPr>
              <w:t>4</w:t>
            </w:r>
          </w:p>
        </w:tc>
        <w:tc>
          <w:tcPr>
            <w:tcW w:w="705" w:type="dxa"/>
            <w:shd w:val="clear" w:color="auto" w:fill="C1E4F5"/>
          </w:tcPr>
          <w:p w14:paraId="469F48FA" w14:textId="34CE2C73" w:rsidR="272F84FA" w:rsidRPr="00F924F1" w:rsidRDefault="5C9E3B56" w:rsidP="272F84FA">
            <w:pPr>
              <w:rPr>
                <w:rFonts w:ascii="Arial" w:hAnsi="Arial" w:cs="Arial"/>
                <w:b/>
                <w:bCs/>
                <w:sz w:val="22"/>
                <w:szCs w:val="22"/>
              </w:rPr>
            </w:pPr>
            <w:r w:rsidRPr="00F924F1">
              <w:rPr>
                <w:rFonts w:ascii="Arial" w:hAnsi="Arial" w:cs="Arial"/>
                <w:b/>
                <w:bCs/>
                <w:sz w:val="22"/>
                <w:szCs w:val="22"/>
              </w:rPr>
              <w:t>32</w:t>
            </w:r>
          </w:p>
        </w:tc>
        <w:tc>
          <w:tcPr>
            <w:tcW w:w="1253" w:type="dxa"/>
            <w:shd w:val="clear" w:color="auto" w:fill="C1E4F5"/>
          </w:tcPr>
          <w:p w14:paraId="53C6CDD6" w14:textId="7B9A9A19" w:rsidR="5C1977BE" w:rsidRDefault="2F673E11" w:rsidP="5C1977BE">
            <w:pPr>
              <w:rPr>
                <w:rFonts w:ascii="Arial" w:hAnsi="Arial" w:cs="Arial"/>
                <w:sz w:val="22"/>
                <w:szCs w:val="22"/>
              </w:rPr>
            </w:pPr>
            <w:r w:rsidRPr="2F673E11">
              <w:rPr>
                <w:rFonts w:ascii="Arial" w:hAnsi="Arial" w:cs="Arial"/>
                <w:sz w:val="22"/>
                <w:szCs w:val="22"/>
              </w:rPr>
              <w:t>3</w:t>
            </w:r>
          </w:p>
        </w:tc>
        <w:tc>
          <w:tcPr>
            <w:tcW w:w="585" w:type="dxa"/>
            <w:shd w:val="clear" w:color="auto" w:fill="C1E4F5"/>
          </w:tcPr>
          <w:p w14:paraId="5FB1A1A3" w14:textId="15426EFE" w:rsidR="7D6D3BF6" w:rsidRPr="00F924F1" w:rsidRDefault="6C2E251D" w:rsidP="7D6D3BF6">
            <w:pPr>
              <w:rPr>
                <w:rFonts w:ascii="Arial" w:hAnsi="Arial" w:cs="Arial"/>
                <w:b/>
                <w:bCs/>
                <w:sz w:val="22"/>
                <w:szCs w:val="22"/>
              </w:rPr>
            </w:pPr>
            <w:r w:rsidRPr="00F924F1">
              <w:rPr>
                <w:rFonts w:ascii="Arial" w:hAnsi="Arial" w:cs="Arial"/>
                <w:b/>
                <w:bCs/>
                <w:sz w:val="22"/>
                <w:szCs w:val="22"/>
              </w:rPr>
              <w:t>24</w:t>
            </w:r>
          </w:p>
        </w:tc>
        <w:tc>
          <w:tcPr>
            <w:tcW w:w="1380" w:type="dxa"/>
            <w:shd w:val="clear" w:color="auto" w:fill="C1E4F5"/>
          </w:tcPr>
          <w:p w14:paraId="0506143D" w14:textId="13E81A23" w:rsidR="5C1977BE" w:rsidRDefault="403A4263" w:rsidP="5C1977BE">
            <w:pPr>
              <w:rPr>
                <w:rFonts w:ascii="Arial" w:hAnsi="Arial" w:cs="Arial"/>
                <w:sz w:val="22"/>
                <w:szCs w:val="22"/>
              </w:rPr>
            </w:pPr>
            <w:r w:rsidRPr="403A4263">
              <w:rPr>
                <w:rFonts w:ascii="Arial" w:hAnsi="Arial" w:cs="Arial"/>
                <w:sz w:val="22"/>
                <w:szCs w:val="22"/>
              </w:rPr>
              <w:t>4</w:t>
            </w:r>
          </w:p>
        </w:tc>
        <w:tc>
          <w:tcPr>
            <w:tcW w:w="683" w:type="dxa"/>
            <w:shd w:val="clear" w:color="auto" w:fill="C1E4F5"/>
          </w:tcPr>
          <w:p w14:paraId="796B3FC3" w14:textId="10EA2799" w:rsidR="5F19185B" w:rsidRPr="00F924F1" w:rsidRDefault="0B496370" w:rsidP="5F19185B">
            <w:pPr>
              <w:rPr>
                <w:rFonts w:ascii="Arial" w:hAnsi="Arial" w:cs="Arial"/>
                <w:b/>
                <w:bCs/>
                <w:sz w:val="22"/>
                <w:szCs w:val="22"/>
              </w:rPr>
            </w:pPr>
            <w:r w:rsidRPr="00F924F1">
              <w:rPr>
                <w:rFonts w:ascii="Arial" w:hAnsi="Arial" w:cs="Arial"/>
                <w:b/>
                <w:bCs/>
                <w:sz w:val="22"/>
                <w:szCs w:val="22"/>
              </w:rPr>
              <w:t>32</w:t>
            </w:r>
          </w:p>
        </w:tc>
      </w:tr>
      <w:tr w:rsidR="00A06421" w14:paraId="228EFC9D" w14:textId="2223647C">
        <w:trPr>
          <w:trHeight w:val="300"/>
        </w:trPr>
        <w:tc>
          <w:tcPr>
            <w:tcW w:w="2460" w:type="dxa"/>
            <w:tcBorders>
              <w:left w:val="single" w:sz="4" w:space="0" w:color="FFFFFF"/>
              <w:bottom w:val="single" w:sz="4" w:space="0" w:color="FFFFFF"/>
            </w:tcBorders>
            <w:shd w:val="clear" w:color="auto" w:fill="156082"/>
          </w:tcPr>
          <w:p w14:paraId="14C1F00A" w14:textId="2A476A38" w:rsidR="5C1977BE" w:rsidRDefault="5C1977BE" w:rsidP="5C1977BE">
            <w:pPr>
              <w:rPr>
                <w:rFonts w:ascii="Arial" w:hAnsi="Arial" w:cs="Arial"/>
                <w:b/>
                <w:caps/>
                <w:color w:val="FFFFFF"/>
                <w:sz w:val="22"/>
                <w:szCs w:val="22"/>
              </w:rPr>
            </w:pPr>
          </w:p>
        </w:tc>
        <w:tc>
          <w:tcPr>
            <w:tcW w:w="1290" w:type="dxa"/>
            <w:shd w:val="clear" w:color="auto" w:fill="C1E4F5"/>
          </w:tcPr>
          <w:p w14:paraId="468019B9" w14:textId="2DBA49F6" w:rsidR="0D3D3296" w:rsidRDefault="0D3D3296" w:rsidP="0D3D3296">
            <w:pPr>
              <w:rPr>
                <w:rFonts w:ascii="Arial" w:hAnsi="Arial" w:cs="Arial"/>
                <w:sz w:val="22"/>
                <w:szCs w:val="22"/>
              </w:rPr>
            </w:pPr>
          </w:p>
        </w:tc>
        <w:tc>
          <w:tcPr>
            <w:tcW w:w="1155" w:type="dxa"/>
            <w:shd w:val="clear" w:color="auto" w:fill="C1E4F5"/>
          </w:tcPr>
          <w:p w14:paraId="7659AB0A" w14:textId="4F2F71C1" w:rsidR="5C1977BE" w:rsidRDefault="5C1977BE" w:rsidP="5C1977BE">
            <w:pPr>
              <w:rPr>
                <w:rFonts w:ascii="Arial" w:hAnsi="Arial" w:cs="Arial"/>
                <w:sz w:val="22"/>
                <w:szCs w:val="22"/>
              </w:rPr>
            </w:pPr>
          </w:p>
        </w:tc>
        <w:tc>
          <w:tcPr>
            <w:tcW w:w="705" w:type="dxa"/>
            <w:shd w:val="clear" w:color="auto" w:fill="C1E4F5"/>
          </w:tcPr>
          <w:p w14:paraId="62658462" w14:textId="58BC0C20" w:rsidR="272F84FA" w:rsidRPr="00F924F1" w:rsidRDefault="7A477E99" w:rsidP="272F84FA">
            <w:pPr>
              <w:rPr>
                <w:rFonts w:ascii="Arial" w:hAnsi="Arial" w:cs="Arial"/>
                <w:b/>
                <w:bCs/>
                <w:sz w:val="22"/>
                <w:szCs w:val="22"/>
              </w:rPr>
            </w:pPr>
            <w:r w:rsidRPr="00F924F1">
              <w:rPr>
                <w:rFonts w:ascii="Arial" w:hAnsi="Arial" w:cs="Arial"/>
                <w:b/>
                <w:bCs/>
                <w:sz w:val="22"/>
                <w:szCs w:val="22"/>
              </w:rPr>
              <w:t>94</w:t>
            </w:r>
          </w:p>
        </w:tc>
        <w:tc>
          <w:tcPr>
            <w:tcW w:w="1253" w:type="dxa"/>
            <w:shd w:val="clear" w:color="auto" w:fill="C1E4F5"/>
          </w:tcPr>
          <w:p w14:paraId="55966D80" w14:textId="46793C6D" w:rsidR="5C1977BE" w:rsidRDefault="5C1977BE" w:rsidP="5C1977BE">
            <w:pPr>
              <w:rPr>
                <w:rFonts w:ascii="Arial" w:hAnsi="Arial" w:cs="Arial"/>
                <w:sz w:val="22"/>
                <w:szCs w:val="22"/>
              </w:rPr>
            </w:pPr>
          </w:p>
        </w:tc>
        <w:tc>
          <w:tcPr>
            <w:tcW w:w="585" w:type="dxa"/>
            <w:shd w:val="clear" w:color="auto" w:fill="C1E4F5"/>
          </w:tcPr>
          <w:p w14:paraId="5D463EF3" w14:textId="291E324C" w:rsidR="7D6D3BF6" w:rsidRPr="00F924F1" w:rsidRDefault="30F074E2" w:rsidP="7D6D3BF6">
            <w:pPr>
              <w:rPr>
                <w:rFonts w:ascii="Arial" w:hAnsi="Arial" w:cs="Arial"/>
                <w:b/>
                <w:bCs/>
                <w:sz w:val="22"/>
                <w:szCs w:val="22"/>
              </w:rPr>
            </w:pPr>
            <w:r w:rsidRPr="00F924F1">
              <w:rPr>
                <w:rFonts w:ascii="Arial" w:hAnsi="Arial" w:cs="Arial"/>
                <w:b/>
                <w:bCs/>
                <w:sz w:val="22"/>
                <w:szCs w:val="22"/>
              </w:rPr>
              <w:t>99</w:t>
            </w:r>
          </w:p>
        </w:tc>
        <w:tc>
          <w:tcPr>
            <w:tcW w:w="1380" w:type="dxa"/>
            <w:shd w:val="clear" w:color="auto" w:fill="C1E4F5"/>
          </w:tcPr>
          <w:p w14:paraId="2F854548" w14:textId="12E5D6EF" w:rsidR="5C1977BE" w:rsidRDefault="5C1977BE" w:rsidP="5C1977BE">
            <w:pPr>
              <w:rPr>
                <w:rFonts w:ascii="Arial" w:hAnsi="Arial" w:cs="Arial"/>
                <w:sz w:val="22"/>
                <w:szCs w:val="22"/>
              </w:rPr>
            </w:pPr>
          </w:p>
        </w:tc>
        <w:tc>
          <w:tcPr>
            <w:tcW w:w="683" w:type="dxa"/>
            <w:shd w:val="clear" w:color="auto" w:fill="4EA72E"/>
          </w:tcPr>
          <w:p w14:paraId="5F0C73E6" w14:textId="58BA6647" w:rsidR="5F19185B" w:rsidRPr="00F924F1" w:rsidRDefault="3CBBE49D" w:rsidP="5F19185B">
            <w:pPr>
              <w:rPr>
                <w:rFonts w:ascii="Arial" w:hAnsi="Arial" w:cs="Arial"/>
                <w:b/>
                <w:bCs/>
                <w:sz w:val="22"/>
                <w:szCs w:val="22"/>
              </w:rPr>
            </w:pPr>
            <w:r w:rsidRPr="00F924F1">
              <w:rPr>
                <w:rFonts w:ascii="Arial" w:hAnsi="Arial" w:cs="Arial"/>
                <w:b/>
                <w:bCs/>
                <w:sz w:val="22"/>
                <w:szCs w:val="22"/>
              </w:rPr>
              <w:t>108</w:t>
            </w:r>
          </w:p>
        </w:tc>
      </w:tr>
    </w:tbl>
    <w:p w14:paraId="08D731DD" w14:textId="407E241A" w:rsidR="3AEE3423" w:rsidRDefault="3AEE3423"/>
    <w:p w14:paraId="3472470F" w14:textId="751D298B" w:rsidR="2589622E" w:rsidRDefault="73944D72">
      <w:pPr>
        <w:rPr>
          <w:rFonts w:ascii="Arial" w:eastAsia="Arial" w:hAnsi="Arial" w:cs="Arial"/>
          <w:sz w:val="22"/>
          <w:szCs w:val="22"/>
        </w:rPr>
      </w:pPr>
      <w:r w:rsidRPr="73944D72">
        <w:rPr>
          <w:rFonts w:ascii="Arial" w:eastAsia="Arial" w:hAnsi="Arial" w:cs="Arial"/>
          <w:sz w:val="22"/>
          <w:szCs w:val="22"/>
        </w:rPr>
        <w:t xml:space="preserve">Für die Entwicklung unserer App </w:t>
      </w:r>
      <w:r w:rsidR="0386EE54" w:rsidRPr="0386EE54">
        <w:rPr>
          <w:rFonts w:ascii="Arial" w:eastAsia="Arial" w:hAnsi="Arial" w:cs="Arial"/>
          <w:sz w:val="22"/>
          <w:szCs w:val="22"/>
        </w:rPr>
        <w:t xml:space="preserve">haben wir </w:t>
      </w:r>
      <w:r w:rsidR="5A7D9D25" w:rsidRPr="5A7D9D25">
        <w:rPr>
          <w:rFonts w:ascii="Arial" w:eastAsia="Arial" w:hAnsi="Arial" w:cs="Arial"/>
          <w:sz w:val="22"/>
          <w:szCs w:val="22"/>
        </w:rPr>
        <w:t xml:space="preserve">uns, auf Grundlage dieser Analyse, für .NET </w:t>
      </w:r>
      <w:r w:rsidR="5979B7B7" w:rsidRPr="5979B7B7">
        <w:rPr>
          <w:rFonts w:ascii="Arial" w:eastAsia="Arial" w:hAnsi="Arial" w:cs="Arial"/>
          <w:sz w:val="22"/>
          <w:szCs w:val="22"/>
        </w:rPr>
        <w:t xml:space="preserve">MAUI </w:t>
      </w:r>
      <w:proofErr w:type="spellStart"/>
      <w:r w:rsidR="5979B7B7" w:rsidRPr="5979B7B7">
        <w:rPr>
          <w:rFonts w:ascii="Arial" w:eastAsia="Arial" w:hAnsi="Arial" w:cs="Arial"/>
          <w:sz w:val="22"/>
          <w:szCs w:val="22"/>
        </w:rPr>
        <w:t>Blazor</w:t>
      </w:r>
      <w:proofErr w:type="spellEnd"/>
      <w:r w:rsidR="5979B7B7" w:rsidRPr="5979B7B7">
        <w:rPr>
          <w:rFonts w:ascii="Arial" w:eastAsia="Arial" w:hAnsi="Arial" w:cs="Arial"/>
          <w:sz w:val="22"/>
          <w:szCs w:val="22"/>
        </w:rPr>
        <w:t xml:space="preserve"> </w:t>
      </w:r>
      <w:r w:rsidR="0D37F4DF" w:rsidRPr="0D37F4DF">
        <w:rPr>
          <w:rFonts w:ascii="Arial" w:eastAsia="Arial" w:hAnsi="Arial" w:cs="Arial"/>
          <w:sz w:val="22"/>
          <w:szCs w:val="22"/>
        </w:rPr>
        <w:t>entschieden.</w:t>
      </w:r>
    </w:p>
    <w:p w14:paraId="60F9C36F" w14:textId="77777777" w:rsidR="00DA5728" w:rsidRDefault="00DA5728">
      <w:pPr>
        <w:rPr>
          <w:rFonts w:ascii="Arial" w:eastAsia="Arial" w:hAnsi="Arial" w:cs="Arial"/>
          <w:sz w:val="22"/>
          <w:szCs w:val="22"/>
        </w:rPr>
      </w:pPr>
    </w:p>
    <w:p w14:paraId="5C6776BD" w14:textId="77777777" w:rsidR="00DA5728" w:rsidRDefault="00DA5728">
      <w:pPr>
        <w:rPr>
          <w:rFonts w:ascii="Arial" w:eastAsia="Arial" w:hAnsi="Arial" w:cs="Arial"/>
          <w:sz w:val="22"/>
          <w:szCs w:val="22"/>
        </w:rPr>
      </w:pPr>
    </w:p>
    <w:p w14:paraId="7D08DC35" w14:textId="6696DB17" w:rsidR="1C07263B" w:rsidRDefault="41D804E5" w:rsidP="6779D413">
      <w:pPr>
        <w:spacing w:before="240" w:line="360" w:lineRule="auto"/>
        <w:rPr>
          <w:rFonts w:ascii="Arial" w:hAnsi="Arial" w:cs="Arial"/>
          <w:b/>
          <w:sz w:val="32"/>
          <w:szCs w:val="32"/>
        </w:rPr>
      </w:pPr>
      <w:r w:rsidRPr="41D804E5">
        <w:rPr>
          <w:rFonts w:ascii="Arial" w:hAnsi="Arial" w:cs="Arial"/>
          <w:b/>
          <w:bCs/>
          <w:sz w:val="32"/>
          <w:szCs w:val="32"/>
        </w:rPr>
        <w:lastRenderedPageBreak/>
        <w:t>4</w:t>
      </w:r>
      <w:r w:rsidR="55C90C4F">
        <w:tab/>
      </w:r>
      <w:r w:rsidR="00A73E8A">
        <w:rPr>
          <w:rFonts w:ascii="Arial" w:hAnsi="Arial" w:cs="Arial"/>
          <w:b/>
          <w:bCs/>
          <w:sz w:val="32"/>
          <w:szCs w:val="32"/>
        </w:rPr>
        <w:t xml:space="preserve"> </w:t>
      </w:r>
      <w:r w:rsidRPr="41D804E5">
        <w:rPr>
          <w:rFonts w:ascii="Arial" w:hAnsi="Arial" w:cs="Arial"/>
          <w:b/>
          <w:bCs/>
          <w:sz w:val="32"/>
          <w:szCs w:val="32"/>
        </w:rPr>
        <w:t>Entwurfsphase</w:t>
      </w:r>
    </w:p>
    <w:p w14:paraId="71FD5780" w14:textId="18E0F812" w:rsidR="53CFF386" w:rsidRDefault="7FE6E4CF" w:rsidP="53CFF386">
      <w:pPr>
        <w:spacing w:before="240" w:line="360" w:lineRule="auto"/>
        <w:rPr>
          <w:rFonts w:ascii="Arial" w:hAnsi="Arial" w:cs="Arial"/>
          <w:b/>
          <w:sz w:val="26"/>
          <w:szCs w:val="26"/>
        </w:rPr>
      </w:pPr>
      <w:r w:rsidRPr="7FE6E4CF">
        <w:rPr>
          <w:rFonts w:ascii="Arial" w:hAnsi="Arial" w:cs="Arial"/>
          <w:b/>
          <w:bCs/>
          <w:sz w:val="26"/>
          <w:szCs w:val="26"/>
        </w:rPr>
        <w:t>4.1</w:t>
      </w:r>
      <w:r>
        <w:tab/>
      </w:r>
      <w:r w:rsidRPr="7FE6E4CF">
        <w:rPr>
          <w:rFonts w:ascii="Arial" w:hAnsi="Arial" w:cs="Arial"/>
          <w:b/>
          <w:bCs/>
          <w:sz w:val="26"/>
          <w:szCs w:val="26"/>
        </w:rPr>
        <w:t>Zielplattform</w:t>
      </w:r>
    </w:p>
    <w:p w14:paraId="01AAFE4A" w14:textId="73C7F1BB" w:rsidR="7FE6E4CF" w:rsidRDefault="7FE6E4CF" w:rsidP="7FE6E4CF">
      <w:pPr>
        <w:spacing w:before="240" w:line="360" w:lineRule="auto"/>
      </w:pPr>
      <w:r w:rsidRPr="7FE6E4CF">
        <w:rPr>
          <w:rFonts w:ascii="Arial" w:eastAsia="Arial" w:hAnsi="Arial" w:cs="Arial"/>
          <w:sz w:val="22"/>
          <w:szCs w:val="22"/>
        </w:rPr>
        <w:t xml:space="preserve">Das Abschlussprojekt soll als mobile Anwendung mit einer zentralen und einer lokalen Datenbank realisiert werden. Für die plattformübergreifende Entwicklung wurde .NET MAUI </w:t>
      </w:r>
      <w:proofErr w:type="spellStart"/>
      <w:r w:rsidR="00236C9A">
        <w:rPr>
          <w:rFonts w:ascii="Arial" w:eastAsia="Arial" w:hAnsi="Arial" w:cs="Arial"/>
          <w:sz w:val="22"/>
          <w:szCs w:val="22"/>
        </w:rPr>
        <w:t>Blazor</w:t>
      </w:r>
      <w:proofErr w:type="spellEnd"/>
      <w:r w:rsidRPr="7FE6E4CF">
        <w:rPr>
          <w:rFonts w:ascii="Arial" w:eastAsia="Arial" w:hAnsi="Arial" w:cs="Arial"/>
          <w:sz w:val="22"/>
          <w:szCs w:val="22"/>
        </w:rPr>
        <w:t xml:space="preserve"> als Framework gewählt, da es eine moderne und performante Benutzeroberfläche bietet. Dieses Framework ermöglicht eine einheitliche Entwicklung für verschiedene Plattformen, wobei sich das Projekt zunächst auf Android-Geräte konzentriert. Als zentrale Datenbank wird MySQL eingesetzt, da sie sich durch hohe Stabilität und Skalierbarkeit auszeichnet. Zusätzlich wird eine lokale Datenbank implementiert, um Offline-Zugriffe und eine nahtlose Nutzererfahrung zu gewährleisten. Die Kommunikation zwischen der App und der zentralen Datenbank erfolgt über eine eigens entwickelte API, die eine effiziente und sichere Datenübertragung ermöglicht. Die Wahl der Technologien erfolgte auf Basis der Anforderungen an Skalierbarkeit, Performance und einfache Wartbarkeit. .NET MAUI wurde aufgrund seiner plattformübergreifenden Entwicklungsmöglichkeiten gewählt, während MySQL als bewährtes relationales Datenbanksystem dient. Die Kombination einer zentralen und einer lokalen Datenbank gewährleistet eine flexible Nutzung, auch ohne durchgehende Internetverbindung. Zukünftig kann die App auf weitere Plattformen wie iOS ausgeweitet werden.</w:t>
      </w:r>
    </w:p>
    <w:p w14:paraId="5D8693B3" w14:textId="58D74077" w:rsidR="3BA35DF1" w:rsidRDefault="04DAF78B" w:rsidP="3BA35DF1">
      <w:pPr>
        <w:spacing w:before="240" w:line="360" w:lineRule="auto"/>
        <w:rPr>
          <w:rFonts w:ascii="Arial" w:eastAsia="Arial" w:hAnsi="Arial" w:cs="Arial"/>
          <w:b/>
          <w:sz w:val="26"/>
          <w:szCs w:val="26"/>
        </w:rPr>
      </w:pPr>
      <w:r w:rsidRPr="04DAF78B">
        <w:rPr>
          <w:rFonts w:ascii="Arial" w:eastAsia="Arial" w:hAnsi="Arial" w:cs="Arial"/>
          <w:b/>
          <w:bCs/>
          <w:sz w:val="26"/>
          <w:szCs w:val="26"/>
        </w:rPr>
        <w:t xml:space="preserve">4.2 Entwurf der </w:t>
      </w:r>
      <w:r w:rsidR="1728E6E9" w:rsidRPr="1728E6E9">
        <w:rPr>
          <w:rFonts w:ascii="Arial" w:eastAsia="Arial" w:hAnsi="Arial" w:cs="Arial"/>
          <w:b/>
          <w:bCs/>
          <w:sz w:val="26"/>
          <w:szCs w:val="26"/>
        </w:rPr>
        <w:t>Benutzeroberfläche</w:t>
      </w:r>
    </w:p>
    <w:p w14:paraId="482BD8EB" w14:textId="0D560D7F" w:rsidR="53360ADB" w:rsidRDefault="1CAA47A2" w:rsidP="11254227">
      <w:pPr>
        <w:spacing w:before="240" w:line="360" w:lineRule="auto"/>
        <w:rPr>
          <w:rFonts w:eastAsia="Arial"/>
        </w:rPr>
      </w:pPr>
      <w:r w:rsidRPr="1CAA47A2">
        <w:rPr>
          <w:rFonts w:ascii="Arial" w:eastAsia="Arial" w:hAnsi="Arial" w:cs="Arial"/>
          <w:sz w:val="22"/>
          <w:szCs w:val="22"/>
        </w:rPr>
        <w:t xml:space="preserve">Die Benutzeroberfläche unserer Koch-App wurde mit dem Ziel entwickelt, eine intuitive und ansprechende Nutzererfahrung zu bieten. Dabei wurde auf eine klare Strukturierung der Inhalte und eine einfache Bedienbarkeit geachtet. Um die Navigation für die Nutzer möglichst komfortabel zu gestalten, wurde eine mobile Benutzeroberfläche mit einer modernen grafischen Gestaltung (GUI) gewählt. Für die visuelle Gestaltung wurden </w:t>
      </w:r>
      <w:r w:rsidR="000F716B">
        <w:rPr>
          <w:rFonts w:ascii="Arial" w:eastAsia="Arial" w:hAnsi="Arial" w:cs="Arial"/>
          <w:sz w:val="22"/>
          <w:szCs w:val="22"/>
        </w:rPr>
        <w:t xml:space="preserve">mithilfe von Draw.io </w:t>
      </w:r>
      <w:r w:rsidRPr="1CAA47A2">
        <w:rPr>
          <w:rFonts w:ascii="Arial" w:eastAsia="Arial" w:hAnsi="Arial" w:cs="Arial"/>
          <w:sz w:val="22"/>
          <w:szCs w:val="22"/>
        </w:rPr>
        <w:t>Mockups erstellt, die das Layout der Anwendung veranschaulichen. Die Startseite enthält einen Anmelde- und Registrierungsbereich, über den sich Nutzer in die App einloggen können. Nach der Anmeldung gelangen sie auf die Hauptseite, die die wichtigsten Funktionen der App bereitstellt. Die Navigation erfolgt über eine seitliche Menüführung, die Zugriff auf zentrale Bereiche wie das Kochbuch, die Einkaufsliste, Erfolge und Einstellungen ermöglicht. Die Hauptansicht bietet eine Rezeptübersicht mit Suchfunktion und personalisierten Empfehlungen. Im Benutzerprofil können Nutzer ihren Fortschritt verfolgen, gesammelte Erfolge einsehen und ihre Zutaten verwalten. Das Kochbuch dient zur Speicherung von Rezepten und ermöglicht das Hinzufügen neuer Gerichte. In der Einkaufsliste lassen sich benötigte Zutaten verwalten und nach Kategorien sortieren. In den Einstellungen können Nutzer das Design der App anpassen und die Sprache än</w:t>
      </w:r>
      <w:r w:rsidRPr="1CAA47A2">
        <w:rPr>
          <w:rFonts w:ascii="Arial" w:eastAsia="Arial" w:hAnsi="Arial" w:cs="Arial"/>
          <w:sz w:val="22"/>
          <w:szCs w:val="22"/>
        </w:rPr>
        <w:lastRenderedPageBreak/>
        <w:t>dern. Das Farbschema setzt sich aus einem dunklen Hintergrund mit grünen Akzenten zusammen, um eine moderne und ansprechende Optik zu gewährleisten. Die Benutzeroberfläche wurde so gestaltet, dass sie sowohl für Kochanfänger als auch für erfahrene Hobbyköche leicht verständlich ist. Klare visuelle Hierarchien und eine einheitliche Menüstruktur sorgen für eine intuitive Nutzung. Große Buttons und Icons erleichtern die Bedienung auf Touchscreens, während eine kontrastreiche Farbgestaltung die Lesbarkeit verbessert.</w:t>
      </w:r>
    </w:p>
    <w:p w14:paraId="2BF76E8E" w14:textId="08430BB4" w:rsidR="55C90C4F" w:rsidRDefault="55C90C4F" w:rsidP="00DA5728">
      <w:pPr>
        <w:rPr>
          <w:rFonts w:ascii="Arial" w:eastAsia="Arial" w:hAnsi="Arial" w:cs="Arial"/>
          <w:b/>
          <w:sz w:val="32"/>
          <w:szCs w:val="32"/>
        </w:rPr>
      </w:pPr>
      <w:r>
        <w:br w:type="page"/>
      </w:r>
      <w:r w:rsidR="6DA16CA1" w:rsidRPr="6DA16CA1">
        <w:rPr>
          <w:rFonts w:ascii="Arial" w:hAnsi="Arial" w:cs="Arial"/>
          <w:b/>
          <w:bCs/>
          <w:sz w:val="32"/>
          <w:szCs w:val="32"/>
        </w:rPr>
        <w:lastRenderedPageBreak/>
        <w:t>5</w:t>
      </w:r>
      <w:r>
        <w:tab/>
      </w:r>
      <w:r w:rsidR="57DF9AE6" w:rsidRPr="57DF9AE6">
        <w:rPr>
          <w:rFonts w:ascii="Arial" w:hAnsi="Arial" w:cs="Arial"/>
          <w:b/>
          <w:bCs/>
          <w:sz w:val="32"/>
          <w:szCs w:val="32"/>
        </w:rPr>
        <w:t>Projektdurchführung</w:t>
      </w:r>
    </w:p>
    <w:p w14:paraId="2C69DCAE" w14:textId="5E6278F5" w:rsidR="6DA16CA1" w:rsidRPr="00F924F1" w:rsidRDefault="07933A60" w:rsidP="6DA16CA1">
      <w:pPr>
        <w:spacing w:before="240" w:line="360" w:lineRule="auto"/>
        <w:rPr>
          <w:rFonts w:ascii="Arial" w:hAnsi="Arial" w:cs="Arial"/>
          <w:b/>
          <w:bCs/>
          <w:sz w:val="26"/>
          <w:szCs w:val="26"/>
        </w:rPr>
      </w:pPr>
      <w:r w:rsidRPr="00F924F1">
        <w:rPr>
          <w:rFonts w:ascii="Arial" w:hAnsi="Arial" w:cs="Arial"/>
          <w:b/>
          <w:bCs/>
          <w:sz w:val="26"/>
          <w:szCs w:val="26"/>
        </w:rPr>
        <w:t>5.1</w:t>
      </w:r>
      <w:r w:rsidRPr="00F924F1">
        <w:rPr>
          <w:sz w:val="26"/>
          <w:szCs w:val="26"/>
        </w:rPr>
        <w:tab/>
      </w:r>
      <w:r w:rsidRPr="00F924F1">
        <w:rPr>
          <w:rFonts w:ascii="Arial" w:hAnsi="Arial" w:cs="Arial"/>
          <w:b/>
          <w:bCs/>
          <w:sz w:val="26"/>
          <w:szCs w:val="26"/>
        </w:rPr>
        <w:t>Erstellen der Mockups</w:t>
      </w:r>
    </w:p>
    <w:p w14:paraId="2796762E" w14:textId="10D421AE" w:rsidR="55847F6D" w:rsidRDefault="017A418C" w:rsidP="55847F6D">
      <w:pPr>
        <w:spacing w:before="240" w:line="360" w:lineRule="auto"/>
        <w:rPr>
          <w:rFonts w:ascii="Arial" w:eastAsia="Arial" w:hAnsi="Arial" w:cs="Arial"/>
          <w:sz w:val="22"/>
          <w:szCs w:val="22"/>
        </w:rPr>
      </w:pPr>
      <w:r w:rsidRPr="017A418C">
        <w:rPr>
          <w:rFonts w:ascii="Arial" w:eastAsia="Arial" w:hAnsi="Arial" w:cs="Arial"/>
          <w:sz w:val="22"/>
          <w:szCs w:val="22"/>
        </w:rPr>
        <w:t>Die Mockups wurden gemeinsam in der Gruppe erstellt</w:t>
      </w:r>
      <w:r w:rsidR="00F924F1">
        <w:rPr>
          <w:rFonts w:ascii="Arial" w:eastAsia="Arial" w:hAnsi="Arial" w:cs="Arial"/>
          <w:sz w:val="22"/>
          <w:szCs w:val="22"/>
        </w:rPr>
        <w:t xml:space="preserve"> (siehe Anhang…………).</w:t>
      </w:r>
    </w:p>
    <w:p w14:paraId="02B3C35E" w14:textId="6DB7ED96" w:rsidR="07933A60" w:rsidRPr="00F924F1" w:rsidRDefault="03C6B382" w:rsidP="07933A60">
      <w:pPr>
        <w:spacing w:before="240" w:line="360" w:lineRule="auto"/>
        <w:rPr>
          <w:rFonts w:ascii="Arial" w:hAnsi="Arial" w:cs="Arial"/>
          <w:b/>
          <w:bCs/>
          <w:sz w:val="26"/>
          <w:szCs w:val="26"/>
        </w:rPr>
      </w:pPr>
      <w:r w:rsidRPr="00F924F1">
        <w:rPr>
          <w:rFonts w:ascii="Arial" w:hAnsi="Arial" w:cs="Arial"/>
          <w:b/>
          <w:bCs/>
          <w:sz w:val="26"/>
          <w:szCs w:val="26"/>
        </w:rPr>
        <w:t>5.2</w:t>
      </w:r>
      <w:r w:rsidR="07933A60" w:rsidRPr="00F924F1">
        <w:rPr>
          <w:rFonts w:ascii="Arial" w:hAnsi="Arial" w:cs="Arial"/>
          <w:b/>
          <w:bCs/>
          <w:sz w:val="26"/>
          <w:szCs w:val="26"/>
        </w:rPr>
        <w:tab/>
      </w:r>
      <w:r w:rsidRPr="00F924F1">
        <w:rPr>
          <w:rFonts w:ascii="Arial" w:hAnsi="Arial" w:cs="Arial"/>
          <w:b/>
          <w:bCs/>
          <w:sz w:val="26"/>
          <w:szCs w:val="26"/>
        </w:rPr>
        <w:t xml:space="preserve">Erstellen </w:t>
      </w:r>
      <w:r w:rsidR="68E295CD" w:rsidRPr="00F924F1">
        <w:rPr>
          <w:rFonts w:ascii="Arial" w:hAnsi="Arial" w:cs="Arial"/>
          <w:b/>
          <w:bCs/>
          <w:sz w:val="26"/>
          <w:szCs w:val="26"/>
        </w:rPr>
        <w:t xml:space="preserve">der </w:t>
      </w:r>
      <w:r w:rsidR="3528DABE" w:rsidRPr="00F924F1">
        <w:rPr>
          <w:rFonts w:ascii="Arial" w:hAnsi="Arial" w:cs="Arial"/>
          <w:b/>
          <w:bCs/>
          <w:sz w:val="26"/>
          <w:szCs w:val="26"/>
        </w:rPr>
        <w:t>Datenbank</w:t>
      </w:r>
    </w:p>
    <w:p w14:paraId="185351D8" w14:textId="323349BC" w:rsidR="017A418C" w:rsidRDefault="1A7D2243" w:rsidP="017A418C">
      <w:pPr>
        <w:spacing w:before="240" w:line="360" w:lineRule="auto"/>
        <w:rPr>
          <w:rFonts w:ascii="Arial" w:eastAsia="Arial" w:hAnsi="Arial" w:cs="Arial"/>
          <w:sz w:val="22"/>
          <w:szCs w:val="22"/>
        </w:rPr>
      </w:pPr>
      <w:r w:rsidRPr="1A7D2243">
        <w:rPr>
          <w:rFonts w:ascii="Arial" w:eastAsia="Arial" w:hAnsi="Arial" w:cs="Arial"/>
          <w:sz w:val="22"/>
          <w:szCs w:val="22"/>
        </w:rPr>
        <w:t xml:space="preserve">Mit </w:t>
      </w:r>
      <w:r w:rsidR="4AFD0456" w:rsidRPr="4AFD0456">
        <w:rPr>
          <w:rFonts w:ascii="Arial" w:eastAsia="Arial" w:hAnsi="Arial" w:cs="Arial"/>
          <w:sz w:val="22"/>
          <w:szCs w:val="22"/>
        </w:rPr>
        <w:t xml:space="preserve">dem </w:t>
      </w:r>
      <w:r w:rsidR="61A7047B" w:rsidRPr="61A7047B">
        <w:rPr>
          <w:rFonts w:ascii="Arial" w:eastAsia="Arial" w:hAnsi="Arial" w:cs="Arial"/>
          <w:sz w:val="22"/>
          <w:szCs w:val="22"/>
        </w:rPr>
        <w:t xml:space="preserve">Wissen </w:t>
      </w:r>
      <w:r w:rsidR="298B6A04" w:rsidRPr="298B6A04">
        <w:rPr>
          <w:rFonts w:ascii="Arial" w:eastAsia="Arial" w:hAnsi="Arial" w:cs="Arial"/>
          <w:sz w:val="22"/>
          <w:szCs w:val="22"/>
        </w:rPr>
        <w:t xml:space="preserve">aus </w:t>
      </w:r>
      <w:r w:rsidR="61D353C2" w:rsidRPr="61D353C2">
        <w:rPr>
          <w:rFonts w:ascii="Arial" w:eastAsia="Arial" w:hAnsi="Arial" w:cs="Arial"/>
          <w:sz w:val="22"/>
          <w:szCs w:val="22"/>
        </w:rPr>
        <w:t xml:space="preserve">vorherigen </w:t>
      </w:r>
      <w:r w:rsidR="06DE603D" w:rsidRPr="06DE603D">
        <w:rPr>
          <w:rFonts w:ascii="Arial" w:eastAsia="Arial" w:hAnsi="Arial" w:cs="Arial"/>
          <w:sz w:val="22"/>
          <w:szCs w:val="22"/>
        </w:rPr>
        <w:t xml:space="preserve">Projekten </w:t>
      </w:r>
      <w:r w:rsidR="78D759F1" w:rsidRPr="78D759F1">
        <w:rPr>
          <w:rFonts w:ascii="Arial" w:eastAsia="Arial" w:hAnsi="Arial" w:cs="Arial"/>
          <w:sz w:val="22"/>
          <w:szCs w:val="22"/>
        </w:rPr>
        <w:t>wurde</w:t>
      </w:r>
      <w:r w:rsidR="0C5A589D" w:rsidRPr="0C5A589D">
        <w:rPr>
          <w:rFonts w:ascii="Arial" w:eastAsia="Arial" w:hAnsi="Arial" w:cs="Arial"/>
          <w:sz w:val="22"/>
          <w:szCs w:val="22"/>
        </w:rPr>
        <w:t xml:space="preserve"> </w:t>
      </w:r>
      <w:r w:rsidR="411BCF02" w:rsidRPr="411BCF02">
        <w:rPr>
          <w:rFonts w:ascii="Arial" w:eastAsia="Arial" w:hAnsi="Arial" w:cs="Arial"/>
          <w:sz w:val="22"/>
          <w:szCs w:val="22"/>
        </w:rPr>
        <w:t xml:space="preserve">ein </w:t>
      </w:r>
      <w:r w:rsidR="7F5F4944" w:rsidRPr="7F5F4944">
        <w:rPr>
          <w:rFonts w:ascii="Arial" w:eastAsia="Arial" w:hAnsi="Arial" w:cs="Arial"/>
          <w:sz w:val="22"/>
          <w:szCs w:val="22"/>
        </w:rPr>
        <w:t>Installations-</w:t>
      </w:r>
      <w:r w:rsidR="0FB1B59E" w:rsidRPr="0FB1B59E">
        <w:rPr>
          <w:rFonts w:ascii="Arial" w:eastAsia="Arial" w:hAnsi="Arial" w:cs="Arial"/>
          <w:sz w:val="22"/>
          <w:szCs w:val="22"/>
        </w:rPr>
        <w:t>Skript</w:t>
      </w:r>
      <w:r w:rsidR="62D1CE4D" w:rsidRPr="62D1CE4D">
        <w:rPr>
          <w:rFonts w:ascii="Arial" w:eastAsia="Arial" w:hAnsi="Arial" w:cs="Arial"/>
          <w:sz w:val="22"/>
          <w:szCs w:val="22"/>
        </w:rPr>
        <w:t xml:space="preserve"> für die </w:t>
      </w:r>
      <w:r w:rsidR="2C4C7FFA" w:rsidRPr="2C4C7FFA">
        <w:rPr>
          <w:rFonts w:ascii="Arial" w:eastAsia="Arial" w:hAnsi="Arial" w:cs="Arial"/>
          <w:sz w:val="22"/>
          <w:szCs w:val="22"/>
        </w:rPr>
        <w:t xml:space="preserve">Datenbank </w:t>
      </w:r>
      <w:r w:rsidR="30D95D16" w:rsidRPr="30D95D16">
        <w:rPr>
          <w:rFonts w:ascii="Arial" w:eastAsia="Arial" w:hAnsi="Arial" w:cs="Arial"/>
          <w:sz w:val="22"/>
          <w:szCs w:val="22"/>
        </w:rPr>
        <w:t>erstellt.</w:t>
      </w:r>
      <w:r w:rsidR="67C34FC6" w:rsidRPr="67C34FC6">
        <w:rPr>
          <w:rFonts w:ascii="Arial" w:eastAsia="Arial" w:hAnsi="Arial" w:cs="Arial"/>
          <w:sz w:val="22"/>
          <w:szCs w:val="22"/>
        </w:rPr>
        <w:t xml:space="preserve"> </w:t>
      </w:r>
      <w:r w:rsidR="4FE92BE6" w:rsidRPr="4FE92BE6">
        <w:rPr>
          <w:rFonts w:ascii="Arial" w:eastAsia="Arial" w:hAnsi="Arial" w:cs="Arial"/>
          <w:sz w:val="22"/>
          <w:szCs w:val="22"/>
        </w:rPr>
        <w:t xml:space="preserve">Dieses Skript </w:t>
      </w:r>
      <w:r w:rsidR="1DA0FC98" w:rsidRPr="1DA0FC98">
        <w:rPr>
          <w:rFonts w:ascii="Arial" w:eastAsia="Arial" w:hAnsi="Arial" w:cs="Arial"/>
          <w:sz w:val="22"/>
          <w:szCs w:val="22"/>
        </w:rPr>
        <w:t xml:space="preserve">beinhaltet </w:t>
      </w:r>
      <w:r w:rsidR="04544D0D" w:rsidRPr="04544D0D">
        <w:rPr>
          <w:rFonts w:ascii="Arial" w:eastAsia="Arial" w:hAnsi="Arial" w:cs="Arial"/>
          <w:sz w:val="22"/>
          <w:szCs w:val="22"/>
        </w:rPr>
        <w:t>die SQL-</w:t>
      </w:r>
      <w:r w:rsidR="2D94790E" w:rsidRPr="2D94790E">
        <w:rPr>
          <w:rFonts w:ascii="Arial" w:eastAsia="Arial" w:hAnsi="Arial" w:cs="Arial"/>
          <w:sz w:val="22"/>
          <w:szCs w:val="22"/>
        </w:rPr>
        <w:t xml:space="preserve">Anweisungen zur </w:t>
      </w:r>
      <w:r w:rsidR="7DCBCE87" w:rsidRPr="7DCBCE87">
        <w:rPr>
          <w:rFonts w:ascii="Arial" w:eastAsia="Arial" w:hAnsi="Arial" w:cs="Arial"/>
          <w:sz w:val="22"/>
          <w:szCs w:val="22"/>
        </w:rPr>
        <w:t xml:space="preserve">Erstellung der </w:t>
      </w:r>
      <w:r w:rsidR="2F054F20" w:rsidRPr="2F054F20">
        <w:rPr>
          <w:rFonts w:ascii="Arial" w:eastAsia="Arial" w:hAnsi="Arial" w:cs="Arial"/>
          <w:sz w:val="22"/>
          <w:szCs w:val="22"/>
        </w:rPr>
        <w:t xml:space="preserve">Datenbank </w:t>
      </w:r>
      <w:r w:rsidR="6EEC84BD" w:rsidRPr="6EEC84BD">
        <w:rPr>
          <w:rFonts w:ascii="Arial" w:eastAsia="Arial" w:hAnsi="Arial" w:cs="Arial"/>
          <w:sz w:val="22"/>
          <w:szCs w:val="22"/>
        </w:rPr>
        <w:t xml:space="preserve">sowie aller </w:t>
      </w:r>
      <w:r w:rsidR="65148BA2" w:rsidRPr="65148BA2">
        <w:rPr>
          <w:rFonts w:ascii="Arial" w:eastAsia="Arial" w:hAnsi="Arial" w:cs="Arial"/>
          <w:sz w:val="22"/>
          <w:szCs w:val="22"/>
        </w:rPr>
        <w:t>Tabellen,</w:t>
      </w:r>
      <w:r w:rsidR="1B6E2511" w:rsidRPr="1B6E2511">
        <w:rPr>
          <w:rFonts w:ascii="Arial" w:eastAsia="Arial" w:hAnsi="Arial" w:cs="Arial"/>
          <w:sz w:val="22"/>
          <w:szCs w:val="22"/>
        </w:rPr>
        <w:t xml:space="preserve"> außerdem werden </w:t>
      </w:r>
      <w:r w:rsidR="34075EC9" w:rsidRPr="34075EC9">
        <w:rPr>
          <w:rFonts w:ascii="Arial" w:eastAsia="Arial" w:hAnsi="Arial" w:cs="Arial"/>
          <w:sz w:val="22"/>
          <w:szCs w:val="22"/>
        </w:rPr>
        <w:t xml:space="preserve">bereits ein </w:t>
      </w:r>
      <w:r w:rsidR="28C47E7C" w:rsidRPr="28C47E7C">
        <w:rPr>
          <w:rFonts w:ascii="Arial" w:eastAsia="Arial" w:hAnsi="Arial" w:cs="Arial"/>
          <w:sz w:val="22"/>
          <w:szCs w:val="22"/>
        </w:rPr>
        <w:t xml:space="preserve">paar </w:t>
      </w:r>
      <w:r w:rsidR="4787099B" w:rsidRPr="4787099B">
        <w:rPr>
          <w:rFonts w:ascii="Arial" w:eastAsia="Arial" w:hAnsi="Arial" w:cs="Arial"/>
          <w:sz w:val="22"/>
          <w:szCs w:val="22"/>
        </w:rPr>
        <w:t xml:space="preserve">Testdatensätze </w:t>
      </w:r>
      <w:proofErr w:type="gramStart"/>
      <w:r w:rsidR="41C907E4" w:rsidRPr="41C907E4">
        <w:rPr>
          <w:rFonts w:ascii="Arial" w:eastAsia="Arial" w:hAnsi="Arial" w:cs="Arial"/>
          <w:sz w:val="22"/>
          <w:szCs w:val="22"/>
        </w:rPr>
        <w:t>eingefügt</w:t>
      </w:r>
      <w:proofErr w:type="gramEnd"/>
      <w:r w:rsidR="41C907E4" w:rsidRPr="41C907E4">
        <w:rPr>
          <w:rFonts w:ascii="Arial" w:eastAsia="Arial" w:hAnsi="Arial" w:cs="Arial"/>
          <w:sz w:val="22"/>
          <w:szCs w:val="22"/>
        </w:rPr>
        <w:t xml:space="preserve"> um ein Arbeiten mit der Datenbank </w:t>
      </w:r>
      <w:r w:rsidR="72D31D6B" w:rsidRPr="72D31D6B">
        <w:rPr>
          <w:rFonts w:ascii="Arial" w:eastAsia="Arial" w:hAnsi="Arial" w:cs="Arial"/>
          <w:sz w:val="22"/>
          <w:szCs w:val="22"/>
        </w:rPr>
        <w:t>direkt zu ermöglichen</w:t>
      </w:r>
      <w:r w:rsidR="33FB2D1A" w:rsidRPr="33FB2D1A">
        <w:rPr>
          <w:rFonts w:ascii="Arial" w:eastAsia="Arial" w:hAnsi="Arial" w:cs="Arial"/>
          <w:sz w:val="22"/>
          <w:szCs w:val="22"/>
        </w:rPr>
        <w:t>.</w:t>
      </w:r>
    </w:p>
    <w:p w14:paraId="405D9C8A" w14:textId="60CF5977" w:rsidR="593EE306" w:rsidRDefault="0081167D" w:rsidP="593EE306">
      <w:pPr>
        <w:spacing w:before="240" w:line="360" w:lineRule="auto"/>
        <w:jc w:val="center"/>
      </w:pPr>
      <w:r>
        <w:rPr>
          <w:noProof/>
        </w:rPr>
        <w:pict w14:anchorId="4D9D9DE3">
          <v:shape id="Picture 885630144" o:spid="_x0000_i1026" type="#_x0000_t75" style="width:318pt;height:202.5pt;visibility:visible">
            <v:imagedata r:id="rId10" o:title=""/>
          </v:shape>
        </w:pict>
      </w:r>
    </w:p>
    <w:p w14:paraId="7E313EB2" w14:textId="3D2EF55D" w:rsidR="593EE306" w:rsidRDefault="593EE306" w:rsidP="593EE306">
      <w:pPr>
        <w:spacing w:before="240" w:line="360" w:lineRule="auto"/>
        <w:rPr>
          <w:rFonts w:ascii="Arial" w:eastAsia="Arial" w:hAnsi="Arial" w:cs="Arial"/>
          <w:sz w:val="22"/>
          <w:szCs w:val="22"/>
        </w:rPr>
      </w:pPr>
      <w:r w:rsidRPr="01F82C20">
        <w:rPr>
          <w:rFonts w:ascii="Arial" w:eastAsia="Arial" w:hAnsi="Arial" w:cs="Arial"/>
          <w:sz w:val="22"/>
          <w:szCs w:val="22"/>
        </w:rPr>
        <w:t xml:space="preserve">In der Abbildung </w:t>
      </w:r>
      <w:r w:rsidR="01F82C20" w:rsidRPr="01F82C20">
        <w:rPr>
          <w:rFonts w:ascii="Arial" w:eastAsia="Arial" w:hAnsi="Arial" w:cs="Arial"/>
          <w:sz w:val="22"/>
          <w:szCs w:val="22"/>
        </w:rPr>
        <w:t xml:space="preserve">sieht man den Start des </w:t>
      </w:r>
      <w:r w:rsidR="10293983" w:rsidRPr="10293983">
        <w:rPr>
          <w:rFonts w:ascii="Arial" w:eastAsia="Arial" w:hAnsi="Arial" w:cs="Arial"/>
          <w:sz w:val="22"/>
          <w:szCs w:val="22"/>
        </w:rPr>
        <w:t>Skriptes</w:t>
      </w:r>
      <w:r w:rsidR="1E572084" w:rsidRPr="1E572084">
        <w:rPr>
          <w:rFonts w:ascii="Arial" w:eastAsia="Arial" w:hAnsi="Arial" w:cs="Arial"/>
          <w:sz w:val="22"/>
          <w:szCs w:val="22"/>
        </w:rPr>
        <w:t xml:space="preserve">. </w:t>
      </w:r>
      <w:r w:rsidR="3274BB51" w:rsidRPr="3274BB51">
        <w:rPr>
          <w:rFonts w:ascii="Arial" w:eastAsia="Arial" w:hAnsi="Arial" w:cs="Arial"/>
          <w:sz w:val="22"/>
          <w:szCs w:val="22"/>
        </w:rPr>
        <w:t>Falls eine Datenbank mit dem Namen “</w:t>
      </w:r>
      <w:proofErr w:type="spellStart"/>
      <w:r w:rsidR="3274BB51" w:rsidRPr="3274BB51">
        <w:rPr>
          <w:rFonts w:ascii="Arial" w:eastAsia="Arial" w:hAnsi="Arial" w:cs="Arial"/>
          <w:sz w:val="22"/>
          <w:szCs w:val="22"/>
        </w:rPr>
        <w:t>KuechenQuest</w:t>
      </w:r>
      <w:proofErr w:type="spellEnd"/>
      <w:r w:rsidR="3274BB51" w:rsidRPr="3274BB51">
        <w:rPr>
          <w:rFonts w:ascii="Arial" w:eastAsia="Arial" w:hAnsi="Arial" w:cs="Arial"/>
          <w:sz w:val="22"/>
          <w:szCs w:val="22"/>
        </w:rPr>
        <w:t xml:space="preserve">” vorhanden sein </w:t>
      </w:r>
      <w:proofErr w:type="gramStart"/>
      <w:r w:rsidR="3274BB51" w:rsidRPr="3274BB51">
        <w:rPr>
          <w:rFonts w:ascii="Arial" w:eastAsia="Arial" w:hAnsi="Arial" w:cs="Arial"/>
          <w:sz w:val="22"/>
          <w:szCs w:val="22"/>
        </w:rPr>
        <w:t>sollte</w:t>
      </w:r>
      <w:proofErr w:type="gramEnd"/>
      <w:r w:rsidR="3274BB51" w:rsidRPr="3274BB51">
        <w:rPr>
          <w:rFonts w:ascii="Arial" w:eastAsia="Arial" w:hAnsi="Arial" w:cs="Arial"/>
          <w:sz w:val="22"/>
          <w:szCs w:val="22"/>
        </w:rPr>
        <w:t xml:space="preserve"> wird diese gelöscht deswegen sollte man dieses Skript nur </w:t>
      </w:r>
      <w:r w:rsidR="511D394D" w:rsidRPr="511D394D">
        <w:rPr>
          <w:rFonts w:ascii="Arial" w:eastAsia="Arial" w:hAnsi="Arial" w:cs="Arial"/>
          <w:sz w:val="22"/>
          <w:szCs w:val="22"/>
        </w:rPr>
        <w:t xml:space="preserve">ausführen </w:t>
      </w:r>
      <w:r w:rsidR="21444B74" w:rsidRPr="21444B74">
        <w:rPr>
          <w:rFonts w:ascii="Arial" w:eastAsia="Arial" w:hAnsi="Arial" w:cs="Arial"/>
          <w:sz w:val="22"/>
          <w:szCs w:val="22"/>
        </w:rPr>
        <w:t xml:space="preserve">wenn man </w:t>
      </w:r>
      <w:r w:rsidR="4C5363F3" w:rsidRPr="4C5363F3">
        <w:rPr>
          <w:rFonts w:ascii="Arial" w:eastAsia="Arial" w:hAnsi="Arial" w:cs="Arial"/>
          <w:sz w:val="22"/>
          <w:szCs w:val="22"/>
        </w:rPr>
        <w:t xml:space="preserve">Grundlegende </w:t>
      </w:r>
      <w:r w:rsidR="5BDED8A5" w:rsidRPr="5BDED8A5">
        <w:rPr>
          <w:rFonts w:ascii="Arial" w:eastAsia="Arial" w:hAnsi="Arial" w:cs="Arial"/>
          <w:sz w:val="22"/>
          <w:szCs w:val="22"/>
        </w:rPr>
        <w:t xml:space="preserve">Änderungen an den Tabellen </w:t>
      </w:r>
      <w:r w:rsidR="0A1FC844" w:rsidRPr="0A1FC844">
        <w:rPr>
          <w:rFonts w:ascii="Arial" w:eastAsia="Arial" w:hAnsi="Arial" w:cs="Arial"/>
          <w:sz w:val="22"/>
          <w:szCs w:val="22"/>
        </w:rPr>
        <w:t>vornehmen will</w:t>
      </w:r>
      <w:r w:rsidR="387A8D62" w:rsidRPr="387A8D62">
        <w:rPr>
          <w:rFonts w:ascii="Arial" w:eastAsia="Arial" w:hAnsi="Arial" w:cs="Arial"/>
          <w:sz w:val="22"/>
          <w:szCs w:val="22"/>
        </w:rPr>
        <w:t xml:space="preserve">. </w:t>
      </w:r>
      <w:r w:rsidR="7A6020C5" w:rsidRPr="7A6020C5">
        <w:rPr>
          <w:rFonts w:ascii="Arial" w:eastAsia="Arial" w:hAnsi="Arial" w:cs="Arial"/>
          <w:sz w:val="22"/>
          <w:szCs w:val="22"/>
        </w:rPr>
        <w:t xml:space="preserve">Nach der </w:t>
      </w:r>
      <w:r w:rsidR="07CC6B8C" w:rsidRPr="07CC6B8C">
        <w:rPr>
          <w:rFonts w:ascii="Arial" w:eastAsia="Arial" w:hAnsi="Arial" w:cs="Arial"/>
          <w:sz w:val="22"/>
          <w:szCs w:val="22"/>
        </w:rPr>
        <w:t>Erstellung</w:t>
      </w:r>
      <w:r w:rsidR="76D77060" w:rsidRPr="76D77060">
        <w:rPr>
          <w:rFonts w:ascii="Arial" w:eastAsia="Arial" w:hAnsi="Arial" w:cs="Arial"/>
          <w:sz w:val="22"/>
          <w:szCs w:val="22"/>
        </w:rPr>
        <w:t xml:space="preserve"> der </w:t>
      </w:r>
      <w:r w:rsidR="0C34354C" w:rsidRPr="0C34354C">
        <w:rPr>
          <w:rFonts w:ascii="Arial" w:eastAsia="Arial" w:hAnsi="Arial" w:cs="Arial"/>
          <w:sz w:val="22"/>
          <w:szCs w:val="22"/>
        </w:rPr>
        <w:t xml:space="preserve">Datenbank </w:t>
      </w:r>
      <w:r w:rsidR="20F3EA06" w:rsidRPr="20F3EA06">
        <w:rPr>
          <w:rFonts w:ascii="Arial" w:eastAsia="Arial" w:hAnsi="Arial" w:cs="Arial"/>
          <w:sz w:val="22"/>
          <w:szCs w:val="22"/>
        </w:rPr>
        <w:t xml:space="preserve">wird in </w:t>
      </w:r>
      <w:r w:rsidR="2CB149E1" w:rsidRPr="2CB149E1">
        <w:rPr>
          <w:rFonts w:ascii="Arial" w:eastAsia="Arial" w:hAnsi="Arial" w:cs="Arial"/>
          <w:sz w:val="22"/>
          <w:szCs w:val="22"/>
        </w:rPr>
        <w:t xml:space="preserve">den neu </w:t>
      </w:r>
      <w:r w:rsidR="78B7A64C" w:rsidRPr="78B7A64C">
        <w:rPr>
          <w:rFonts w:ascii="Arial" w:eastAsia="Arial" w:hAnsi="Arial" w:cs="Arial"/>
          <w:sz w:val="22"/>
          <w:szCs w:val="22"/>
        </w:rPr>
        <w:t xml:space="preserve">erstellten </w:t>
      </w:r>
      <w:r w:rsidR="0FA03A15" w:rsidRPr="0FA03A15">
        <w:rPr>
          <w:rFonts w:ascii="Arial" w:eastAsia="Arial" w:hAnsi="Arial" w:cs="Arial"/>
          <w:sz w:val="22"/>
          <w:szCs w:val="22"/>
        </w:rPr>
        <w:t xml:space="preserve">Kontext gewechselt </w:t>
      </w:r>
      <w:r w:rsidR="0639C30B" w:rsidRPr="0639C30B">
        <w:rPr>
          <w:rFonts w:ascii="Arial" w:eastAsia="Arial" w:hAnsi="Arial" w:cs="Arial"/>
          <w:sz w:val="22"/>
          <w:szCs w:val="22"/>
        </w:rPr>
        <w:t xml:space="preserve">wo anschließend </w:t>
      </w:r>
      <w:r w:rsidR="2F02239F" w:rsidRPr="2F02239F">
        <w:rPr>
          <w:rFonts w:ascii="Arial" w:eastAsia="Arial" w:hAnsi="Arial" w:cs="Arial"/>
          <w:sz w:val="22"/>
          <w:szCs w:val="22"/>
        </w:rPr>
        <w:t xml:space="preserve">alle Tabellen </w:t>
      </w:r>
      <w:r w:rsidR="6625CA6D" w:rsidRPr="6625CA6D">
        <w:rPr>
          <w:rFonts w:ascii="Arial" w:eastAsia="Arial" w:hAnsi="Arial" w:cs="Arial"/>
          <w:sz w:val="22"/>
          <w:szCs w:val="22"/>
        </w:rPr>
        <w:t>angelegt werden</w:t>
      </w:r>
      <w:r w:rsidR="5F4FEB45" w:rsidRPr="5F4FEB45">
        <w:rPr>
          <w:rFonts w:ascii="Arial" w:eastAsia="Arial" w:hAnsi="Arial" w:cs="Arial"/>
          <w:sz w:val="22"/>
          <w:szCs w:val="22"/>
        </w:rPr>
        <w:t>.</w:t>
      </w:r>
      <w:r w:rsidR="1C77C962" w:rsidRPr="1C77C962">
        <w:rPr>
          <w:rFonts w:ascii="Arial" w:eastAsia="Arial" w:hAnsi="Arial" w:cs="Arial"/>
          <w:sz w:val="22"/>
          <w:szCs w:val="22"/>
        </w:rPr>
        <w:t xml:space="preserve"> </w:t>
      </w:r>
      <w:r w:rsidR="6B5A9000" w:rsidRPr="6B5A9000">
        <w:rPr>
          <w:rFonts w:ascii="Arial" w:eastAsia="Arial" w:hAnsi="Arial" w:cs="Arial"/>
          <w:sz w:val="22"/>
          <w:szCs w:val="22"/>
        </w:rPr>
        <w:t xml:space="preserve">Testdaten werden am Ende des Skriptes </w:t>
      </w:r>
      <w:proofErr w:type="gramStart"/>
      <w:r w:rsidR="6B5A9000" w:rsidRPr="6B5A9000">
        <w:rPr>
          <w:rFonts w:ascii="Arial" w:eastAsia="Arial" w:hAnsi="Arial" w:cs="Arial"/>
          <w:sz w:val="22"/>
          <w:szCs w:val="22"/>
        </w:rPr>
        <w:t>eingefügt</w:t>
      </w:r>
      <w:proofErr w:type="gramEnd"/>
      <w:r w:rsidR="6B5A9000" w:rsidRPr="6B5A9000">
        <w:rPr>
          <w:rFonts w:ascii="Arial" w:eastAsia="Arial" w:hAnsi="Arial" w:cs="Arial"/>
          <w:sz w:val="22"/>
          <w:szCs w:val="22"/>
        </w:rPr>
        <w:t xml:space="preserve"> wie man an diesem Beispiel sehen kann.</w:t>
      </w:r>
    </w:p>
    <w:p w14:paraId="1BE63C3A" w14:textId="2F43D84F" w:rsidR="6B5A9000" w:rsidRDefault="0081167D" w:rsidP="563CC1A7">
      <w:pPr>
        <w:spacing w:before="240" w:line="360" w:lineRule="auto"/>
        <w:jc w:val="center"/>
      </w:pPr>
      <w:r>
        <w:rPr>
          <w:noProof/>
        </w:rPr>
        <w:pict w14:anchorId="255D47A4">
          <v:shape id="Picture 742937867" o:spid="_x0000_i1027" type="#_x0000_t75" style="width:287.25pt;height:101.25pt;visibility:visible">
            <v:imagedata r:id="rId11" o:title=""/>
            <o:lock v:ext="edit" aspectratio="f"/>
          </v:shape>
        </w:pict>
      </w:r>
    </w:p>
    <w:p w14:paraId="62741235" w14:textId="2B8401B4" w:rsidR="68E295CD" w:rsidRPr="00F924F1" w:rsidRDefault="3528DABE" w:rsidP="68E295CD">
      <w:pPr>
        <w:spacing w:before="240" w:line="360" w:lineRule="auto"/>
        <w:rPr>
          <w:rFonts w:ascii="Arial" w:hAnsi="Arial" w:cs="Arial"/>
          <w:b/>
          <w:bCs/>
          <w:sz w:val="26"/>
          <w:szCs w:val="26"/>
        </w:rPr>
      </w:pPr>
      <w:r w:rsidRPr="00F924F1">
        <w:rPr>
          <w:rFonts w:ascii="Arial" w:hAnsi="Arial" w:cs="Arial"/>
          <w:b/>
          <w:bCs/>
          <w:sz w:val="26"/>
          <w:szCs w:val="26"/>
        </w:rPr>
        <w:lastRenderedPageBreak/>
        <w:t>5.3</w:t>
      </w:r>
      <w:r w:rsidRPr="00F924F1">
        <w:rPr>
          <w:rFonts w:ascii="Arial" w:hAnsi="Arial" w:cs="Arial"/>
          <w:b/>
          <w:bCs/>
          <w:sz w:val="26"/>
          <w:szCs w:val="26"/>
        </w:rPr>
        <w:tab/>
        <w:t xml:space="preserve">Erstellen der </w:t>
      </w:r>
      <w:r w:rsidR="05B496FA" w:rsidRPr="00F924F1">
        <w:rPr>
          <w:rFonts w:ascii="Arial" w:hAnsi="Arial" w:cs="Arial"/>
          <w:b/>
          <w:bCs/>
          <w:sz w:val="26"/>
          <w:szCs w:val="26"/>
        </w:rPr>
        <w:t>API</w:t>
      </w:r>
    </w:p>
    <w:p w14:paraId="5CE8CFD0" w14:textId="3B02F1F2" w:rsidR="1C22596F" w:rsidRDefault="4F1F086E" w:rsidP="1C22596F">
      <w:pPr>
        <w:spacing w:before="240" w:line="360" w:lineRule="auto"/>
        <w:rPr>
          <w:rFonts w:ascii="Arial" w:eastAsia="Arial" w:hAnsi="Arial" w:cs="Arial"/>
          <w:sz w:val="22"/>
          <w:szCs w:val="22"/>
        </w:rPr>
      </w:pPr>
      <w:r w:rsidRPr="4F1F086E">
        <w:rPr>
          <w:rFonts w:ascii="Arial" w:eastAsia="Arial" w:hAnsi="Arial" w:cs="Arial"/>
          <w:sz w:val="22"/>
          <w:szCs w:val="22"/>
        </w:rPr>
        <w:t>Zur Programmierung der API haben wir uns für die</w:t>
      </w:r>
      <w:r w:rsidR="1F0B3027" w:rsidRPr="1F0B3027">
        <w:rPr>
          <w:rFonts w:ascii="Arial" w:eastAsia="Arial" w:hAnsi="Arial" w:cs="Arial"/>
          <w:sz w:val="22"/>
          <w:szCs w:val="22"/>
        </w:rPr>
        <w:t xml:space="preserve"> Programmiersprache C# </w:t>
      </w:r>
      <w:r w:rsidR="08647985" w:rsidRPr="08647985">
        <w:rPr>
          <w:rFonts w:ascii="Arial" w:eastAsia="Arial" w:hAnsi="Arial" w:cs="Arial"/>
          <w:sz w:val="22"/>
          <w:szCs w:val="22"/>
        </w:rPr>
        <w:t xml:space="preserve">entschieden, da der </w:t>
      </w:r>
      <w:r w:rsidR="2D12A30A" w:rsidRPr="2D12A30A">
        <w:rPr>
          <w:rFonts w:ascii="Arial" w:eastAsia="Arial" w:hAnsi="Arial" w:cs="Arial"/>
          <w:sz w:val="22"/>
          <w:szCs w:val="22"/>
        </w:rPr>
        <w:t>Großteil</w:t>
      </w:r>
      <w:r w:rsidR="08647985" w:rsidRPr="08647985">
        <w:rPr>
          <w:rFonts w:ascii="Arial" w:eastAsia="Arial" w:hAnsi="Arial" w:cs="Arial"/>
          <w:sz w:val="22"/>
          <w:szCs w:val="22"/>
        </w:rPr>
        <w:t xml:space="preserve"> der </w:t>
      </w:r>
      <w:r w:rsidR="2D12A30A" w:rsidRPr="2D12A30A">
        <w:rPr>
          <w:rFonts w:ascii="Arial" w:eastAsia="Arial" w:hAnsi="Arial" w:cs="Arial"/>
          <w:sz w:val="22"/>
          <w:szCs w:val="22"/>
        </w:rPr>
        <w:t>Gruppe bereits Erfahrung damit hat.</w:t>
      </w:r>
    </w:p>
    <w:p w14:paraId="0FFFAD98" w14:textId="47F2C7FA" w:rsidR="5B4E2EB4" w:rsidRDefault="1F4F80F4" w:rsidP="5B4E2EB4">
      <w:pPr>
        <w:spacing w:before="240" w:line="360" w:lineRule="auto"/>
        <w:rPr>
          <w:rFonts w:ascii="Arial" w:eastAsia="Arial" w:hAnsi="Arial" w:cs="Arial"/>
          <w:sz w:val="22"/>
          <w:szCs w:val="22"/>
        </w:rPr>
      </w:pPr>
      <w:r w:rsidRPr="1F4F80F4">
        <w:rPr>
          <w:rFonts w:ascii="Arial" w:eastAsia="Arial" w:hAnsi="Arial" w:cs="Arial"/>
          <w:sz w:val="22"/>
          <w:szCs w:val="22"/>
        </w:rPr>
        <w:t>Die API besteht aus 4 Controllern die Anfragen bearbeiten:</w:t>
      </w:r>
    </w:p>
    <w:p w14:paraId="122CC0A5" w14:textId="39566B67"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Benutzer-Controller </w:t>
      </w:r>
      <w:r>
        <w:tab/>
      </w:r>
      <w:r>
        <w:tab/>
      </w:r>
      <w:r w:rsidRPr="0E7553B7">
        <w:rPr>
          <w:rFonts w:ascii="Arial" w:eastAsia="Arial" w:hAnsi="Arial" w:cs="Arial"/>
          <w:sz w:val="22"/>
          <w:szCs w:val="22"/>
        </w:rPr>
        <w:t>(</w:t>
      </w:r>
      <w:proofErr w:type="spellStart"/>
      <w:r w:rsidRPr="0E7553B7">
        <w:rPr>
          <w:rFonts w:ascii="Arial" w:eastAsia="Arial" w:hAnsi="Arial" w:cs="Arial"/>
          <w:sz w:val="22"/>
          <w:szCs w:val="22"/>
        </w:rPr>
        <w:t>UserController</w:t>
      </w:r>
      <w:proofErr w:type="spellEnd"/>
      <w:r w:rsidRPr="0E7553B7">
        <w:rPr>
          <w:rFonts w:ascii="Arial" w:eastAsia="Arial" w:hAnsi="Arial" w:cs="Arial"/>
          <w:sz w:val="22"/>
          <w:szCs w:val="22"/>
        </w:rPr>
        <w:t>)</w:t>
      </w:r>
    </w:p>
    <w:p w14:paraId="5E2A64F1" w14:textId="0D71319B"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Rezept-Controller </w:t>
      </w:r>
      <w:r>
        <w:tab/>
      </w:r>
      <w:r>
        <w:tab/>
      </w:r>
      <w:r w:rsidRPr="0E7553B7">
        <w:rPr>
          <w:rFonts w:ascii="Arial" w:eastAsia="Arial" w:hAnsi="Arial" w:cs="Arial"/>
          <w:sz w:val="22"/>
          <w:szCs w:val="22"/>
        </w:rPr>
        <w:t>(</w:t>
      </w:r>
      <w:proofErr w:type="spellStart"/>
      <w:r w:rsidRPr="0E7553B7">
        <w:rPr>
          <w:rFonts w:ascii="Arial" w:eastAsia="Arial" w:hAnsi="Arial" w:cs="Arial"/>
          <w:sz w:val="22"/>
          <w:szCs w:val="22"/>
        </w:rPr>
        <w:t>RecipeController</w:t>
      </w:r>
      <w:proofErr w:type="spellEnd"/>
      <w:r w:rsidRPr="0E7553B7">
        <w:rPr>
          <w:rFonts w:ascii="Arial" w:eastAsia="Arial" w:hAnsi="Arial" w:cs="Arial"/>
          <w:sz w:val="22"/>
          <w:szCs w:val="22"/>
        </w:rPr>
        <w:t>)</w:t>
      </w:r>
    </w:p>
    <w:p w14:paraId="30E63C14" w14:textId="351CD466" w:rsidR="5B4E2EB4" w:rsidRDefault="6985587D"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 xml:space="preserve">Hilfsmittel-Controller </w:t>
      </w:r>
      <w:r>
        <w:tab/>
      </w:r>
      <w:r w:rsidR="00F924F1">
        <w:tab/>
      </w:r>
      <w:r w:rsidRPr="0E7553B7">
        <w:rPr>
          <w:rFonts w:ascii="Arial" w:eastAsia="Arial" w:hAnsi="Arial" w:cs="Arial"/>
          <w:sz w:val="22"/>
          <w:szCs w:val="22"/>
        </w:rPr>
        <w:t>(</w:t>
      </w:r>
      <w:proofErr w:type="spellStart"/>
      <w:r w:rsidRPr="0E7553B7">
        <w:rPr>
          <w:rFonts w:ascii="Arial" w:eastAsia="Arial" w:hAnsi="Arial" w:cs="Arial"/>
          <w:sz w:val="22"/>
          <w:szCs w:val="22"/>
        </w:rPr>
        <w:t>UtensilController</w:t>
      </w:r>
      <w:proofErr w:type="spellEnd"/>
      <w:r w:rsidRPr="0E7553B7">
        <w:rPr>
          <w:rFonts w:ascii="Arial" w:eastAsia="Arial" w:hAnsi="Arial" w:cs="Arial"/>
          <w:sz w:val="22"/>
          <w:szCs w:val="22"/>
        </w:rPr>
        <w:t>)</w:t>
      </w:r>
    </w:p>
    <w:p w14:paraId="17002EF7" w14:textId="1CA53C1D" w:rsidR="5B4E2EB4" w:rsidRDefault="1B537984" w:rsidP="5B4E2EB4">
      <w:pPr>
        <w:pStyle w:val="Listenabsatz"/>
        <w:numPr>
          <w:ilvl w:val="0"/>
          <w:numId w:val="28"/>
        </w:numPr>
        <w:spacing w:before="240" w:line="360" w:lineRule="auto"/>
        <w:rPr>
          <w:rFonts w:ascii="Arial" w:eastAsia="Arial" w:hAnsi="Arial" w:cs="Arial"/>
          <w:sz w:val="22"/>
          <w:szCs w:val="22"/>
        </w:rPr>
      </w:pPr>
      <w:r w:rsidRPr="0E7553B7">
        <w:rPr>
          <w:rFonts w:ascii="Arial" w:eastAsia="Arial" w:hAnsi="Arial" w:cs="Arial"/>
          <w:sz w:val="22"/>
          <w:szCs w:val="22"/>
        </w:rPr>
        <w:t>Zutaten-Controller</w:t>
      </w:r>
      <w:r>
        <w:tab/>
      </w:r>
      <w:r>
        <w:tab/>
      </w:r>
      <w:r w:rsidR="7D9A6BC3" w:rsidRPr="0E7553B7">
        <w:rPr>
          <w:rFonts w:ascii="Arial" w:eastAsia="Arial" w:hAnsi="Arial" w:cs="Arial"/>
          <w:sz w:val="22"/>
          <w:szCs w:val="22"/>
        </w:rPr>
        <w:t>(</w:t>
      </w:r>
      <w:proofErr w:type="spellStart"/>
      <w:r w:rsidR="5D52F8D1" w:rsidRPr="0E7553B7">
        <w:rPr>
          <w:rFonts w:ascii="Arial" w:eastAsia="Arial" w:hAnsi="Arial" w:cs="Arial"/>
          <w:sz w:val="22"/>
          <w:szCs w:val="22"/>
        </w:rPr>
        <w:t>IngredientController</w:t>
      </w:r>
      <w:proofErr w:type="spellEnd"/>
      <w:r w:rsidR="5D52F8D1" w:rsidRPr="0E7553B7">
        <w:rPr>
          <w:rFonts w:ascii="Arial" w:eastAsia="Arial" w:hAnsi="Arial" w:cs="Arial"/>
          <w:sz w:val="22"/>
          <w:szCs w:val="22"/>
        </w:rPr>
        <w:t>)</w:t>
      </w:r>
    </w:p>
    <w:p w14:paraId="42F79D7B" w14:textId="2575F991" w:rsidR="1F4F80F4" w:rsidRDefault="74CE8C13" w:rsidP="5D52F8D1">
      <w:pPr>
        <w:spacing w:before="240" w:line="360" w:lineRule="auto"/>
        <w:rPr>
          <w:rFonts w:ascii="Arial" w:eastAsia="Arial" w:hAnsi="Arial" w:cs="Arial"/>
          <w:sz w:val="22"/>
          <w:szCs w:val="22"/>
        </w:rPr>
      </w:pPr>
      <w:r w:rsidRPr="74CE8C13">
        <w:rPr>
          <w:rFonts w:ascii="Arial" w:eastAsia="Arial" w:hAnsi="Arial" w:cs="Arial"/>
          <w:sz w:val="22"/>
          <w:szCs w:val="22"/>
        </w:rPr>
        <w:t xml:space="preserve">Die Controller haben jeweils Endpoints wo die CRUD (Create-Read-Update-Delete) Anfragen bearbeitet werden. Der Datenbankzugriff der Controller erfolgt über eine Selbstentwickelte Database Klasse, in dieser Klasse sind alle </w:t>
      </w:r>
      <w:proofErr w:type="spellStart"/>
      <w:proofErr w:type="gramStart"/>
      <w:r w:rsidRPr="74CE8C13">
        <w:rPr>
          <w:rFonts w:ascii="Arial" w:eastAsia="Arial" w:hAnsi="Arial" w:cs="Arial"/>
          <w:sz w:val="22"/>
          <w:szCs w:val="22"/>
        </w:rPr>
        <w:t>SQL´s</w:t>
      </w:r>
      <w:proofErr w:type="spellEnd"/>
      <w:proofErr w:type="gramEnd"/>
      <w:r w:rsidRPr="74CE8C13">
        <w:rPr>
          <w:rFonts w:ascii="Arial" w:eastAsia="Arial" w:hAnsi="Arial" w:cs="Arial"/>
          <w:sz w:val="22"/>
          <w:szCs w:val="22"/>
        </w:rPr>
        <w:t xml:space="preserve"> gespeichert und dort erfolgt auch die gesamte Fehlerbehandlung.</w:t>
      </w:r>
    </w:p>
    <w:p w14:paraId="47489D2F" w14:textId="3D77767A" w:rsidR="74CE8C13" w:rsidRDefault="0081167D" w:rsidP="74CE8C13">
      <w:pPr>
        <w:spacing w:before="240" w:line="360" w:lineRule="auto"/>
        <w:rPr>
          <w:rFonts w:ascii="Arial" w:eastAsia="Arial" w:hAnsi="Arial" w:cs="Arial"/>
          <w:sz w:val="22"/>
          <w:szCs w:val="22"/>
        </w:rPr>
      </w:pPr>
      <w:r>
        <w:rPr>
          <w:noProof/>
        </w:rPr>
        <w:pict w14:anchorId="44E23A87">
          <v:shape id="Picture 9442085" o:spid="_x0000_i1028" type="#_x0000_t75" style="width:468pt;height:137.25pt;visibility:visible;mso-wrap-style:square">
            <v:imagedata r:id="rId12" o:title=""/>
          </v:shape>
        </w:pict>
      </w:r>
      <w:r w:rsidR="74CE8C13" w:rsidRPr="74CE8C13">
        <w:rPr>
          <w:rFonts w:ascii="Arial" w:eastAsia="Arial" w:hAnsi="Arial" w:cs="Arial"/>
          <w:sz w:val="22"/>
          <w:szCs w:val="22"/>
        </w:rPr>
        <w:t>In der obigen Abbildung kann man exemplarisch den Login-</w:t>
      </w:r>
      <w:proofErr w:type="spellStart"/>
      <w:r w:rsidR="74CE8C13" w:rsidRPr="74CE8C13">
        <w:rPr>
          <w:rFonts w:ascii="Arial" w:eastAsia="Arial" w:hAnsi="Arial" w:cs="Arial"/>
          <w:sz w:val="22"/>
          <w:szCs w:val="22"/>
        </w:rPr>
        <w:t>Endoint</w:t>
      </w:r>
      <w:proofErr w:type="spellEnd"/>
      <w:r w:rsidR="74CE8C13" w:rsidRPr="74CE8C13">
        <w:rPr>
          <w:rFonts w:ascii="Arial" w:eastAsia="Arial" w:hAnsi="Arial" w:cs="Arial"/>
          <w:sz w:val="22"/>
          <w:szCs w:val="22"/>
        </w:rPr>
        <w:t xml:space="preserve"> des Benutzer-Controllers sehen. Die Klasse </w:t>
      </w:r>
      <w:proofErr w:type="spellStart"/>
      <w:r w:rsidR="74CE8C13" w:rsidRPr="74CE8C13">
        <w:rPr>
          <w:rFonts w:ascii="Arial" w:eastAsia="Arial" w:hAnsi="Arial" w:cs="Arial"/>
          <w:i/>
          <w:iCs/>
          <w:sz w:val="22"/>
          <w:szCs w:val="22"/>
        </w:rPr>
        <w:t>MyLoginRequest</w:t>
      </w:r>
      <w:proofErr w:type="spellEnd"/>
      <w:r w:rsidR="74CE8C13" w:rsidRPr="74CE8C13">
        <w:rPr>
          <w:rFonts w:ascii="Arial" w:eastAsia="Arial" w:hAnsi="Arial" w:cs="Arial"/>
          <w:i/>
          <w:iCs/>
          <w:sz w:val="22"/>
          <w:szCs w:val="22"/>
        </w:rPr>
        <w:t xml:space="preserve"> </w:t>
      </w:r>
      <w:r w:rsidR="74CE8C13" w:rsidRPr="74CE8C13">
        <w:rPr>
          <w:rFonts w:ascii="Arial" w:eastAsia="Arial" w:hAnsi="Arial" w:cs="Arial"/>
          <w:sz w:val="22"/>
          <w:szCs w:val="22"/>
        </w:rPr>
        <w:t xml:space="preserve">ist eine Kapselklasse, die den Benutzernamen und das Passwort enthält. Zunächst wird überprüft, ob der Request nicht leer ist. Anschließend wird die Login-Funktion der Datenbank aufgerufen. Bei erfolgreicher Anmeldung wird der Benutzer zurückgegeben, andernfalls wird </w:t>
      </w:r>
      <w:r w:rsidR="74CE8C13" w:rsidRPr="74CE8C13">
        <w:rPr>
          <w:rFonts w:ascii="Arial" w:eastAsia="Arial" w:hAnsi="Arial" w:cs="Arial"/>
          <w:i/>
          <w:iCs/>
          <w:sz w:val="22"/>
          <w:szCs w:val="22"/>
        </w:rPr>
        <w:t xml:space="preserve">null </w:t>
      </w:r>
      <w:r w:rsidR="74CE8C13" w:rsidRPr="74CE8C13">
        <w:rPr>
          <w:rFonts w:ascii="Arial" w:eastAsia="Arial" w:hAnsi="Arial" w:cs="Arial"/>
          <w:sz w:val="22"/>
          <w:szCs w:val="22"/>
        </w:rPr>
        <w:t>zurückgegeben. Auf Basis des Rückgabewerts wird dann ein entsprechender HTTP-Response-Code generiert, der an den Client gesendet wird.</w:t>
      </w:r>
    </w:p>
    <w:p w14:paraId="0B1EE9A1" w14:textId="77777777" w:rsidR="00DA5728" w:rsidRDefault="00DA5728" w:rsidP="1CF96F77">
      <w:pPr>
        <w:spacing w:before="240" w:line="360" w:lineRule="auto"/>
        <w:rPr>
          <w:rFonts w:ascii="Arial" w:hAnsi="Arial" w:cs="Arial"/>
          <w:b/>
          <w:bCs/>
          <w:sz w:val="32"/>
          <w:szCs w:val="32"/>
        </w:rPr>
      </w:pPr>
    </w:p>
    <w:p w14:paraId="5256D71A" w14:textId="77777777" w:rsidR="00DA5728" w:rsidRDefault="00DA5728" w:rsidP="1CF96F77">
      <w:pPr>
        <w:spacing w:before="240" w:line="360" w:lineRule="auto"/>
        <w:rPr>
          <w:rFonts w:ascii="Arial" w:hAnsi="Arial" w:cs="Arial"/>
          <w:b/>
          <w:bCs/>
          <w:sz w:val="32"/>
          <w:szCs w:val="32"/>
        </w:rPr>
      </w:pPr>
    </w:p>
    <w:p w14:paraId="18B31138" w14:textId="77777777" w:rsidR="00DA5728" w:rsidRDefault="00DA5728" w:rsidP="1CF96F77">
      <w:pPr>
        <w:spacing w:before="240" w:line="360" w:lineRule="auto"/>
        <w:rPr>
          <w:rFonts w:ascii="Arial" w:hAnsi="Arial" w:cs="Arial"/>
          <w:b/>
          <w:bCs/>
          <w:sz w:val="32"/>
          <w:szCs w:val="32"/>
        </w:rPr>
      </w:pPr>
    </w:p>
    <w:p w14:paraId="5D5EBBB0" w14:textId="77777777" w:rsidR="00DA5728" w:rsidRDefault="00DA5728" w:rsidP="1CF96F77">
      <w:pPr>
        <w:spacing w:before="240" w:line="360" w:lineRule="auto"/>
        <w:rPr>
          <w:rFonts w:ascii="Arial" w:hAnsi="Arial" w:cs="Arial"/>
          <w:b/>
          <w:bCs/>
          <w:sz w:val="32"/>
          <w:szCs w:val="32"/>
        </w:rPr>
      </w:pPr>
    </w:p>
    <w:p w14:paraId="41161193" w14:textId="28A858AD" w:rsidR="1CF96F77" w:rsidRPr="00F924F1" w:rsidRDefault="669B09CF" w:rsidP="1CF96F77">
      <w:pPr>
        <w:spacing w:before="240" w:line="360" w:lineRule="auto"/>
        <w:rPr>
          <w:rFonts w:ascii="Arial" w:hAnsi="Arial" w:cs="Arial"/>
          <w:b/>
          <w:bCs/>
          <w:sz w:val="26"/>
          <w:szCs w:val="26"/>
        </w:rPr>
      </w:pPr>
      <w:r w:rsidRPr="00F924F1">
        <w:rPr>
          <w:rFonts w:ascii="Arial" w:hAnsi="Arial" w:cs="Arial"/>
          <w:b/>
          <w:bCs/>
          <w:sz w:val="26"/>
          <w:szCs w:val="26"/>
        </w:rPr>
        <w:lastRenderedPageBreak/>
        <w:t>5.4</w:t>
      </w:r>
      <w:r w:rsidRPr="00F924F1">
        <w:rPr>
          <w:rFonts w:ascii="Arial" w:hAnsi="Arial" w:cs="Arial"/>
          <w:b/>
          <w:bCs/>
          <w:sz w:val="26"/>
          <w:szCs w:val="26"/>
        </w:rPr>
        <w:tab/>
        <w:t xml:space="preserve">Testen der </w:t>
      </w:r>
      <w:r w:rsidR="1CF96F77" w:rsidRPr="00F924F1">
        <w:rPr>
          <w:rFonts w:ascii="Arial" w:hAnsi="Arial" w:cs="Arial"/>
          <w:b/>
          <w:bCs/>
          <w:sz w:val="26"/>
          <w:szCs w:val="26"/>
        </w:rPr>
        <w:t>API</w:t>
      </w:r>
    </w:p>
    <w:p w14:paraId="0BEB37C6" w14:textId="124FA970" w:rsidR="74CE8C13" w:rsidRDefault="74CE8C13" w:rsidP="00DA5728">
      <w:pPr>
        <w:spacing w:before="240" w:after="240"/>
      </w:pPr>
      <w:r w:rsidRPr="74CE8C13">
        <w:rPr>
          <w:rFonts w:ascii="Arial" w:eastAsia="Arial" w:hAnsi="Arial" w:cs="Arial"/>
          <w:sz w:val="22"/>
          <w:szCs w:val="22"/>
        </w:rPr>
        <w:t>Die API wurde bereits während der Entwicklungsphase mithilfe der Software Postman umfassend getestet, um ihre Funktionalität und Korrektheit sicherzustellen.</w:t>
      </w:r>
    </w:p>
    <w:p w14:paraId="4ABA8F4B" w14:textId="775C45F7" w:rsidR="5615F442" w:rsidRPr="00F924F1" w:rsidRDefault="5615F442" w:rsidP="5615F442">
      <w:pPr>
        <w:spacing w:before="240" w:line="360" w:lineRule="auto"/>
        <w:rPr>
          <w:rFonts w:ascii="Arial" w:hAnsi="Arial" w:cs="Arial"/>
          <w:b/>
          <w:bCs/>
          <w:sz w:val="26"/>
          <w:szCs w:val="26"/>
        </w:rPr>
      </w:pPr>
      <w:r w:rsidRPr="00F924F1">
        <w:rPr>
          <w:rFonts w:ascii="Arial" w:hAnsi="Arial" w:cs="Arial"/>
          <w:b/>
          <w:bCs/>
          <w:sz w:val="26"/>
          <w:szCs w:val="26"/>
        </w:rPr>
        <w:t>5.5</w:t>
      </w:r>
      <w:r w:rsidRPr="00F924F1">
        <w:rPr>
          <w:rFonts w:ascii="Arial" w:hAnsi="Arial" w:cs="Arial"/>
          <w:b/>
          <w:bCs/>
          <w:sz w:val="26"/>
          <w:szCs w:val="26"/>
        </w:rPr>
        <w:tab/>
        <w:t>Fehlschläge</w:t>
      </w:r>
    </w:p>
    <w:p w14:paraId="02B1C0D4" w14:textId="6048B875" w:rsidR="00EA1F38" w:rsidRDefault="74608FD5" w:rsidP="00DA5728">
      <w:pPr>
        <w:spacing w:before="240" w:line="360" w:lineRule="auto"/>
        <w:rPr>
          <w:rFonts w:ascii="Arial" w:eastAsia="Arial" w:hAnsi="Arial" w:cs="Arial"/>
          <w:sz w:val="22"/>
          <w:szCs w:val="22"/>
        </w:rPr>
      </w:pPr>
      <w:r w:rsidRPr="74608FD5">
        <w:rPr>
          <w:rFonts w:ascii="Arial" w:eastAsia="Arial" w:hAnsi="Arial" w:cs="Arial"/>
          <w:sz w:val="22"/>
          <w:szCs w:val="22"/>
        </w:rPr>
        <w:t xml:space="preserve">Die Kommunikation mit </w:t>
      </w:r>
      <w:r w:rsidR="758962BA" w:rsidRPr="758962BA">
        <w:rPr>
          <w:rFonts w:ascii="Arial" w:eastAsia="Arial" w:hAnsi="Arial" w:cs="Arial"/>
          <w:sz w:val="22"/>
          <w:szCs w:val="22"/>
        </w:rPr>
        <w:t xml:space="preserve">der </w:t>
      </w:r>
      <w:proofErr w:type="spellStart"/>
      <w:r w:rsidR="7D947E58" w:rsidRPr="7D947E58">
        <w:rPr>
          <w:rFonts w:ascii="Arial" w:eastAsia="Arial" w:hAnsi="Arial" w:cs="Arial"/>
          <w:sz w:val="22"/>
          <w:szCs w:val="22"/>
        </w:rPr>
        <w:t>OpenFoodFacts</w:t>
      </w:r>
      <w:proofErr w:type="spellEnd"/>
      <w:r w:rsidR="7D947E58" w:rsidRPr="7D947E58">
        <w:rPr>
          <w:rFonts w:ascii="Arial" w:eastAsia="Arial" w:hAnsi="Arial" w:cs="Arial"/>
          <w:sz w:val="22"/>
          <w:szCs w:val="22"/>
        </w:rPr>
        <w:t xml:space="preserve"> API </w:t>
      </w:r>
      <w:r w:rsidR="453D35C0" w:rsidRPr="453D35C0">
        <w:rPr>
          <w:rFonts w:ascii="Arial" w:eastAsia="Arial" w:hAnsi="Arial" w:cs="Arial"/>
          <w:sz w:val="22"/>
          <w:szCs w:val="22"/>
        </w:rPr>
        <w:t>konnte aufgrund</w:t>
      </w:r>
      <w:r w:rsidR="1AB2A23F" w:rsidRPr="1AB2A23F">
        <w:rPr>
          <w:rFonts w:ascii="Arial" w:eastAsia="Arial" w:hAnsi="Arial" w:cs="Arial"/>
          <w:sz w:val="22"/>
          <w:szCs w:val="22"/>
        </w:rPr>
        <w:t xml:space="preserve"> </w:t>
      </w:r>
      <w:r w:rsidR="4BA9160E" w:rsidRPr="4BA9160E">
        <w:rPr>
          <w:rFonts w:ascii="Arial" w:eastAsia="Arial" w:hAnsi="Arial" w:cs="Arial"/>
          <w:sz w:val="22"/>
          <w:szCs w:val="22"/>
        </w:rPr>
        <w:t xml:space="preserve">von </w:t>
      </w:r>
      <w:r w:rsidR="28879976" w:rsidRPr="28879976">
        <w:rPr>
          <w:rFonts w:ascii="Arial" w:eastAsia="Arial" w:hAnsi="Arial" w:cs="Arial"/>
          <w:sz w:val="22"/>
          <w:szCs w:val="22"/>
        </w:rPr>
        <w:t xml:space="preserve">Krankheit </w:t>
      </w:r>
      <w:r w:rsidR="396F8C46" w:rsidRPr="396F8C46">
        <w:rPr>
          <w:rFonts w:ascii="Arial" w:eastAsia="Arial" w:hAnsi="Arial" w:cs="Arial"/>
          <w:sz w:val="22"/>
          <w:szCs w:val="22"/>
        </w:rPr>
        <w:t xml:space="preserve">leider nicht </w:t>
      </w:r>
      <w:r w:rsidR="403FD6F5" w:rsidRPr="403FD6F5">
        <w:rPr>
          <w:rFonts w:ascii="Arial" w:eastAsia="Arial" w:hAnsi="Arial" w:cs="Arial"/>
          <w:sz w:val="22"/>
          <w:szCs w:val="22"/>
        </w:rPr>
        <w:t xml:space="preserve">mehr </w:t>
      </w:r>
      <w:r w:rsidR="710EED1C" w:rsidRPr="710EED1C">
        <w:rPr>
          <w:rFonts w:ascii="Arial" w:eastAsia="Arial" w:hAnsi="Arial" w:cs="Arial"/>
          <w:sz w:val="22"/>
          <w:szCs w:val="22"/>
        </w:rPr>
        <w:t>implementiert werden</w:t>
      </w:r>
      <w:r w:rsidR="3AC319D2" w:rsidRPr="3AC319D2">
        <w:rPr>
          <w:rFonts w:ascii="Arial" w:eastAsia="Arial" w:hAnsi="Arial" w:cs="Arial"/>
          <w:sz w:val="22"/>
          <w:szCs w:val="22"/>
        </w:rPr>
        <w:t>.</w:t>
      </w:r>
    </w:p>
    <w:p w14:paraId="0DAD9973" w14:textId="30F8F8C2" w:rsidR="00DA5728" w:rsidRPr="00F924F1" w:rsidRDefault="00DA5728" w:rsidP="00DA5728">
      <w:pPr>
        <w:spacing w:before="240" w:line="360" w:lineRule="auto"/>
        <w:rPr>
          <w:rFonts w:ascii="Arial" w:hAnsi="Arial" w:cs="Arial"/>
          <w:b/>
          <w:bCs/>
          <w:sz w:val="26"/>
          <w:szCs w:val="26"/>
        </w:rPr>
      </w:pPr>
      <w:r w:rsidRPr="00F924F1">
        <w:rPr>
          <w:rFonts w:ascii="Arial" w:hAnsi="Arial" w:cs="Arial"/>
          <w:b/>
          <w:bCs/>
          <w:sz w:val="26"/>
          <w:szCs w:val="26"/>
        </w:rPr>
        <w:t>5.6</w:t>
      </w:r>
      <w:r w:rsidRPr="00F924F1">
        <w:rPr>
          <w:rFonts w:ascii="Arial" w:hAnsi="Arial" w:cs="Arial"/>
          <w:b/>
          <w:bCs/>
          <w:sz w:val="26"/>
          <w:szCs w:val="26"/>
        </w:rPr>
        <w:tab/>
        <w:t>Frontend Programmieren</w:t>
      </w:r>
    </w:p>
    <w:p w14:paraId="3FA91FA5" w14:textId="4E838A14" w:rsidR="0081167D" w:rsidRDefault="0081167D" w:rsidP="00DA5728">
      <w:pPr>
        <w:spacing w:before="240" w:line="360" w:lineRule="auto"/>
        <w:rPr>
          <w:rFonts w:ascii="Arial" w:eastAsia="Arial" w:hAnsi="Arial" w:cs="Arial"/>
          <w:sz w:val="22"/>
          <w:szCs w:val="22"/>
        </w:rPr>
      </w:pPr>
      <w:r>
        <w:rPr>
          <w:rFonts w:ascii="Arial" w:eastAsia="Arial" w:hAnsi="Arial" w:cs="Arial"/>
          <w:sz w:val="22"/>
          <w:szCs w:val="22"/>
        </w:rPr>
        <w:t xml:space="preserve">In der Planungsphase des Projektes wurde diskutiert welche Technologie für die App verwendet werden sollte, dazu haben wir auch eine Nutzwertanalyse erstellt (vgl. 3.1.4 Nutzwertanalyse). Schlussendlich haben wir uns dazu entschieden .NET MAUI </w:t>
      </w:r>
      <w:proofErr w:type="spellStart"/>
      <w:r>
        <w:rPr>
          <w:rFonts w:ascii="Arial" w:eastAsia="Arial" w:hAnsi="Arial" w:cs="Arial"/>
          <w:sz w:val="22"/>
          <w:szCs w:val="22"/>
        </w:rPr>
        <w:t>Blazor</w:t>
      </w:r>
      <w:proofErr w:type="spellEnd"/>
      <w:r>
        <w:rPr>
          <w:rFonts w:ascii="Arial" w:eastAsia="Arial" w:hAnsi="Arial" w:cs="Arial"/>
          <w:sz w:val="22"/>
          <w:szCs w:val="22"/>
        </w:rPr>
        <w:t xml:space="preserve"> </w:t>
      </w:r>
      <w:r w:rsidR="00F924F1">
        <w:rPr>
          <w:rFonts w:ascii="Arial" w:eastAsia="Arial" w:hAnsi="Arial" w:cs="Arial"/>
          <w:sz w:val="22"/>
          <w:szCs w:val="22"/>
        </w:rPr>
        <w:t>zu verwenden.</w:t>
      </w:r>
    </w:p>
    <w:p w14:paraId="39C39391" w14:textId="1ACB5447" w:rsidR="0081167D" w:rsidRPr="0081167D" w:rsidRDefault="0081167D" w:rsidP="00DA5728">
      <w:pPr>
        <w:spacing w:before="240" w:line="360" w:lineRule="auto"/>
        <w:rPr>
          <w:rFonts w:ascii="Arial" w:eastAsia="Arial" w:hAnsi="Arial" w:cs="Arial"/>
          <w:sz w:val="22"/>
          <w:szCs w:val="22"/>
        </w:rPr>
      </w:pPr>
      <w:r>
        <w:rPr>
          <w:rFonts w:ascii="Arial" w:eastAsia="Arial" w:hAnsi="Arial" w:cs="Arial"/>
          <w:sz w:val="22"/>
          <w:szCs w:val="22"/>
        </w:rPr>
        <w:t xml:space="preserve">Die Frontend Programmierung begann mit </w:t>
      </w:r>
      <w:proofErr w:type="gramStart"/>
      <w:r>
        <w:rPr>
          <w:rFonts w:ascii="Arial" w:eastAsia="Arial" w:hAnsi="Arial" w:cs="Arial"/>
          <w:sz w:val="22"/>
          <w:szCs w:val="22"/>
        </w:rPr>
        <w:t>dem erstellen</w:t>
      </w:r>
      <w:proofErr w:type="gramEnd"/>
      <w:r>
        <w:rPr>
          <w:rFonts w:ascii="Arial" w:eastAsia="Arial" w:hAnsi="Arial" w:cs="Arial"/>
          <w:sz w:val="22"/>
          <w:szCs w:val="22"/>
        </w:rPr>
        <w:t xml:space="preserve"> der Login Seite, da diese als Standardseite fungiert, wenn es zu Fehlern in der App kommt. </w:t>
      </w:r>
      <w:r w:rsidR="00F924F1">
        <w:rPr>
          <w:rFonts w:ascii="Arial" w:eastAsia="Arial" w:hAnsi="Arial" w:cs="Arial"/>
          <w:sz w:val="22"/>
          <w:szCs w:val="22"/>
        </w:rPr>
        <w:t>Weiterführenden Seiten</w:t>
      </w:r>
      <w:r>
        <w:rPr>
          <w:rFonts w:ascii="Arial" w:eastAsia="Arial" w:hAnsi="Arial" w:cs="Arial"/>
          <w:sz w:val="22"/>
          <w:szCs w:val="22"/>
        </w:rPr>
        <w:t xml:space="preserve"> </w:t>
      </w:r>
      <w:r w:rsidR="00F924F1">
        <w:rPr>
          <w:rFonts w:ascii="Arial" w:eastAsia="Arial" w:hAnsi="Arial" w:cs="Arial"/>
          <w:sz w:val="22"/>
          <w:szCs w:val="22"/>
        </w:rPr>
        <w:t xml:space="preserve">wie z.B. die Startseite oder die Profilseite </w:t>
      </w:r>
      <w:r>
        <w:rPr>
          <w:rFonts w:ascii="Arial" w:eastAsia="Arial" w:hAnsi="Arial" w:cs="Arial"/>
          <w:sz w:val="22"/>
          <w:szCs w:val="22"/>
        </w:rPr>
        <w:t xml:space="preserve">wurden danach von einzelnen Teammitgliedern parallel erstellt/entwickelt. </w:t>
      </w:r>
    </w:p>
    <w:p w14:paraId="45895FAE" w14:textId="42286B41" w:rsidR="00F924F1" w:rsidRDefault="00DA5728" w:rsidP="00DA5728">
      <w:pPr>
        <w:spacing w:before="240" w:line="360" w:lineRule="auto"/>
        <w:rPr>
          <w:rFonts w:ascii="Arial" w:hAnsi="Arial" w:cs="Arial"/>
          <w:b/>
          <w:bCs/>
          <w:sz w:val="32"/>
          <w:szCs w:val="32"/>
        </w:rPr>
      </w:pPr>
      <w:r>
        <w:rPr>
          <w:rFonts w:ascii="Arial" w:hAnsi="Arial" w:cs="Arial"/>
          <w:b/>
          <w:bCs/>
          <w:sz w:val="32"/>
          <w:szCs w:val="32"/>
        </w:rPr>
        <w:t>6</w:t>
      </w:r>
      <w:r>
        <w:rPr>
          <w:rFonts w:ascii="Arial" w:hAnsi="Arial" w:cs="Arial"/>
          <w:b/>
          <w:bCs/>
          <w:sz w:val="32"/>
          <w:szCs w:val="32"/>
        </w:rPr>
        <w:tab/>
        <w:t>Testen der App</w:t>
      </w:r>
    </w:p>
    <w:p w14:paraId="63D7B6D6" w14:textId="50DB1364" w:rsidR="00DA5728" w:rsidRPr="00F924F1" w:rsidRDefault="00DA5728" w:rsidP="00DA5728">
      <w:pPr>
        <w:spacing w:before="240" w:line="360" w:lineRule="auto"/>
        <w:rPr>
          <w:rFonts w:ascii="Arial" w:hAnsi="Arial" w:cs="Arial"/>
          <w:b/>
          <w:bCs/>
          <w:sz w:val="26"/>
          <w:szCs w:val="26"/>
        </w:rPr>
      </w:pPr>
      <w:r w:rsidRPr="00F924F1">
        <w:rPr>
          <w:rFonts w:ascii="Arial" w:hAnsi="Arial" w:cs="Arial"/>
          <w:b/>
          <w:bCs/>
          <w:sz w:val="26"/>
          <w:szCs w:val="26"/>
        </w:rPr>
        <w:t>6.1</w:t>
      </w:r>
      <w:r w:rsidRPr="00F924F1">
        <w:rPr>
          <w:rFonts w:ascii="Arial" w:hAnsi="Arial" w:cs="Arial"/>
          <w:b/>
          <w:bCs/>
          <w:sz w:val="26"/>
          <w:szCs w:val="26"/>
        </w:rPr>
        <w:tab/>
        <w:t>Test der Anmeldefunktion</w:t>
      </w:r>
    </w:p>
    <w:p w14:paraId="3E57D8C8" w14:textId="1D84EA20" w:rsidR="000B1A02" w:rsidRDefault="000B1A02" w:rsidP="00DA5728">
      <w:pPr>
        <w:spacing w:before="240" w:line="360" w:lineRule="auto"/>
        <w:rPr>
          <w:rFonts w:ascii="Arial" w:eastAsia="Arial" w:hAnsi="Arial" w:cs="Arial"/>
          <w:sz w:val="22"/>
          <w:szCs w:val="22"/>
        </w:rPr>
      </w:pPr>
      <w:r w:rsidRPr="000B1A02">
        <w:rPr>
          <w:rFonts w:ascii="Arial" w:eastAsia="Arial" w:hAnsi="Arial" w:cs="Arial"/>
          <w:sz w:val="22"/>
          <w:szCs w:val="22"/>
        </w:rPr>
        <w:t xml:space="preserve">Die Login-Funktion wurde während der Entwicklung des Back- und </w:t>
      </w:r>
      <w:proofErr w:type="spellStart"/>
      <w:r w:rsidRPr="000B1A02">
        <w:rPr>
          <w:rFonts w:ascii="Arial" w:eastAsia="Arial" w:hAnsi="Arial" w:cs="Arial"/>
          <w:sz w:val="22"/>
          <w:szCs w:val="22"/>
        </w:rPr>
        <w:t>Frontends</w:t>
      </w:r>
      <w:proofErr w:type="spellEnd"/>
      <w:r w:rsidRPr="000B1A02">
        <w:rPr>
          <w:rFonts w:ascii="Arial" w:eastAsia="Arial" w:hAnsi="Arial" w:cs="Arial"/>
          <w:sz w:val="22"/>
          <w:szCs w:val="22"/>
        </w:rPr>
        <w:t xml:space="preserve"> zweimal unabhängig voneinander getestet.</w:t>
      </w:r>
      <w:r>
        <w:rPr>
          <w:rFonts w:ascii="Arial" w:eastAsia="Arial" w:hAnsi="Arial" w:cs="Arial"/>
          <w:sz w:val="22"/>
          <w:szCs w:val="22"/>
        </w:rPr>
        <w:t xml:space="preserve"> Im Vorfeld der Entwicklung wurde ein Kommunikationsformat vereinbart (siehe nachfolgende Abbildung).</w:t>
      </w:r>
    </w:p>
    <w:p w14:paraId="6E15CC19" w14:textId="2995CA80" w:rsidR="000B1A02" w:rsidRDefault="000B1A02" w:rsidP="000B1A02">
      <w:pPr>
        <w:spacing w:before="240" w:line="360" w:lineRule="auto"/>
        <w:jc w:val="center"/>
        <w:rPr>
          <w:rFonts w:ascii="Arial" w:eastAsia="Arial" w:hAnsi="Arial" w:cs="Arial"/>
          <w:noProof/>
          <w:sz w:val="22"/>
          <w:szCs w:val="22"/>
        </w:rPr>
      </w:pPr>
      <w:r w:rsidRPr="000B1A02">
        <w:rPr>
          <w:rFonts w:ascii="Arial" w:eastAsia="Arial" w:hAnsi="Arial" w:cs="Arial"/>
          <w:noProof/>
          <w:sz w:val="22"/>
          <w:szCs w:val="22"/>
        </w:rPr>
        <w:pict w14:anchorId="1E2D9689">
          <v:shape id="Grafik 1" o:spid="_x0000_i1029" type="#_x0000_t75" style="width:176.25pt;height:48.75pt;visibility:visible;mso-wrap-style:square">
            <v:imagedata r:id="rId13" o:title=""/>
          </v:shape>
        </w:pict>
      </w:r>
    </w:p>
    <w:p w14:paraId="2122FDC1" w14:textId="0C8FA23C" w:rsidR="000B1A02" w:rsidRDefault="000B1A02" w:rsidP="000B1A02">
      <w:pPr>
        <w:spacing w:before="240" w:line="360" w:lineRule="auto"/>
        <w:jc w:val="both"/>
        <w:rPr>
          <w:rFonts w:ascii="Arial" w:eastAsia="Arial" w:hAnsi="Arial" w:cs="Arial"/>
          <w:sz w:val="22"/>
          <w:szCs w:val="22"/>
        </w:rPr>
      </w:pPr>
      <w:r>
        <w:rPr>
          <w:rFonts w:ascii="Arial" w:eastAsia="Arial" w:hAnsi="Arial" w:cs="Arial"/>
          <w:sz w:val="22"/>
          <w:szCs w:val="22"/>
        </w:rPr>
        <w:t xml:space="preserve">In Zukunft ist die Übermittlung des Passwortes in </w:t>
      </w:r>
      <w:proofErr w:type="spellStart"/>
      <w:r>
        <w:rPr>
          <w:rFonts w:ascii="Arial" w:eastAsia="Arial" w:hAnsi="Arial" w:cs="Arial"/>
          <w:sz w:val="22"/>
          <w:szCs w:val="22"/>
        </w:rPr>
        <w:t>gehashter</w:t>
      </w:r>
      <w:proofErr w:type="spellEnd"/>
      <w:r>
        <w:rPr>
          <w:rFonts w:ascii="Arial" w:eastAsia="Arial" w:hAnsi="Arial" w:cs="Arial"/>
          <w:sz w:val="22"/>
          <w:szCs w:val="22"/>
        </w:rPr>
        <w:t xml:space="preserve"> Form </w:t>
      </w:r>
      <w:proofErr w:type="gramStart"/>
      <w:r>
        <w:rPr>
          <w:rFonts w:ascii="Arial" w:eastAsia="Arial" w:hAnsi="Arial" w:cs="Arial"/>
          <w:sz w:val="22"/>
          <w:szCs w:val="22"/>
        </w:rPr>
        <w:t>geplant</w:t>
      </w:r>
      <w:proofErr w:type="gramEnd"/>
      <w:r>
        <w:rPr>
          <w:rFonts w:ascii="Arial" w:eastAsia="Arial" w:hAnsi="Arial" w:cs="Arial"/>
          <w:sz w:val="22"/>
          <w:szCs w:val="22"/>
        </w:rPr>
        <w:t xml:space="preserve"> um die Sicherheit der Userdaten weiter zu erhöhen.</w:t>
      </w:r>
    </w:p>
    <w:p w14:paraId="7C86E615" w14:textId="7D4F8D71" w:rsidR="00DA5728" w:rsidRDefault="000B1A02" w:rsidP="000B1A02">
      <w:pPr>
        <w:pStyle w:val="Default"/>
        <w:rPr>
          <w:b/>
          <w:bCs/>
          <w:sz w:val="26"/>
          <w:szCs w:val="26"/>
        </w:rPr>
      </w:pPr>
      <w:r>
        <w:rPr>
          <w:rFonts w:eastAsia="Arial"/>
        </w:rPr>
        <w:br w:type="page"/>
      </w:r>
      <w:r w:rsidR="00DA5728" w:rsidRPr="00F924F1">
        <w:rPr>
          <w:b/>
          <w:bCs/>
          <w:sz w:val="26"/>
          <w:szCs w:val="26"/>
        </w:rPr>
        <w:lastRenderedPageBreak/>
        <w:t>6.2</w:t>
      </w:r>
      <w:r w:rsidR="00DA5728" w:rsidRPr="00F924F1">
        <w:rPr>
          <w:b/>
          <w:bCs/>
          <w:sz w:val="26"/>
          <w:szCs w:val="26"/>
        </w:rPr>
        <w:tab/>
        <w:t>Test der Registrierungsfunktion</w:t>
      </w:r>
    </w:p>
    <w:p w14:paraId="24B6B650" w14:textId="0C8AF408" w:rsidR="000B1A02" w:rsidRDefault="000B1A02" w:rsidP="00DA5728">
      <w:pPr>
        <w:spacing w:before="240" w:line="360" w:lineRule="auto"/>
        <w:rPr>
          <w:rFonts w:ascii="Arial" w:eastAsia="Arial" w:hAnsi="Arial" w:cs="Arial"/>
          <w:sz w:val="22"/>
          <w:szCs w:val="22"/>
        </w:rPr>
      </w:pPr>
      <w:r w:rsidRPr="000B1A02">
        <w:rPr>
          <w:rFonts w:ascii="Arial" w:eastAsia="Arial" w:hAnsi="Arial" w:cs="Arial"/>
          <w:sz w:val="22"/>
          <w:szCs w:val="22"/>
        </w:rPr>
        <w:t xml:space="preserve">Die </w:t>
      </w:r>
      <w:r>
        <w:rPr>
          <w:rFonts w:ascii="Arial" w:eastAsia="Arial" w:hAnsi="Arial" w:cs="Arial"/>
          <w:sz w:val="22"/>
          <w:szCs w:val="22"/>
        </w:rPr>
        <w:t>Registrierungsfunktion ähnelt der Login-Funktion in ihrer Funktionsweise. Beim Registrieren eines Benutzers muss hier zusätzlich zu Benutzer</w:t>
      </w:r>
      <w:r w:rsidR="008728E0">
        <w:rPr>
          <w:rFonts w:ascii="Arial" w:eastAsia="Arial" w:hAnsi="Arial" w:cs="Arial"/>
          <w:sz w:val="22"/>
          <w:szCs w:val="22"/>
        </w:rPr>
        <w:t xml:space="preserve">name und Passwort eine einzigartige </w:t>
      </w:r>
      <w:proofErr w:type="gramStart"/>
      <w:r w:rsidR="008728E0">
        <w:rPr>
          <w:rFonts w:ascii="Arial" w:eastAsia="Arial" w:hAnsi="Arial" w:cs="Arial"/>
          <w:sz w:val="22"/>
          <w:szCs w:val="22"/>
        </w:rPr>
        <w:t>Email</w:t>
      </w:r>
      <w:proofErr w:type="gramEnd"/>
      <w:r w:rsidR="008728E0">
        <w:rPr>
          <w:rFonts w:ascii="Arial" w:eastAsia="Arial" w:hAnsi="Arial" w:cs="Arial"/>
          <w:sz w:val="22"/>
          <w:szCs w:val="22"/>
        </w:rPr>
        <w:t xml:space="preserve"> vergeben werden. </w:t>
      </w:r>
    </w:p>
    <w:p w14:paraId="7AD73FC7" w14:textId="1CBF7EC5" w:rsidR="008728E0" w:rsidRPr="000B1A02" w:rsidRDefault="008728E0" w:rsidP="008728E0">
      <w:pPr>
        <w:spacing w:before="240" w:line="360" w:lineRule="auto"/>
        <w:jc w:val="center"/>
        <w:rPr>
          <w:rFonts w:ascii="Arial" w:eastAsia="Arial" w:hAnsi="Arial" w:cs="Arial"/>
          <w:sz w:val="22"/>
          <w:szCs w:val="22"/>
        </w:rPr>
      </w:pPr>
      <w:r w:rsidRPr="008728E0">
        <w:rPr>
          <w:rFonts w:ascii="Arial" w:eastAsia="Arial" w:hAnsi="Arial" w:cs="Arial"/>
          <w:noProof/>
          <w:sz w:val="22"/>
          <w:szCs w:val="22"/>
        </w:rPr>
        <w:pict w14:anchorId="5378A27D">
          <v:shape id="_x0000_i1030" type="#_x0000_t75" style="width:177pt;height:59.25pt;visibility:visible;mso-wrap-style:square">
            <v:imagedata r:id="rId14" o:title=""/>
          </v:shape>
        </w:pict>
      </w:r>
    </w:p>
    <w:p w14:paraId="78595942" w14:textId="10B9ED5B" w:rsidR="00DA5728" w:rsidRDefault="00DA5728" w:rsidP="00DA5728">
      <w:pPr>
        <w:spacing w:before="240" w:line="360" w:lineRule="auto"/>
        <w:rPr>
          <w:rFonts w:ascii="Arial" w:hAnsi="Arial" w:cs="Arial"/>
          <w:b/>
          <w:bCs/>
          <w:sz w:val="32"/>
          <w:szCs w:val="32"/>
        </w:rPr>
      </w:pPr>
      <w:r>
        <w:rPr>
          <w:rFonts w:ascii="Arial" w:hAnsi="Arial" w:cs="Arial"/>
          <w:b/>
          <w:bCs/>
          <w:sz w:val="32"/>
          <w:szCs w:val="32"/>
        </w:rPr>
        <w:t>7</w:t>
      </w:r>
      <w:r>
        <w:rPr>
          <w:rFonts w:ascii="Arial" w:hAnsi="Arial" w:cs="Arial"/>
          <w:b/>
          <w:bCs/>
          <w:sz w:val="32"/>
          <w:szCs w:val="32"/>
        </w:rPr>
        <w:tab/>
        <w:t>Projektreflexion</w:t>
      </w:r>
    </w:p>
    <w:p w14:paraId="28FF1A24" w14:textId="71B0872A" w:rsidR="009F3753" w:rsidRPr="008728E0" w:rsidRDefault="008728E0" w:rsidP="00DA5728">
      <w:pPr>
        <w:spacing w:before="240" w:line="360" w:lineRule="auto"/>
        <w:rPr>
          <w:rFonts w:ascii="Arial" w:eastAsia="Arial" w:hAnsi="Arial" w:cs="Arial"/>
          <w:sz w:val="22"/>
          <w:szCs w:val="22"/>
        </w:rPr>
      </w:pPr>
      <w:r>
        <w:rPr>
          <w:rFonts w:ascii="Arial" w:eastAsia="Arial" w:hAnsi="Arial" w:cs="Arial"/>
          <w:sz w:val="22"/>
          <w:szCs w:val="22"/>
        </w:rPr>
        <w:t xml:space="preserve">Die Planung des Projektes innerhalb des Projektteams verlief gut allerdings war der selbstgesteckte Zeitplan etwas zu gering bemessen. Die Zeitplanung wurde durch Abstimmung innerhalb des Teams festgelegt anschließend haben wir einen Projektstrukturplan und einen Netzplan erstellt (siehe Anhang…………). Der erste Schritt der Projektdurchführung war </w:t>
      </w:r>
      <w:r w:rsidR="000F716B">
        <w:rPr>
          <w:rFonts w:ascii="Arial" w:eastAsia="Arial" w:hAnsi="Arial" w:cs="Arial"/>
          <w:sz w:val="22"/>
          <w:szCs w:val="22"/>
        </w:rPr>
        <w:t>das Erstellen</w:t>
      </w:r>
      <w:r>
        <w:rPr>
          <w:rFonts w:ascii="Arial" w:eastAsia="Arial" w:hAnsi="Arial" w:cs="Arial"/>
          <w:sz w:val="22"/>
          <w:szCs w:val="22"/>
        </w:rPr>
        <w:t xml:space="preserve"> der Mockups </w:t>
      </w:r>
      <w:r w:rsidR="000F716B">
        <w:rPr>
          <w:rFonts w:ascii="Arial" w:eastAsia="Arial" w:hAnsi="Arial" w:cs="Arial"/>
          <w:sz w:val="22"/>
          <w:szCs w:val="22"/>
        </w:rPr>
        <w:t xml:space="preserve">hier haben wir festgestellt das ein Teammitglied sich bereist mit der Erstellung des Backends befassen </w:t>
      </w:r>
      <w:r w:rsidR="009F3753">
        <w:rPr>
          <w:rFonts w:ascii="Arial" w:eastAsia="Arial" w:hAnsi="Arial" w:cs="Arial"/>
          <w:sz w:val="22"/>
          <w:szCs w:val="22"/>
        </w:rPr>
        <w:t>konnte,</w:t>
      </w:r>
      <w:r w:rsidR="000F716B">
        <w:rPr>
          <w:rFonts w:ascii="Arial" w:eastAsia="Arial" w:hAnsi="Arial" w:cs="Arial"/>
          <w:sz w:val="22"/>
          <w:szCs w:val="22"/>
        </w:rPr>
        <w:t xml:space="preserve"> ohne den Erstellungsprozess zu verlangsamen. Für die Durchführungsphase hat sich das Projektteam in zwei kleinere Teams unterteilt (Frontend, Backend). Die Aufteilung in zwei Teams hat sehr gut funktioniert da </w:t>
      </w:r>
      <w:r w:rsidR="009F3753">
        <w:rPr>
          <w:rFonts w:ascii="Arial" w:eastAsia="Arial" w:hAnsi="Arial" w:cs="Arial"/>
          <w:sz w:val="22"/>
          <w:szCs w:val="22"/>
        </w:rPr>
        <w:t xml:space="preserve">das Frontend Team bereits viele Funktionen des Backends benutzen konnte, obwohl die Entwicklung noch nicht abgeschlossen war. Aufgrund eines Komplettausfalls des gesamten Teams in der zweiten Hälfte des Projektes konnten wir nicht alle geplanten Funktionen im Projektzeitraum entwickeln. Durch eine außerplanmäßige Verlängerung des Projektzeitraumes konnte dennoch ein vorzeigbares Produkt entwickelt werden. Abschließend lässt sich sagen das die geplanten Funktionen unsere individuellen Fähigkeiten entsprechen und </w:t>
      </w:r>
      <w:r w:rsidR="009F3753" w:rsidRPr="009F3753">
        <w:rPr>
          <w:rFonts w:ascii="Arial" w:eastAsia="Arial" w:hAnsi="Arial" w:cs="Arial"/>
          <w:sz w:val="22"/>
          <w:szCs w:val="22"/>
        </w:rPr>
        <w:t>die Implementierung aller Funktionen bei ausreichender Zeit möglich gewesen wäre</w:t>
      </w:r>
      <w:r w:rsidR="009F3753">
        <w:rPr>
          <w:rFonts w:ascii="Arial" w:eastAsia="Arial" w:hAnsi="Arial" w:cs="Arial"/>
          <w:sz w:val="22"/>
          <w:szCs w:val="22"/>
        </w:rPr>
        <w:t>n</w:t>
      </w:r>
      <w:r w:rsidR="009F3753" w:rsidRPr="009F3753">
        <w:rPr>
          <w:rFonts w:ascii="Arial" w:eastAsia="Arial" w:hAnsi="Arial" w:cs="Arial"/>
          <w:sz w:val="22"/>
          <w:szCs w:val="22"/>
        </w:rPr>
        <w:t>.</w:t>
      </w:r>
    </w:p>
    <w:sectPr w:rsidR="009F3753" w:rsidRPr="008728E0">
      <w:headerReference w:type="even" r:id="rId15"/>
      <w:headerReference w:type="default" r:id="rId16"/>
      <w:footerReference w:type="even" r:id="rId17"/>
      <w:footerReference w:type="default" r:id="rId18"/>
      <w:headerReference w:type="first" r:id="rId19"/>
      <w:footerReference w:type="first" r:id="rId20"/>
      <w:pgSz w:w="11906" w:h="16838"/>
      <w:pgMar w:top="1418" w:right="1134"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03FB77" w14:textId="77777777" w:rsidR="008C7462" w:rsidRDefault="008C7462">
      <w:pPr>
        <w:spacing w:line="240" w:lineRule="auto"/>
      </w:pPr>
      <w:r>
        <w:separator/>
      </w:r>
    </w:p>
  </w:endnote>
  <w:endnote w:type="continuationSeparator" w:id="0">
    <w:p w14:paraId="7578496F" w14:textId="77777777" w:rsidR="008C7462" w:rsidRDefault="008C7462">
      <w:pPr>
        <w:spacing w:line="240" w:lineRule="auto"/>
      </w:pPr>
      <w:r>
        <w:continuationSeparator/>
      </w:r>
    </w:p>
  </w:endnote>
  <w:endnote w:type="continuationNotice" w:id="1">
    <w:p w14:paraId="5A9D9F58" w14:textId="77777777" w:rsidR="008C7462" w:rsidRDefault="008C746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B8014" w14:textId="77777777" w:rsidR="00D2044C" w:rsidRDefault="00D2044C">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D524" w14:textId="77777777" w:rsidR="00D2044C" w:rsidRDefault="00D2044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91A6B" w14:textId="77777777" w:rsidR="00D2044C" w:rsidRDefault="00D2044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D07C2" w14:textId="77777777" w:rsidR="00D2044C" w:rsidRDefault="00000000">
    <w:pPr>
      <w:pStyle w:val="Fuzeile"/>
      <w:pBdr>
        <w:top w:val="single" w:sz="4" w:space="1" w:color="000000"/>
        <w:left w:val="none" w:sz="0" w:space="0" w:color="000000"/>
        <w:bottom w:val="none" w:sz="0" w:space="0" w:color="000000"/>
        <w:right w:val="none" w:sz="0" w:space="0" w:color="000000"/>
      </w:pBdr>
      <w:tabs>
        <w:tab w:val="right" w:pos="8988"/>
      </w:tabs>
      <w:ind w:right="360"/>
    </w:pPr>
    <w:r>
      <w:pict w14:anchorId="0FCA72F1">
        <v:shapetype id="_x0000_t202" coordsize="21600,21600" o:spt="202" path="m,l,21600r21600,l21600,xe">
          <v:stroke joinstyle="miter"/>
          <v:path gradientshapeok="t" o:connecttype="rect"/>
        </v:shapetype>
        <v:shape id="_x0000_s1027" type="#_x0000_t202" style="position:absolute;margin-left:286.85pt;margin-top:.05pt;width:11.1pt;height:11.95pt;z-index:2;mso-wrap-distance-left:0;mso-wrap-distance-right:0;mso-position-horizontal:right;mso-position-horizontal-relative:page" stroked="f">
          <v:fill opacity="0" color2="black"/>
          <v:textbox inset="0,0,0,0">
            <w:txbxContent>
              <w:p w14:paraId="07F85564"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20</w:t>
                </w:r>
                <w:r>
                  <w:rPr>
                    <w:rStyle w:val="Seitenzahl"/>
                    <w:rFonts w:ascii="Arial" w:hAnsi="Arial" w:cs="Arial"/>
                    <w:sz w:val="20"/>
                    <w:szCs w:val="20"/>
                  </w:rPr>
                  <w:fldChar w:fldCharType="end"/>
                </w:r>
              </w:p>
            </w:txbxContent>
          </v:textbox>
          <w10:wrap type="square" side="largest" anchorx="page"/>
        </v:shape>
      </w:pict>
    </w:r>
    <w:r w:rsidR="00D2044C">
      <w:rPr>
        <w:rFonts w:ascii="Arial" w:hAnsi="Arial" w:cs="Arial"/>
        <w:sz w:val="20"/>
      </w:rPr>
      <w:t>Vorname Name (des Autors/der Autorin)</w:t>
    </w:r>
    <w:r w:rsidR="00D2044C">
      <w:rPr>
        <w:rFonts w:ascii="Arial" w:hAnsi="Arial" w:cs="Arial"/>
        <w:sz w:val="20"/>
      </w:rPr>
      <w:tab/>
    </w:r>
    <w:r w:rsidR="00D2044C">
      <w:rPr>
        <w:rFonts w:ascii="Arial" w:hAnsi="Arial" w:cs="Arial"/>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D5D8C" w14:textId="77777777" w:rsidR="00D2044C" w:rsidRDefault="00000000">
    <w:pPr>
      <w:pStyle w:val="Fuzeile"/>
      <w:ind w:right="360"/>
      <w:jc w:val="right"/>
    </w:pPr>
    <w:r>
      <w:pict w14:anchorId="64A84E48">
        <v:shapetype id="_x0000_t202" coordsize="21600,21600" o:spt="202" path="m,l,21600r21600,l21600,xe">
          <v:stroke joinstyle="miter"/>
          <v:path gradientshapeok="t" o:connecttype="rect"/>
        </v:shapetype>
        <v:shape id="_x0000_s1026" type="#_x0000_t202" style="position:absolute;left:0;text-align:left;margin-left:286.85pt;margin-top:.05pt;width:11.1pt;height:11.95pt;z-index:1;mso-wrap-distance-left:0;mso-wrap-distance-right:0;mso-position-horizontal:right;mso-position-horizontal-relative:page" stroked="f">
          <v:fill opacity="0" color2="black"/>
          <v:textbox inset="0,0,0,0">
            <w:txbxContent>
              <w:p w14:paraId="1501143A" w14:textId="77777777" w:rsidR="00D2044C" w:rsidRDefault="00D2044C">
                <w:pPr>
                  <w:pStyle w:val="Fuzeile"/>
                </w:pPr>
                <w:r>
                  <w:rPr>
                    <w:rStyle w:val="Seitenzahl"/>
                    <w:rFonts w:ascii="Arial" w:hAnsi="Arial" w:cs="Arial"/>
                    <w:sz w:val="20"/>
                    <w:szCs w:val="20"/>
                  </w:rPr>
                  <w:fldChar w:fldCharType="begin"/>
                </w:r>
                <w:r>
                  <w:rPr>
                    <w:rStyle w:val="Seitenzahl"/>
                    <w:rFonts w:ascii="Arial" w:hAnsi="Arial" w:cs="Arial"/>
                    <w:sz w:val="20"/>
                    <w:szCs w:val="20"/>
                  </w:rPr>
                  <w:instrText xml:space="preserve"> PAGE </w:instrText>
                </w:r>
                <w:r>
                  <w:rPr>
                    <w:rStyle w:val="Seitenzahl"/>
                    <w:rFonts w:ascii="Arial" w:hAnsi="Arial" w:cs="Arial"/>
                    <w:sz w:val="20"/>
                    <w:szCs w:val="20"/>
                  </w:rPr>
                  <w:fldChar w:fldCharType="separate"/>
                </w:r>
                <w:r>
                  <w:rPr>
                    <w:rStyle w:val="Seitenzahl"/>
                    <w:rFonts w:ascii="Arial" w:hAnsi="Arial" w:cs="Arial"/>
                    <w:sz w:val="20"/>
                    <w:szCs w:val="20"/>
                  </w:rPr>
                  <w:t>13</w:t>
                </w:r>
                <w:r>
                  <w:rPr>
                    <w:rStyle w:val="Seitenzahl"/>
                    <w:rFonts w:ascii="Arial" w:hAnsi="Arial" w:cs="Arial"/>
                    <w:sz w:val="20"/>
                    <w:szCs w:val="20"/>
                  </w:rPr>
                  <w:fldChar w:fldCharType="end"/>
                </w:r>
              </w:p>
            </w:txbxContent>
          </v:textbox>
          <w10:wrap type="square" side="largest" anchorx="page"/>
        </v:shape>
      </w:pict>
    </w:r>
  </w:p>
  <w:p w14:paraId="392AB694" w14:textId="77777777" w:rsidR="00D2044C" w:rsidRDefault="00D2044C">
    <w:pPr>
      <w:pStyle w:val="Fuzeile"/>
    </w:pPr>
  </w:p>
  <w:p w14:paraId="36AB19C4" w14:textId="77777777" w:rsidR="00D2044C" w:rsidRDefault="00D204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6E6F0" w14:textId="77777777" w:rsidR="008C7462" w:rsidRDefault="008C7462">
      <w:pPr>
        <w:spacing w:line="240" w:lineRule="auto"/>
      </w:pPr>
      <w:r>
        <w:separator/>
      </w:r>
    </w:p>
  </w:footnote>
  <w:footnote w:type="continuationSeparator" w:id="0">
    <w:p w14:paraId="0FF46DA2" w14:textId="77777777" w:rsidR="008C7462" w:rsidRDefault="008C7462">
      <w:pPr>
        <w:spacing w:line="240" w:lineRule="auto"/>
      </w:pPr>
      <w:r>
        <w:continuationSeparator/>
      </w:r>
    </w:p>
  </w:footnote>
  <w:footnote w:type="continuationNotice" w:id="1">
    <w:p w14:paraId="44C17B45" w14:textId="77777777" w:rsidR="008C7462" w:rsidRDefault="008C746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DFC03" w14:textId="77777777" w:rsidR="00D2044C" w:rsidRDefault="00D2044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7517C"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D42AB" w14:textId="77777777" w:rsidR="00D2044C" w:rsidRDefault="00D2044C">
    <w:pPr>
      <w:pStyle w:val="Kopfzeile"/>
      <w:pBdr>
        <w:top w:val="none" w:sz="0" w:space="0" w:color="000000"/>
        <w:left w:val="none" w:sz="0" w:space="0" w:color="000000"/>
        <w:bottom w:val="single" w:sz="4" w:space="1" w:color="000000"/>
        <w:right w:val="none" w:sz="0" w:space="0" w:color="000000"/>
      </w:pBdr>
    </w:pPr>
    <w:r>
      <w:rPr>
        <w:rFonts w:ascii="Arial" w:hAnsi="Arial" w:cs="Arial"/>
        <w:sz w:val="20"/>
        <w:szCs w:val="20"/>
      </w:rPr>
      <w:t>Gestaltungsrichtlinien für Dokumentationen</w:t>
    </w:r>
  </w:p>
  <w:p w14:paraId="25F34D39" w14:textId="77777777" w:rsidR="00D2044C" w:rsidRDefault="00D2044C">
    <w:pPr>
      <w:pStyle w:val="Kopfzeile"/>
      <w:rPr>
        <w:rFonts w:ascii="Arial" w:hAnsi="Arial" w:cs="Arial"/>
        <w:sz w:val="20"/>
        <w:szCs w:val="20"/>
      </w:rPr>
    </w:pPr>
  </w:p>
</w:hdr>
</file>

<file path=word/intelligence2.xml><?xml version="1.0" encoding="utf-8"?>
<int2:intelligence xmlns:int2="http://schemas.microsoft.com/office/intelligence/2020/intelligence" xmlns:oel="http://schemas.microsoft.com/office/2019/extlst">
  <int2:observations>
    <int2:textHash int2:hashCode="MduTzV/4vEpned" int2:id="Sa21kgZ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hint="default"/>
        <w:sz w:val="22"/>
        <w:szCs w:val="22"/>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hint="default"/>
        <w:sz w:val="22"/>
        <w:szCs w:val="22"/>
      </w:rPr>
    </w:lvl>
  </w:abstractNum>
  <w:abstractNum w:abstractNumId="3" w15:restartNumberingAfterBreak="0">
    <w:nsid w:val="00000004"/>
    <w:multiLevelType w:val="singleLevel"/>
    <w:tmpl w:val="00000004"/>
    <w:name w:val="WW8Num5"/>
    <w:lvl w:ilvl="0">
      <w:start w:val="1"/>
      <w:numFmt w:val="bullet"/>
      <w:lvlText w:val=""/>
      <w:lvlJc w:val="left"/>
      <w:pPr>
        <w:tabs>
          <w:tab w:val="num" w:pos="0"/>
        </w:tabs>
        <w:ind w:left="720" w:hanging="360"/>
      </w:pPr>
      <w:rPr>
        <w:rFonts w:ascii="Symbol" w:hAnsi="Symbol" w:cs="Symbol" w:hint="default"/>
        <w:color w:val="000000"/>
        <w:sz w:val="22"/>
        <w:szCs w:val="22"/>
      </w:rPr>
    </w:lvl>
  </w:abstractNum>
  <w:abstractNum w:abstractNumId="4" w15:restartNumberingAfterBreak="0">
    <w:nsid w:val="00000005"/>
    <w:multiLevelType w:val="multilevel"/>
    <w:tmpl w:val="00000005"/>
    <w:name w:val="WW8Num7"/>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numFmt w:val="bullet"/>
      <w:lvlText w:val="-"/>
      <w:lvlJc w:val="left"/>
      <w:pPr>
        <w:tabs>
          <w:tab w:val="num" w:pos="0"/>
        </w:tabs>
        <w:ind w:left="1800" w:hanging="360"/>
      </w:pPr>
      <w:rPr>
        <w:rFonts w:ascii="Arial" w:hAnsi="Arial" w:cs="Arial"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00000006"/>
    <w:multiLevelType w:val="singleLevel"/>
    <w:tmpl w:val="00000006"/>
    <w:name w:val="WW8Num8"/>
    <w:lvl w:ilvl="0">
      <w:start w:val="1"/>
      <w:numFmt w:val="bullet"/>
      <w:lvlText w:val=""/>
      <w:lvlJc w:val="left"/>
      <w:pPr>
        <w:tabs>
          <w:tab w:val="num" w:pos="0"/>
        </w:tabs>
        <w:ind w:left="360" w:hanging="360"/>
      </w:pPr>
      <w:rPr>
        <w:rFonts w:ascii="Symbol" w:hAnsi="Symbol" w:cs="Symbol" w:hint="default"/>
        <w:sz w:val="22"/>
        <w:szCs w:val="22"/>
      </w:rPr>
    </w:lvl>
  </w:abstractNum>
  <w:abstractNum w:abstractNumId="6" w15:restartNumberingAfterBreak="0">
    <w:nsid w:val="00000007"/>
    <w:multiLevelType w:val="singleLevel"/>
    <w:tmpl w:val="00000007"/>
    <w:name w:val="WW8Num9"/>
    <w:lvl w:ilvl="0">
      <w:start w:val="1"/>
      <w:numFmt w:val="bullet"/>
      <w:lvlText w:val=""/>
      <w:lvlJc w:val="left"/>
      <w:pPr>
        <w:tabs>
          <w:tab w:val="num" w:pos="0"/>
        </w:tabs>
        <w:ind w:left="360" w:hanging="360"/>
      </w:pPr>
      <w:rPr>
        <w:rFonts w:ascii="Wingdings" w:hAnsi="Wingdings" w:cs="Wingdings" w:hint="default"/>
        <w:color w:val="000000"/>
        <w:sz w:val="22"/>
        <w:szCs w:val="22"/>
      </w:rPr>
    </w:lvl>
  </w:abstractNum>
  <w:abstractNum w:abstractNumId="7" w15:restartNumberingAfterBreak="0">
    <w:nsid w:val="00000008"/>
    <w:multiLevelType w:val="singleLevel"/>
    <w:tmpl w:val="00000008"/>
    <w:name w:val="WW8Num10"/>
    <w:lvl w:ilvl="0">
      <w:start w:val="1"/>
      <w:numFmt w:val="bullet"/>
      <w:lvlText w:val=""/>
      <w:lvlJc w:val="left"/>
      <w:pPr>
        <w:tabs>
          <w:tab w:val="num" w:pos="0"/>
        </w:tabs>
        <w:ind w:left="720" w:hanging="360"/>
      </w:pPr>
      <w:rPr>
        <w:rFonts w:ascii="Symbol" w:hAnsi="Symbol" w:cs="Symbol" w:hint="default"/>
      </w:rPr>
    </w:lvl>
  </w:abstractNum>
  <w:abstractNum w:abstractNumId="8" w15:restartNumberingAfterBreak="0">
    <w:nsid w:val="00000009"/>
    <w:multiLevelType w:val="singleLevel"/>
    <w:tmpl w:val="00000009"/>
    <w:name w:val="WW8Num11"/>
    <w:lvl w:ilvl="0">
      <w:start w:val="1"/>
      <w:numFmt w:val="bullet"/>
      <w:lvlText w:val=""/>
      <w:lvlJc w:val="left"/>
      <w:pPr>
        <w:tabs>
          <w:tab w:val="num" w:pos="0"/>
        </w:tabs>
        <w:ind w:left="720" w:hanging="360"/>
      </w:pPr>
      <w:rPr>
        <w:rFonts w:ascii="Symbol" w:hAnsi="Symbol" w:cs="Symbol" w:hint="default"/>
        <w:sz w:val="22"/>
        <w:szCs w:val="22"/>
      </w:rPr>
    </w:lvl>
  </w:abstractNum>
  <w:abstractNum w:abstractNumId="9" w15:restartNumberingAfterBreak="0">
    <w:nsid w:val="0000000A"/>
    <w:multiLevelType w:val="singleLevel"/>
    <w:tmpl w:val="0000000A"/>
    <w:name w:val="WW8Num13"/>
    <w:lvl w:ilvl="0">
      <w:start w:val="1"/>
      <w:numFmt w:val="bullet"/>
      <w:lvlText w:val=""/>
      <w:lvlJc w:val="left"/>
      <w:pPr>
        <w:tabs>
          <w:tab w:val="num" w:pos="0"/>
        </w:tabs>
        <w:ind w:left="720" w:hanging="360"/>
      </w:pPr>
      <w:rPr>
        <w:rFonts w:ascii="Symbol" w:hAnsi="Symbol" w:cs="Symbol" w:hint="default"/>
        <w:sz w:val="22"/>
        <w:szCs w:val="22"/>
      </w:rPr>
    </w:lvl>
  </w:abstractNum>
  <w:abstractNum w:abstractNumId="10" w15:restartNumberingAfterBreak="0">
    <w:nsid w:val="0000000B"/>
    <w:multiLevelType w:val="singleLevel"/>
    <w:tmpl w:val="0000000B"/>
    <w:name w:val="WW8Num16"/>
    <w:lvl w:ilvl="0">
      <w:start w:val="1"/>
      <w:numFmt w:val="bullet"/>
      <w:lvlText w:val=""/>
      <w:lvlJc w:val="left"/>
      <w:pPr>
        <w:tabs>
          <w:tab w:val="num" w:pos="0"/>
        </w:tabs>
        <w:ind w:left="720" w:hanging="360"/>
      </w:pPr>
      <w:rPr>
        <w:rFonts w:ascii="Symbol" w:hAnsi="Symbol" w:cs="Symbol" w:hint="default"/>
        <w:sz w:val="22"/>
        <w:szCs w:val="22"/>
      </w:rPr>
    </w:lvl>
  </w:abstractNum>
  <w:abstractNum w:abstractNumId="11" w15:restartNumberingAfterBreak="0">
    <w:nsid w:val="00CA6E36"/>
    <w:multiLevelType w:val="multilevel"/>
    <w:tmpl w:val="C3423B1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5A12EBC"/>
    <w:multiLevelType w:val="multilevel"/>
    <w:tmpl w:val="9B08F8CC"/>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D9EC49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68F25F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1A141A88"/>
    <w:multiLevelType w:val="multilevel"/>
    <w:tmpl w:val="0DC6DD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EB4F299"/>
    <w:multiLevelType w:val="hybridMultilevel"/>
    <w:tmpl w:val="FFFFFFFF"/>
    <w:lvl w:ilvl="0" w:tplc="0284C216">
      <w:start w:val="1"/>
      <w:numFmt w:val="bullet"/>
      <w:lvlText w:val=""/>
      <w:lvlJc w:val="left"/>
      <w:pPr>
        <w:ind w:left="720" w:hanging="360"/>
      </w:pPr>
      <w:rPr>
        <w:rFonts w:ascii="Symbol" w:hAnsi="Symbol" w:hint="default"/>
      </w:rPr>
    </w:lvl>
    <w:lvl w:ilvl="1" w:tplc="482A073A">
      <w:start w:val="1"/>
      <w:numFmt w:val="bullet"/>
      <w:lvlText w:val="o"/>
      <w:lvlJc w:val="left"/>
      <w:pPr>
        <w:ind w:left="1440" w:hanging="360"/>
      </w:pPr>
      <w:rPr>
        <w:rFonts w:ascii="Courier New" w:hAnsi="Courier New" w:hint="default"/>
      </w:rPr>
    </w:lvl>
    <w:lvl w:ilvl="2" w:tplc="A46401D6">
      <w:start w:val="1"/>
      <w:numFmt w:val="bullet"/>
      <w:lvlText w:val=""/>
      <w:lvlJc w:val="left"/>
      <w:pPr>
        <w:ind w:left="2160" w:hanging="360"/>
      </w:pPr>
      <w:rPr>
        <w:rFonts w:ascii="Wingdings" w:hAnsi="Wingdings" w:hint="default"/>
      </w:rPr>
    </w:lvl>
    <w:lvl w:ilvl="3" w:tplc="E466CD1C">
      <w:start w:val="1"/>
      <w:numFmt w:val="bullet"/>
      <w:lvlText w:val=""/>
      <w:lvlJc w:val="left"/>
      <w:pPr>
        <w:ind w:left="2880" w:hanging="360"/>
      </w:pPr>
      <w:rPr>
        <w:rFonts w:ascii="Symbol" w:hAnsi="Symbol" w:hint="default"/>
      </w:rPr>
    </w:lvl>
    <w:lvl w:ilvl="4" w:tplc="26201864">
      <w:start w:val="1"/>
      <w:numFmt w:val="bullet"/>
      <w:lvlText w:val="o"/>
      <w:lvlJc w:val="left"/>
      <w:pPr>
        <w:ind w:left="3600" w:hanging="360"/>
      </w:pPr>
      <w:rPr>
        <w:rFonts w:ascii="Courier New" w:hAnsi="Courier New" w:hint="default"/>
      </w:rPr>
    </w:lvl>
    <w:lvl w:ilvl="5" w:tplc="00065752">
      <w:start w:val="1"/>
      <w:numFmt w:val="bullet"/>
      <w:lvlText w:val=""/>
      <w:lvlJc w:val="left"/>
      <w:pPr>
        <w:ind w:left="4320" w:hanging="360"/>
      </w:pPr>
      <w:rPr>
        <w:rFonts w:ascii="Wingdings" w:hAnsi="Wingdings" w:hint="default"/>
      </w:rPr>
    </w:lvl>
    <w:lvl w:ilvl="6" w:tplc="5EAE9E96">
      <w:start w:val="1"/>
      <w:numFmt w:val="bullet"/>
      <w:lvlText w:val=""/>
      <w:lvlJc w:val="left"/>
      <w:pPr>
        <w:ind w:left="5040" w:hanging="360"/>
      </w:pPr>
      <w:rPr>
        <w:rFonts w:ascii="Symbol" w:hAnsi="Symbol" w:hint="default"/>
      </w:rPr>
    </w:lvl>
    <w:lvl w:ilvl="7" w:tplc="6E342D38">
      <w:start w:val="1"/>
      <w:numFmt w:val="bullet"/>
      <w:lvlText w:val="o"/>
      <w:lvlJc w:val="left"/>
      <w:pPr>
        <w:ind w:left="5760" w:hanging="360"/>
      </w:pPr>
      <w:rPr>
        <w:rFonts w:ascii="Courier New" w:hAnsi="Courier New" w:hint="default"/>
      </w:rPr>
    </w:lvl>
    <w:lvl w:ilvl="8" w:tplc="1B40BF8E">
      <w:start w:val="1"/>
      <w:numFmt w:val="bullet"/>
      <w:lvlText w:val=""/>
      <w:lvlJc w:val="left"/>
      <w:pPr>
        <w:ind w:left="6480" w:hanging="360"/>
      </w:pPr>
      <w:rPr>
        <w:rFonts w:ascii="Wingdings" w:hAnsi="Wingdings" w:hint="default"/>
      </w:rPr>
    </w:lvl>
  </w:abstractNum>
  <w:abstractNum w:abstractNumId="17" w15:restartNumberingAfterBreak="0">
    <w:nsid w:val="2291F1D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2DC75618"/>
    <w:multiLevelType w:val="multilevel"/>
    <w:tmpl w:val="337C6D18"/>
    <w:lvl w:ilvl="0">
      <w:start w:val="1"/>
      <w:numFmt w:val="decimal"/>
      <w:lvlText w:val="%1"/>
      <w:lvlJc w:val="left"/>
      <w:pPr>
        <w:ind w:left="396" w:hanging="396"/>
      </w:pPr>
      <w:rPr>
        <w:rFonts w:hint="default"/>
      </w:rPr>
    </w:lvl>
    <w:lvl w:ilvl="1">
      <w:start w:val="1"/>
      <w:numFmt w:val="decimal"/>
      <w:lvlText w:val="%1.%2"/>
      <w:lvlJc w:val="left"/>
      <w:pPr>
        <w:ind w:left="1116" w:hanging="39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5BF8C5F"/>
    <w:multiLevelType w:val="hybridMultilevel"/>
    <w:tmpl w:val="FFFFFFFF"/>
    <w:lvl w:ilvl="0" w:tplc="BCD243C6">
      <w:start w:val="1"/>
      <w:numFmt w:val="decimal"/>
      <w:lvlText w:val="%1."/>
      <w:lvlJc w:val="left"/>
      <w:pPr>
        <w:ind w:left="720" w:hanging="360"/>
      </w:pPr>
    </w:lvl>
    <w:lvl w:ilvl="1" w:tplc="9134F932">
      <w:start w:val="1"/>
      <w:numFmt w:val="lowerLetter"/>
      <w:lvlText w:val="%2."/>
      <w:lvlJc w:val="left"/>
      <w:pPr>
        <w:ind w:left="1440" w:hanging="360"/>
      </w:pPr>
    </w:lvl>
    <w:lvl w:ilvl="2" w:tplc="7CBA55CA">
      <w:start w:val="1"/>
      <w:numFmt w:val="lowerRoman"/>
      <w:lvlText w:val="%3."/>
      <w:lvlJc w:val="right"/>
      <w:pPr>
        <w:ind w:left="2160" w:hanging="180"/>
      </w:pPr>
    </w:lvl>
    <w:lvl w:ilvl="3" w:tplc="B3601660">
      <w:start w:val="1"/>
      <w:numFmt w:val="decimal"/>
      <w:lvlText w:val="%4."/>
      <w:lvlJc w:val="left"/>
      <w:pPr>
        <w:ind w:left="2880" w:hanging="360"/>
      </w:pPr>
    </w:lvl>
    <w:lvl w:ilvl="4" w:tplc="E7DEB8EA">
      <w:start w:val="1"/>
      <w:numFmt w:val="lowerLetter"/>
      <w:lvlText w:val="%5."/>
      <w:lvlJc w:val="left"/>
      <w:pPr>
        <w:ind w:left="3600" w:hanging="360"/>
      </w:pPr>
    </w:lvl>
    <w:lvl w:ilvl="5" w:tplc="783629E2">
      <w:start w:val="1"/>
      <w:numFmt w:val="lowerRoman"/>
      <w:lvlText w:val="%6."/>
      <w:lvlJc w:val="right"/>
      <w:pPr>
        <w:ind w:left="4320" w:hanging="180"/>
      </w:pPr>
    </w:lvl>
    <w:lvl w:ilvl="6" w:tplc="4DCE5C9C">
      <w:start w:val="1"/>
      <w:numFmt w:val="decimal"/>
      <w:lvlText w:val="%7."/>
      <w:lvlJc w:val="left"/>
      <w:pPr>
        <w:ind w:left="5040" w:hanging="360"/>
      </w:pPr>
    </w:lvl>
    <w:lvl w:ilvl="7" w:tplc="3F5C23E4">
      <w:start w:val="1"/>
      <w:numFmt w:val="lowerLetter"/>
      <w:lvlText w:val="%8."/>
      <w:lvlJc w:val="left"/>
      <w:pPr>
        <w:ind w:left="5760" w:hanging="360"/>
      </w:pPr>
    </w:lvl>
    <w:lvl w:ilvl="8" w:tplc="4206340E">
      <w:start w:val="1"/>
      <w:numFmt w:val="lowerRoman"/>
      <w:lvlText w:val="%9."/>
      <w:lvlJc w:val="right"/>
      <w:pPr>
        <w:ind w:left="6480" w:hanging="180"/>
      </w:pPr>
    </w:lvl>
  </w:abstractNum>
  <w:abstractNum w:abstractNumId="20" w15:restartNumberingAfterBreak="0">
    <w:nsid w:val="47CA670F"/>
    <w:multiLevelType w:val="hybridMultilevel"/>
    <w:tmpl w:val="ED2A08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B8F4838"/>
    <w:multiLevelType w:val="hybridMultilevel"/>
    <w:tmpl w:val="FFFFFFFF"/>
    <w:lvl w:ilvl="0" w:tplc="A30A54B6">
      <w:start w:val="1"/>
      <w:numFmt w:val="bullet"/>
      <w:lvlText w:val=""/>
      <w:lvlJc w:val="left"/>
      <w:pPr>
        <w:ind w:left="720" w:hanging="360"/>
      </w:pPr>
      <w:rPr>
        <w:rFonts w:ascii="Symbol" w:hAnsi="Symbol" w:hint="default"/>
      </w:rPr>
    </w:lvl>
    <w:lvl w:ilvl="1" w:tplc="5C5EFCC4">
      <w:start w:val="1"/>
      <w:numFmt w:val="bullet"/>
      <w:lvlText w:val="o"/>
      <w:lvlJc w:val="left"/>
      <w:pPr>
        <w:ind w:left="1440" w:hanging="360"/>
      </w:pPr>
      <w:rPr>
        <w:rFonts w:ascii="Courier New" w:hAnsi="Courier New" w:hint="default"/>
      </w:rPr>
    </w:lvl>
    <w:lvl w:ilvl="2" w:tplc="A43C197E">
      <w:start w:val="1"/>
      <w:numFmt w:val="bullet"/>
      <w:lvlText w:val=""/>
      <w:lvlJc w:val="left"/>
      <w:pPr>
        <w:ind w:left="2160" w:hanging="360"/>
      </w:pPr>
      <w:rPr>
        <w:rFonts w:ascii="Wingdings" w:hAnsi="Wingdings" w:hint="default"/>
      </w:rPr>
    </w:lvl>
    <w:lvl w:ilvl="3" w:tplc="4596FC08">
      <w:start w:val="1"/>
      <w:numFmt w:val="bullet"/>
      <w:lvlText w:val=""/>
      <w:lvlJc w:val="left"/>
      <w:pPr>
        <w:ind w:left="2880" w:hanging="360"/>
      </w:pPr>
      <w:rPr>
        <w:rFonts w:ascii="Symbol" w:hAnsi="Symbol" w:hint="default"/>
      </w:rPr>
    </w:lvl>
    <w:lvl w:ilvl="4" w:tplc="6FC0A796">
      <w:start w:val="1"/>
      <w:numFmt w:val="bullet"/>
      <w:lvlText w:val="o"/>
      <w:lvlJc w:val="left"/>
      <w:pPr>
        <w:ind w:left="3600" w:hanging="360"/>
      </w:pPr>
      <w:rPr>
        <w:rFonts w:ascii="Courier New" w:hAnsi="Courier New" w:hint="default"/>
      </w:rPr>
    </w:lvl>
    <w:lvl w:ilvl="5" w:tplc="9F0CFE46">
      <w:start w:val="1"/>
      <w:numFmt w:val="bullet"/>
      <w:lvlText w:val=""/>
      <w:lvlJc w:val="left"/>
      <w:pPr>
        <w:ind w:left="4320" w:hanging="360"/>
      </w:pPr>
      <w:rPr>
        <w:rFonts w:ascii="Wingdings" w:hAnsi="Wingdings" w:hint="default"/>
      </w:rPr>
    </w:lvl>
    <w:lvl w:ilvl="6" w:tplc="56D49ED8">
      <w:start w:val="1"/>
      <w:numFmt w:val="bullet"/>
      <w:lvlText w:val=""/>
      <w:lvlJc w:val="left"/>
      <w:pPr>
        <w:ind w:left="5040" w:hanging="360"/>
      </w:pPr>
      <w:rPr>
        <w:rFonts w:ascii="Symbol" w:hAnsi="Symbol" w:hint="default"/>
      </w:rPr>
    </w:lvl>
    <w:lvl w:ilvl="7" w:tplc="63287E1A">
      <w:start w:val="1"/>
      <w:numFmt w:val="bullet"/>
      <w:lvlText w:val="o"/>
      <w:lvlJc w:val="left"/>
      <w:pPr>
        <w:ind w:left="5760" w:hanging="360"/>
      </w:pPr>
      <w:rPr>
        <w:rFonts w:ascii="Courier New" w:hAnsi="Courier New" w:hint="default"/>
      </w:rPr>
    </w:lvl>
    <w:lvl w:ilvl="8" w:tplc="53569C22">
      <w:start w:val="1"/>
      <w:numFmt w:val="bullet"/>
      <w:lvlText w:val=""/>
      <w:lvlJc w:val="left"/>
      <w:pPr>
        <w:ind w:left="6480" w:hanging="360"/>
      </w:pPr>
      <w:rPr>
        <w:rFonts w:ascii="Wingdings" w:hAnsi="Wingdings" w:hint="default"/>
      </w:rPr>
    </w:lvl>
  </w:abstractNum>
  <w:abstractNum w:abstractNumId="22" w15:restartNumberingAfterBreak="0">
    <w:nsid w:val="56E8A222"/>
    <w:multiLevelType w:val="hybridMultilevel"/>
    <w:tmpl w:val="FFFFFFFF"/>
    <w:lvl w:ilvl="0" w:tplc="B61CBD28">
      <w:start w:val="1"/>
      <w:numFmt w:val="bullet"/>
      <w:lvlText w:val=""/>
      <w:lvlJc w:val="left"/>
      <w:pPr>
        <w:ind w:left="720" w:hanging="360"/>
      </w:pPr>
      <w:rPr>
        <w:rFonts w:ascii="Symbol" w:hAnsi="Symbol" w:hint="default"/>
      </w:rPr>
    </w:lvl>
    <w:lvl w:ilvl="1" w:tplc="294A6EE0">
      <w:start w:val="1"/>
      <w:numFmt w:val="bullet"/>
      <w:lvlText w:val="o"/>
      <w:lvlJc w:val="left"/>
      <w:pPr>
        <w:ind w:left="1440" w:hanging="360"/>
      </w:pPr>
      <w:rPr>
        <w:rFonts w:ascii="Courier New" w:hAnsi="Courier New" w:hint="default"/>
      </w:rPr>
    </w:lvl>
    <w:lvl w:ilvl="2" w:tplc="2376CEAE">
      <w:start w:val="1"/>
      <w:numFmt w:val="bullet"/>
      <w:lvlText w:val=""/>
      <w:lvlJc w:val="left"/>
      <w:pPr>
        <w:ind w:left="2160" w:hanging="360"/>
      </w:pPr>
      <w:rPr>
        <w:rFonts w:ascii="Wingdings" w:hAnsi="Wingdings" w:hint="default"/>
      </w:rPr>
    </w:lvl>
    <w:lvl w:ilvl="3" w:tplc="A20C14F2">
      <w:start w:val="1"/>
      <w:numFmt w:val="bullet"/>
      <w:lvlText w:val=""/>
      <w:lvlJc w:val="left"/>
      <w:pPr>
        <w:ind w:left="2880" w:hanging="360"/>
      </w:pPr>
      <w:rPr>
        <w:rFonts w:ascii="Symbol" w:hAnsi="Symbol" w:hint="default"/>
      </w:rPr>
    </w:lvl>
    <w:lvl w:ilvl="4" w:tplc="F0C200C4">
      <w:start w:val="1"/>
      <w:numFmt w:val="bullet"/>
      <w:lvlText w:val="o"/>
      <w:lvlJc w:val="left"/>
      <w:pPr>
        <w:ind w:left="3600" w:hanging="360"/>
      </w:pPr>
      <w:rPr>
        <w:rFonts w:ascii="Courier New" w:hAnsi="Courier New" w:hint="default"/>
      </w:rPr>
    </w:lvl>
    <w:lvl w:ilvl="5" w:tplc="9BCC5D88">
      <w:start w:val="1"/>
      <w:numFmt w:val="bullet"/>
      <w:lvlText w:val=""/>
      <w:lvlJc w:val="left"/>
      <w:pPr>
        <w:ind w:left="4320" w:hanging="360"/>
      </w:pPr>
      <w:rPr>
        <w:rFonts w:ascii="Wingdings" w:hAnsi="Wingdings" w:hint="default"/>
      </w:rPr>
    </w:lvl>
    <w:lvl w:ilvl="6" w:tplc="BEC633F4">
      <w:start w:val="1"/>
      <w:numFmt w:val="bullet"/>
      <w:lvlText w:val=""/>
      <w:lvlJc w:val="left"/>
      <w:pPr>
        <w:ind w:left="5040" w:hanging="360"/>
      </w:pPr>
      <w:rPr>
        <w:rFonts w:ascii="Symbol" w:hAnsi="Symbol" w:hint="default"/>
      </w:rPr>
    </w:lvl>
    <w:lvl w:ilvl="7" w:tplc="646859D6">
      <w:start w:val="1"/>
      <w:numFmt w:val="bullet"/>
      <w:lvlText w:val="o"/>
      <w:lvlJc w:val="left"/>
      <w:pPr>
        <w:ind w:left="5760" w:hanging="360"/>
      </w:pPr>
      <w:rPr>
        <w:rFonts w:ascii="Courier New" w:hAnsi="Courier New" w:hint="default"/>
      </w:rPr>
    </w:lvl>
    <w:lvl w:ilvl="8" w:tplc="F8A46720">
      <w:start w:val="1"/>
      <w:numFmt w:val="bullet"/>
      <w:lvlText w:val=""/>
      <w:lvlJc w:val="left"/>
      <w:pPr>
        <w:ind w:left="6480" w:hanging="360"/>
      </w:pPr>
      <w:rPr>
        <w:rFonts w:ascii="Wingdings" w:hAnsi="Wingdings" w:hint="default"/>
      </w:rPr>
    </w:lvl>
  </w:abstractNum>
  <w:abstractNum w:abstractNumId="23" w15:restartNumberingAfterBreak="0">
    <w:nsid w:val="6AC6717C"/>
    <w:multiLevelType w:val="hybridMultilevel"/>
    <w:tmpl w:val="8AF67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F420D05"/>
    <w:multiLevelType w:val="multilevel"/>
    <w:tmpl w:val="702E0484"/>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30E41F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74AE9CB8"/>
    <w:multiLevelType w:val="multilevel"/>
    <w:tmpl w:val="FFFFFFFF"/>
    <w:lvl w:ilvl="0">
      <w:start w:val="5"/>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76632221"/>
    <w:multiLevelType w:val="hybridMultilevel"/>
    <w:tmpl w:val="FFFFFFFF"/>
    <w:lvl w:ilvl="0" w:tplc="FFD65AFC">
      <w:start w:val="1"/>
      <w:numFmt w:val="bullet"/>
      <w:lvlText w:val=""/>
      <w:lvlJc w:val="left"/>
      <w:pPr>
        <w:ind w:left="720" w:hanging="360"/>
      </w:pPr>
      <w:rPr>
        <w:rFonts w:ascii="Wingdings" w:hAnsi="Wingdings" w:hint="default"/>
      </w:rPr>
    </w:lvl>
    <w:lvl w:ilvl="1" w:tplc="FE8E31E6">
      <w:start w:val="1"/>
      <w:numFmt w:val="bullet"/>
      <w:lvlText w:val=""/>
      <w:lvlJc w:val="left"/>
      <w:pPr>
        <w:ind w:left="1440" w:hanging="360"/>
      </w:pPr>
      <w:rPr>
        <w:rFonts w:ascii="Wingdings" w:hAnsi="Wingdings" w:hint="default"/>
      </w:rPr>
    </w:lvl>
    <w:lvl w:ilvl="2" w:tplc="97229B22">
      <w:start w:val="1"/>
      <w:numFmt w:val="bullet"/>
      <w:lvlText w:val=""/>
      <w:lvlJc w:val="left"/>
      <w:pPr>
        <w:ind w:left="2160" w:hanging="360"/>
      </w:pPr>
      <w:rPr>
        <w:rFonts w:ascii="Wingdings" w:hAnsi="Wingdings" w:hint="default"/>
      </w:rPr>
    </w:lvl>
    <w:lvl w:ilvl="3" w:tplc="DB06EFEE">
      <w:start w:val="1"/>
      <w:numFmt w:val="bullet"/>
      <w:lvlText w:val=""/>
      <w:lvlJc w:val="left"/>
      <w:pPr>
        <w:ind w:left="2880" w:hanging="360"/>
      </w:pPr>
      <w:rPr>
        <w:rFonts w:ascii="Wingdings" w:hAnsi="Wingdings" w:hint="default"/>
      </w:rPr>
    </w:lvl>
    <w:lvl w:ilvl="4" w:tplc="136A26CA">
      <w:start w:val="1"/>
      <w:numFmt w:val="bullet"/>
      <w:lvlText w:val=""/>
      <w:lvlJc w:val="left"/>
      <w:pPr>
        <w:ind w:left="3600" w:hanging="360"/>
      </w:pPr>
      <w:rPr>
        <w:rFonts w:ascii="Wingdings" w:hAnsi="Wingdings" w:hint="default"/>
      </w:rPr>
    </w:lvl>
    <w:lvl w:ilvl="5" w:tplc="95D46B0C">
      <w:start w:val="1"/>
      <w:numFmt w:val="bullet"/>
      <w:lvlText w:val=""/>
      <w:lvlJc w:val="left"/>
      <w:pPr>
        <w:ind w:left="4320" w:hanging="360"/>
      </w:pPr>
      <w:rPr>
        <w:rFonts w:ascii="Wingdings" w:hAnsi="Wingdings" w:hint="default"/>
      </w:rPr>
    </w:lvl>
    <w:lvl w:ilvl="6" w:tplc="30F0DE0E">
      <w:start w:val="1"/>
      <w:numFmt w:val="bullet"/>
      <w:lvlText w:val=""/>
      <w:lvlJc w:val="left"/>
      <w:pPr>
        <w:ind w:left="5040" w:hanging="360"/>
      </w:pPr>
      <w:rPr>
        <w:rFonts w:ascii="Wingdings" w:hAnsi="Wingdings" w:hint="default"/>
      </w:rPr>
    </w:lvl>
    <w:lvl w:ilvl="7" w:tplc="4068526C">
      <w:start w:val="1"/>
      <w:numFmt w:val="bullet"/>
      <w:lvlText w:val=""/>
      <w:lvlJc w:val="left"/>
      <w:pPr>
        <w:ind w:left="5760" w:hanging="360"/>
      </w:pPr>
      <w:rPr>
        <w:rFonts w:ascii="Wingdings" w:hAnsi="Wingdings" w:hint="default"/>
      </w:rPr>
    </w:lvl>
    <w:lvl w:ilvl="8" w:tplc="90A81F70">
      <w:start w:val="1"/>
      <w:numFmt w:val="bullet"/>
      <w:lvlText w:val=""/>
      <w:lvlJc w:val="left"/>
      <w:pPr>
        <w:ind w:left="6480" w:hanging="360"/>
      </w:pPr>
      <w:rPr>
        <w:rFonts w:ascii="Wingdings" w:hAnsi="Wingdings" w:hint="default"/>
      </w:rPr>
    </w:lvl>
  </w:abstractNum>
  <w:num w:numId="1" w16cid:durableId="640578826">
    <w:abstractNumId w:val="0"/>
  </w:num>
  <w:num w:numId="2" w16cid:durableId="1644045419">
    <w:abstractNumId w:val="1"/>
  </w:num>
  <w:num w:numId="3" w16cid:durableId="1160268154">
    <w:abstractNumId w:val="2"/>
  </w:num>
  <w:num w:numId="4" w16cid:durableId="38406813">
    <w:abstractNumId w:val="3"/>
  </w:num>
  <w:num w:numId="5" w16cid:durableId="1225027613">
    <w:abstractNumId w:val="4"/>
  </w:num>
  <w:num w:numId="6" w16cid:durableId="1668245458">
    <w:abstractNumId w:val="5"/>
  </w:num>
  <w:num w:numId="7" w16cid:durableId="554589922">
    <w:abstractNumId w:val="6"/>
  </w:num>
  <w:num w:numId="8" w16cid:durableId="1011227393">
    <w:abstractNumId w:val="7"/>
  </w:num>
  <w:num w:numId="9" w16cid:durableId="751392858">
    <w:abstractNumId w:val="8"/>
  </w:num>
  <w:num w:numId="10" w16cid:durableId="773551680">
    <w:abstractNumId w:val="9"/>
  </w:num>
  <w:num w:numId="11" w16cid:durableId="1180773768">
    <w:abstractNumId w:val="10"/>
  </w:num>
  <w:num w:numId="12" w16cid:durableId="1689210232">
    <w:abstractNumId w:val="18"/>
  </w:num>
  <w:num w:numId="13" w16cid:durableId="675573849">
    <w:abstractNumId w:val="23"/>
  </w:num>
  <w:num w:numId="14" w16cid:durableId="1636913191">
    <w:abstractNumId w:val="15"/>
  </w:num>
  <w:num w:numId="15" w16cid:durableId="142548245">
    <w:abstractNumId w:val="20"/>
  </w:num>
  <w:num w:numId="16" w16cid:durableId="1220743701">
    <w:abstractNumId w:val="24"/>
  </w:num>
  <w:num w:numId="17" w16cid:durableId="1109157423">
    <w:abstractNumId w:val="12"/>
  </w:num>
  <w:num w:numId="18" w16cid:durableId="1800024513">
    <w:abstractNumId w:val="11"/>
  </w:num>
  <w:num w:numId="19" w16cid:durableId="1180242314">
    <w:abstractNumId w:val="25"/>
  </w:num>
  <w:num w:numId="20" w16cid:durableId="1530071125">
    <w:abstractNumId w:val="19"/>
  </w:num>
  <w:num w:numId="21" w16cid:durableId="125047282">
    <w:abstractNumId w:val="14"/>
  </w:num>
  <w:num w:numId="22" w16cid:durableId="987904216">
    <w:abstractNumId w:val="27"/>
  </w:num>
  <w:num w:numId="23" w16cid:durableId="1045374878">
    <w:abstractNumId w:val="13"/>
  </w:num>
  <w:num w:numId="24" w16cid:durableId="1864324162">
    <w:abstractNumId w:val="17"/>
  </w:num>
  <w:num w:numId="25" w16cid:durableId="1391268378">
    <w:abstractNumId w:val="26"/>
  </w:num>
  <w:num w:numId="26" w16cid:durableId="1720475421">
    <w:abstractNumId w:val="21"/>
  </w:num>
  <w:num w:numId="27" w16cid:durableId="1611626235">
    <w:abstractNumId w:val="22"/>
  </w:num>
  <w:num w:numId="28" w16cid:durableId="50810195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o:shapelayout v:ext="edit">
      <o:idmap v:ext="edit" data="1"/>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C3C"/>
    <w:rsid w:val="00000D48"/>
    <w:rsid w:val="00000F4E"/>
    <w:rsid w:val="00000FAC"/>
    <w:rsid w:val="00001625"/>
    <w:rsid w:val="00002406"/>
    <w:rsid w:val="00003AF4"/>
    <w:rsid w:val="00004140"/>
    <w:rsid w:val="00010B97"/>
    <w:rsid w:val="00011E3E"/>
    <w:rsid w:val="000132A9"/>
    <w:rsid w:val="00014DF6"/>
    <w:rsid w:val="00015446"/>
    <w:rsid w:val="000162F2"/>
    <w:rsid w:val="00016617"/>
    <w:rsid w:val="0002013B"/>
    <w:rsid w:val="00021802"/>
    <w:rsid w:val="0002269C"/>
    <w:rsid w:val="00026E14"/>
    <w:rsid w:val="00026ECD"/>
    <w:rsid w:val="00027278"/>
    <w:rsid w:val="000277FD"/>
    <w:rsid w:val="00027975"/>
    <w:rsid w:val="00031808"/>
    <w:rsid w:val="00032840"/>
    <w:rsid w:val="00033C0B"/>
    <w:rsid w:val="00034170"/>
    <w:rsid w:val="0003466E"/>
    <w:rsid w:val="00035CEF"/>
    <w:rsid w:val="00037CDE"/>
    <w:rsid w:val="0004003D"/>
    <w:rsid w:val="00040175"/>
    <w:rsid w:val="00040E0E"/>
    <w:rsid w:val="00041EA0"/>
    <w:rsid w:val="00042900"/>
    <w:rsid w:val="00042CDB"/>
    <w:rsid w:val="00043566"/>
    <w:rsid w:val="00043C21"/>
    <w:rsid w:val="00044477"/>
    <w:rsid w:val="000444C9"/>
    <w:rsid w:val="00045118"/>
    <w:rsid w:val="00045A89"/>
    <w:rsid w:val="0004671E"/>
    <w:rsid w:val="00046A1F"/>
    <w:rsid w:val="00046E3E"/>
    <w:rsid w:val="0004713F"/>
    <w:rsid w:val="00051899"/>
    <w:rsid w:val="00052C19"/>
    <w:rsid w:val="00053B42"/>
    <w:rsid w:val="00055375"/>
    <w:rsid w:val="00056154"/>
    <w:rsid w:val="00057251"/>
    <w:rsid w:val="000576C0"/>
    <w:rsid w:val="00057D9B"/>
    <w:rsid w:val="00057EB4"/>
    <w:rsid w:val="000619D1"/>
    <w:rsid w:val="00062962"/>
    <w:rsid w:val="00063005"/>
    <w:rsid w:val="00063EB0"/>
    <w:rsid w:val="00064578"/>
    <w:rsid w:val="00064887"/>
    <w:rsid w:val="000654DB"/>
    <w:rsid w:val="0006708C"/>
    <w:rsid w:val="00067880"/>
    <w:rsid w:val="00070996"/>
    <w:rsid w:val="00071786"/>
    <w:rsid w:val="000719FA"/>
    <w:rsid w:val="000721D6"/>
    <w:rsid w:val="000733A7"/>
    <w:rsid w:val="00073EE1"/>
    <w:rsid w:val="000749B3"/>
    <w:rsid w:val="00076492"/>
    <w:rsid w:val="00081107"/>
    <w:rsid w:val="00081C11"/>
    <w:rsid w:val="00082C75"/>
    <w:rsid w:val="000847DE"/>
    <w:rsid w:val="00087560"/>
    <w:rsid w:val="000877EB"/>
    <w:rsid w:val="00087E7B"/>
    <w:rsid w:val="00090C3E"/>
    <w:rsid w:val="00090DE9"/>
    <w:rsid w:val="00092118"/>
    <w:rsid w:val="000923D5"/>
    <w:rsid w:val="00093B1A"/>
    <w:rsid w:val="0009418E"/>
    <w:rsid w:val="000950F9"/>
    <w:rsid w:val="00096A00"/>
    <w:rsid w:val="00096DA5"/>
    <w:rsid w:val="000974E4"/>
    <w:rsid w:val="000A06DD"/>
    <w:rsid w:val="000A19C2"/>
    <w:rsid w:val="000A2061"/>
    <w:rsid w:val="000A2603"/>
    <w:rsid w:val="000A44F8"/>
    <w:rsid w:val="000A451E"/>
    <w:rsid w:val="000A5918"/>
    <w:rsid w:val="000A6294"/>
    <w:rsid w:val="000B1A02"/>
    <w:rsid w:val="000B27EE"/>
    <w:rsid w:val="000B308A"/>
    <w:rsid w:val="000B34F7"/>
    <w:rsid w:val="000B47A2"/>
    <w:rsid w:val="000B4EEC"/>
    <w:rsid w:val="000B64FC"/>
    <w:rsid w:val="000B6E32"/>
    <w:rsid w:val="000B77C6"/>
    <w:rsid w:val="000B7C2B"/>
    <w:rsid w:val="000C0769"/>
    <w:rsid w:val="000C3186"/>
    <w:rsid w:val="000C4134"/>
    <w:rsid w:val="000C4889"/>
    <w:rsid w:val="000C5062"/>
    <w:rsid w:val="000C5622"/>
    <w:rsid w:val="000C640B"/>
    <w:rsid w:val="000C65AB"/>
    <w:rsid w:val="000C7B44"/>
    <w:rsid w:val="000D03C8"/>
    <w:rsid w:val="000D2F9B"/>
    <w:rsid w:val="000D3C6C"/>
    <w:rsid w:val="000D3FF0"/>
    <w:rsid w:val="000D516C"/>
    <w:rsid w:val="000D61D8"/>
    <w:rsid w:val="000D6207"/>
    <w:rsid w:val="000D78C7"/>
    <w:rsid w:val="000E059B"/>
    <w:rsid w:val="000E2784"/>
    <w:rsid w:val="000E2B3C"/>
    <w:rsid w:val="000E331E"/>
    <w:rsid w:val="000E41B6"/>
    <w:rsid w:val="000E476E"/>
    <w:rsid w:val="000E5D3C"/>
    <w:rsid w:val="000E5EFF"/>
    <w:rsid w:val="000E6046"/>
    <w:rsid w:val="000F13F6"/>
    <w:rsid w:val="000F1ACB"/>
    <w:rsid w:val="000F1C26"/>
    <w:rsid w:val="000F1C40"/>
    <w:rsid w:val="000F286D"/>
    <w:rsid w:val="000F4E4B"/>
    <w:rsid w:val="000F5371"/>
    <w:rsid w:val="000F54AA"/>
    <w:rsid w:val="000F5766"/>
    <w:rsid w:val="000F6796"/>
    <w:rsid w:val="000F716B"/>
    <w:rsid w:val="0010090F"/>
    <w:rsid w:val="001009B3"/>
    <w:rsid w:val="001017FE"/>
    <w:rsid w:val="00101BD4"/>
    <w:rsid w:val="001024B1"/>
    <w:rsid w:val="00105B39"/>
    <w:rsid w:val="00106B5C"/>
    <w:rsid w:val="00110630"/>
    <w:rsid w:val="00111DE2"/>
    <w:rsid w:val="001131AD"/>
    <w:rsid w:val="001131DE"/>
    <w:rsid w:val="001138CD"/>
    <w:rsid w:val="0011470F"/>
    <w:rsid w:val="00114C06"/>
    <w:rsid w:val="00115C27"/>
    <w:rsid w:val="00115D23"/>
    <w:rsid w:val="00115D39"/>
    <w:rsid w:val="00115E03"/>
    <w:rsid w:val="0011608B"/>
    <w:rsid w:val="00116956"/>
    <w:rsid w:val="00117B26"/>
    <w:rsid w:val="00117D12"/>
    <w:rsid w:val="00117EDF"/>
    <w:rsid w:val="001205A3"/>
    <w:rsid w:val="0012156D"/>
    <w:rsid w:val="00122636"/>
    <w:rsid w:val="001256FA"/>
    <w:rsid w:val="001260C7"/>
    <w:rsid w:val="001261BF"/>
    <w:rsid w:val="00127028"/>
    <w:rsid w:val="001306F5"/>
    <w:rsid w:val="001313A5"/>
    <w:rsid w:val="001314CC"/>
    <w:rsid w:val="001336D6"/>
    <w:rsid w:val="0013487C"/>
    <w:rsid w:val="00136A02"/>
    <w:rsid w:val="00136C19"/>
    <w:rsid w:val="00140B4F"/>
    <w:rsid w:val="0014305C"/>
    <w:rsid w:val="00143256"/>
    <w:rsid w:val="00144115"/>
    <w:rsid w:val="00144196"/>
    <w:rsid w:val="001441DE"/>
    <w:rsid w:val="00146E80"/>
    <w:rsid w:val="00147A42"/>
    <w:rsid w:val="00150EF6"/>
    <w:rsid w:val="0015199F"/>
    <w:rsid w:val="00151E6E"/>
    <w:rsid w:val="00153087"/>
    <w:rsid w:val="00153899"/>
    <w:rsid w:val="0015548E"/>
    <w:rsid w:val="00155617"/>
    <w:rsid w:val="00155FAF"/>
    <w:rsid w:val="001566FE"/>
    <w:rsid w:val="00160040"/>
    <w:rsid w:val="00160E58"/>
    <w:rsid w:val="00162E8B"/>
    <w:rsid w:val="00163B96"/>
    <w:rsid w:val="00163D97"/>
    <w:rsid w:val="00166A73"/>
    <w:rsid w:val="00167620"/>
    <w:rsid w:val="00170ED6"/>
    <w:rsid w:val="00172D5C"/>
    <w:rsid w:val="001746DB"/>
    <w:rsid w:val="001763B4"/>
    <w:rsid w:val="0017747B"/>
    <w:rsid w:val="00177588"/>
    <w:rsid w:val="00177609"/>
    <w:rsid w:val="001804B8"/>
    <w:rsid w:val="00180FFA"/>
    <w:rsid w:val="00181F2B"/>
    <w:rsid w:val="001822D3"/>
    <w:rsid w:val="00183491"/>
    <w:rsid w:val="00183B3A"/>
    <w:rsid w:val="0018572E"/>
    <w:rsid w:val="0018689D"/>
    <w:rsid w:val="00186F5F"/>
    <w:rsid w:val="00187896"/>
    <w:rsid w:val="0018799E"/>
    <w:rsid w:val="001879EE"/>
    <w:rsid w:val="00187B76"/>
    <w:rsid w:val="00190198"/>
    <w:rsid w:val="00191172"/>
    <w:rsid w:val="00192CDF"/>
    <w:rsid w:val="001936AA"/>
    <w:rsid w:val="00194503"/>
    <w:rsid w:val="00194CED"/>
    <w:rsid w:val="00195172"/>
    <w:rsid w:val="00195462"/>
    <w:rsid w:val="0019552E"/>
    <w:rsid w:val="00196812"/>
    <w:rsid w:val="00197F30"/>
    <w:rsid w:val="001A0029"/>
    <w:rsid w:val="001A4318"/>
    <w:rsid w:val="001A452E"/>
    <w:rsid w:val="001A5701"/>
    <w:rsid w:val="001A66DC"/>
    <w:rsid w:val="001A6AE8"/>
    <w:rsid w:val="001A78CD"/>
    <w:rsid w:val="001B0A8B"/>
    <w:rsid w:val="001B1418"/>
    <w:rsid w:val="001B353D"/>
    <w:rsid w:val="001B3C0D"/>
    <w:rsid w:val="001B47AB"/>
    <w:rsid w:val="001B4DA8"/>
    <w:rsid w:val="001B686B"/>
    <w:rsid w:val="001B6CA2"/>
    <w:rsid w:val="001B6F46"/>
    <w:rsid w:val="001B704A"/>
    <w:rsid w:val="001B739E"/>
    <w:rsid w:val="001B77D0"/>
    <w:rsid w:val="001B7D22"/>
    <w:rsid w:val="001C0CE1"/>
    <w:rsid w:val="001C20C0"/>
    <w:rsid w:val="001C2E2D"/>
    <w:rsid w:val="001C3322"/>
    <w:rsid w:val="001C3685"/>
    <w:rsid w:val="001C4F46"/>
    <w:rsid w:val="001C7530"/>
    <w:rsid w:val="001D0361"/>
    <w:rsid w:val="001D1D21"/>
    <w:rsid w:val="001D1E89"/>
    <w:rsid w:val="001D27F3"/>
    <w:rsid w:val="001D43B9"/>
    <w:rsid w:val="001D4BCA"/>
    <w:rsid w:val="001D4CC2"/>
    <w:rsid w:val="001D634B"/>
    <w:rsid w:val="001D6ABA"/>
    <w:rsid w:val="001D75A4"/>
    <w:rsid w:val="001D7FAC"/>
    <w:rsid w:val="001E01D4"/>
    <w:rsid w:val="001E0E6B"/>
    <w:rsid w:val="001E3C02"/>
    <w:rsid w:val="001E4714"/>
    <w:rsid w:val="001E56E4"/>
    <w:rsid w:val="001E65B0"/>
    <w:rsid w:val="001E7417"/>
    <w:rsid w:val="001F06BD"/>
    <w:rsid w:val="001F0789"/>
    <w:rsid w:val="001F1F78"/>
    <w:rsid w:val="001F4B67"/>
    <w:rsid w:val="001F5775"/>
    <w:rsid w:val="001F5E0A"/>
    <w:rsid w:val="001F70A0"/>
    <w:rsid w:val="001F7AA7"/>
    <w:rsid w:val="00201022"/>
    <w:rsid w:val="0020378B"/>
    <w:rsid w:val="002038E7"/>
    <w:rsid w:val="00206A90"/>
    <w:rsid w:val="002078D5"/>
    <w:rsid w:val="002115ED"/>
    <w:rsid w:val="00211907"/>
    <w:rsid w:val="00212AC2"/>
    <w:rsid w:val="00214356"/>
    <w:rsid w:val="0021491C"/>
    <w:rsid w:val="00215AE2"/>
    <w:rsid w:val="00217311"/>
    <w:rsid w:val="002176C3"/>
    <w:rsid w:val="00220581"/>
    <w:rsid w:val="002209DA"/>
    <w:rsid w:val="00220EF7"/>
    <w:rsid w:val="002222AC"/>
    <w:rsid w:val="002230B2"/>
    <w:rsid w:val="00223203"/>
    <w:rsid w:val="00223684"/>
    <w:rsid w:val="00224EF1"/>
    <w:rsid w:val="00225959"/>
    <w:rsid w:val="00225B1F"/>
    <w:rsid w:val="002266C7"/>
    <w:rsid w:val="00230054"/>
    <w:rsid w:val="00230FAD"/>
    <w:rsid w:val="0023257B"/>
    <w:rsid w:val="0023290F"/>
    <w:rsid w:val="0023652D"/>
    <w:rsid w:val="00236C9A"/>
    <w:rsid w:val="00236F41"/>
    <w:rsid w:val="002370ED"/>
    <w:rsid w:val="002376B7"/>
    <w:rsid w:val="00240CD3"/>
    <w:rsid w:val="00244385"/>
    <w:rsid w:val="00244442"/>
    <w:rsid w:val="002460DF"/>
    <w:rsid w:val="00246339"/>
    <w:rsid w:val="00246E30"/>
    <w:rsid w:val="0024746A"/>
    <w:rsid w:val="00247D04"/>
    <w:rsid w:val="00250AE2"/>
    <w:rsid w:val="00250BD1"/>
    <w:rsid w:val="002517BA"/>
    <w:rsid w:val="00251839"/>
    <w:rsid w:val="00254021"/>
    <w:rsid w:val="002542FD"/>
    <w:rsid w:val="00255100"/>
    <w:rsid w:val="00257EBC"/>
    <w:rsid w:val="00260668"/>
    <w:rsid w:val="00260EBC"/>
    <w:rsid w:val="00261376"/>
    <w:rsid w:val="002621AA"/>
    <w:rsid w:val="00262D8C"/>
    <w:rsid w:val="00263D64"/>
    <w:rsid w:val="002649CF"/>
    <w:rsid w:val="00264EAD"/>
    <w:rsid w:val="002650E9"/>
    <w:rsid w:val="00265889"/>
    <w:rsid w:val="002669F3"/>
    <w:rsid w:val="00267012"/>
    <w:rsid w:val="00267487"/>
    <w:rsid w:val="00267DCE"/>
    <w:rsid w:val="00270625"/>
    <w:rsid w:val="0027099E"/>
    <w:rsid w:val="00270BD8"/>
    <w:rsid w:val="00271B1D"/>
    <w:rsid w:val="00272A1D"/>
    <w:rsid w:val="00272F38"/>
    <w:rsid w:val="002745C9"/>
    <w:rsid w:val="002761B0"/>
    <w:rsid w:val="002766F5"/>
    <w:rsid w:val="00276BF5"/>
    <w:rsid w:val="00280B49"/>
    <w:rsid w:val="00280FAD"/>
    <w:rsid w:val="00281532"/>
    <w:rsid w:val="002830CB"/>
    <w:rsid w:val="002836D2"/>
    <w:rsid w:val="002862C0"/>
    <w:rsid w:val="00291750"/>
    <w:rsid w:val="00291766"/>
    <w:rsid w:val="00292A91"/>
    <w:rsid w:val="0029387B"/>
    <w:rsid w:val="002938E2"/>
    <w:rsid w:val="00295E2B"/>
    <w:rsid w:val="0029686A"/>
    <w:rsid w:val="002A0649"/>
    <w:rsid w:val="002A1D38"/>
    <w:rsid w:val="002A28BB"/>
    <w:rsid w:val="002A3752"/>
    <w:rsid w:val="002A46FD"/>
    <w:rsid w:val="002A5A4F"/>
    <w:rsid w:val="002A71AA"/>
    <w:rsid w:val="002B02AA"/>
    <w:rsid w:val="002B2E05"/>
    <w:rsid w:val="002B4BD5"/>
    <w:rsid w:val="002B5834"/>
    <w:rsid w:val="002B7E87"/>
    <w:rsid w:val="002C06AB"/>
    <w:rsid w:val="002C1624"/>
    <w:rsid w:val="002C2BD7"/>
    <w:rsid w:val="002C3BE5"/>
    <w:rsid w:val="002C4834"/>
    <w:rsid w:val="002C5917"/>
    <w:rsid w:val="002C65D4"/>
    <w:rsid w:val="002C6C2C"/>
    <w:rsid w:val="002C6CFC"/>
    <w:rsid w:val="002C7FA0"/>
    <w:rsid w:val="002D0CF0"/>
    <w:rsid w:val="002D1DD9"/>
    <w:rsid w:val="002D337B"/>
    <w:rsid w:val="002D3D00"/>
    <w:rsid w:val="002D4050"/>
    <w:rsid w:val="002D4254"/>
    <w:rsid w:val="002D4D47"/>
    <w:rsid w:val="002D4EC9"/>
    <w:rsid w:val="002E2EB5"/>
    <w:rsid w:val="002E4F3A"/>
    <w:rsid w:val="002E50B3"/>
    <w:rsid w:val="002E611D"/>
    <w:rsid w:val="002E7C8B"/>
    <w:rsid w:val="002F113C"/>
    <w:rsid w:val="002F1D6F"/>
    <w:rsid w:val="002F23DE"/>
    <w:rsid w:val="002F3341"/>
    <w:rsid w:val="002F4F46"/>
    <w:rsid w:val="002F5C42"/>
    <w:rsid w:val="002F6999"/>
    <w:rsid w:val="002F6E3E"/>
    <w:rsid w:val="002F736A"/>
    <w:rsid w:val="00300676"/>
    <w:rsid w:val="0030074A"/>
    <w:rsid w:val="0030089F"/>
    <w:rsid w:val="00300A8B"/>
    <w:rsid w:val="003015E8"/>
    <w:rsid w:val="00301B2B"/>
    <w:rsid w:val="003038C0"/>
    <w:rsid w:val="003038E5"/>
    <w:rsid w:val="00303A90"/>
    <w:rsid w:val="0030434F"/>
    <w:rsid w:val="0030521E"/>
    <w:rsid w:val="003072A5"/>
    <w:rsid w:val="003101D7"/>
    <w:rsid w:val="0031140D"/>
    <w:rsid w:val="003135CD"/>
    <w:rsid w:val="00313736"/>
    <w:rsid w:val="00313B01"/>
    <w:rsid w:val="00313C8A"/>
    <w:rsid w:val="0031510F"/>
    <w:rsid w:val="00315136"/>
    <w:rsid w:val="0031590D"/>
    <w:rsid w:val="00315B59"/>
    <w:rsid w:val="0031753B"/>
    <w:rsid w:val="00317CD9"/>
    <w:rsid w:val="00320C91"/>
    <w:rsid w:val="00321580"/>
    <w:rsid w:val="003216A4"/>
    <w:rsid w:val="0032257C"/>
    <w:rsid w:val="00322B5F"/>
    <w:rsid w:val="00322D12"/>
    <w:rsid w:val="00322E7B"/>
    <w:rsid w:val="00323B1B"/>
    <w:rsid w:val="00324962"/>
    <w:rsid w:val="00326449"/>
    <w:rsid w:val="00327065"/>
    <w:rsid w:val="00327B3F"/>
    <w:rsid w:val="003312D0"/>
    <w:rsid w:val="00331621"/>
    <w:rsid w:val="00332213"/>
    <w:rsid w:val="00332C48"/>
    <w:rsid w:val="00333515"/>
    <w:rsid w:val="00334917"/>
    <w:rsid w:val="00334A6C"/>
    <w:rsid w:val="00335B59"/>
    <w:rsid w:val="00335EFC"/>
    <w:rsid w:val="0033625F"/>
    <w:rsid w:val="0033736D"/>
    <w:rsid w:val="003420D9"/>
    <w:rsid w:val="00342273"/>
    <w:rsid w:val="0034242B"/>
    <w:rsid w:val="0034376D"/>
    <w:rsid w:val="003437B7"/>
    <w:rsid w:val="003442A6"/>
    <w:rsid w:val="0034475F"/>
    <w:rsid w:val="003463C0"/>
    <w:rsid w:val="00350292"/>
    <w:rsid w:val="003504FD"/>
    <w:rsid w:val="00351F15"/>
    <w:rsid w:val="003523DD"/>
    <w:rsid w:val="0035582E"/>
    <w:rsid w:val="00355BD8"/>
    <w:rsid w:val="0035793C"/>
    <w:rsid w:val="00360A38"/>
    <w:rsid w:val="00360D33"/>
    <w:rsid w:val="0036129A"/>
    <w:rsid w:val="003617AC"/>
    <w:rsid w:val="00362357"/>
    <w:rsid w:val="00362C3B"/>
    <w:rsid w:val="00362CE3"/>
    <w:rsid w:val="00363277"/>
    <w:rsid w:val="00364183"/>
    <w:rsid w:val="003642A0"/>
    <w:rsid w:val="0036474B"/>
    <w:rsid w:val="00364E02"/>
    <w:rsid w:val="00364E42"/>
    <w:rsid w:val="00365B6C"/>
    <w:rsid w:val="003665E6"/>
    <w:rsid w:val="003668ED"/>
    <w:rsid w:val="003703AA"/>
    <w:rsid w:val="00372940"/>
    <w:rsid w:val="003753E0"/>
    <w:rsid w:val="00375B95"/>
    <w:rsid w:val="0037628B"/>
    <w:rsid w:val="00376365"/>
    <w:rsid w:val="00376D6E"/>
    <w:rsid w:val="003776CD"/>
    <w:rsid w:val="00380409"/>
    <w:rsid w:val="003818EE"/>
    <w:rsid w:val="00384380"/>
    <w:rsid w:val="00385068"/>
    <w:rsid w:val="003876A4"/>
    <w:rsid w:val="003916A7"/>
    <w:rsid w:val="00392E7C"/>
    <w:rsid w:val="003966A5"/>
    <w:rsid w:val="0039725C"/>
    <w:rsid w:val="003A0217"/>
    <w:rsid w:val="003A0BA5"/>
    <w:rsid w:val="003A1FA1"/>
    <w:rsid w:val="003A47AF"/>
    <w:rsid w:val="003A4C0A"/>
    <w:rsid w:val="003A6220"/>
    <w:rsid w:val="003A6764"/>
    <w:rsid w:val="003A7293"/>
    <w:rsid w:val="003A745B"/>
    <w:rsid w:val="003A74A2"/>
    <w:rsid w:val="003A79F2"/>
    <w:rsid w:val="003B2239"/>
    <w:rsid w:val="003B27F9"/>
    <w:rsid w:val="003B3D7C"/>
    <w:rsid w:val="003B3D7E"/>
    <w:rsid w:val="003B4FCD"/>
    <w:rsid w:val="003B565D"/>
    <w:rsid w:val="003B578D"/>
    <w:rsid w:val="003B5F06"/>
    <w:rsid w:val="003B6063"/>
    <w:rsid w:val="003B6DD6"/>
    <w:rsid w:val="003B75B2"/>
    <w:rsid w:val="003C05FA"/>
    <w:rsid w:val="003C0EA8"/>
    <w:rsid w:val="003C2AF8"/>
    <w:rsid w:val="003C55C7"/>
    <w:rsid w:val="003C6274"/>
    <w:rsid w:val="003C6281"/>
    <w:rsid w:val="003C7356"/>
    <w:rsid w:val="003D567F"/>
    <w:rsid w:val="003D5873"/>
    <w:rsid w:val="003D5C35"/>
    <w:rsid w:val="003D5D99"/>
    <w:rsid w:val="003D637E"/>
    <w:rsid w:val="003D7AB2"/>
    <w:rsid w:val="003E09E8"/>
    <w:rsid w:val="003E1931"/>
    <w:rsid w:val="003E37F9"/>
    <w:rsid w:val="003E3CA4"/>
    <w:rsid w:val="003E435D"/>
    <w:rsid w:val="003E4493"/>
    <w:rsid w:val="003E465D"/>
    <w:rsid w:val="003E63BC"/>
    <w:rsid w:val="003E6FED"/>
    <w:rsid w:val="003E7EBF"/>
    <w:rsid w:val="003F36BE"/>
    <w:rsid w:val="003F3944"/>
    <w:rsid w:val="003F4133"/>
    <w:rsid w:val="003F5048"/>
    <w:rsid w:val="003F61AD"/>
    <w:rsid w:val="003F6211"/>
    <w:rsid w:val="003F703F"/>
    <w:rsid w:val="003F7939"/>
    <w:rsid w:val="0040109D"/>
    <w:rsid w:val="00401701"/>
    <w:rsid w:val="004017E4"/>
    <w:rsid w:val="0040243B"/>
    <w:rsid w:val="00402DE4"/>
    <w:rsid w:val="00404444"/>
    <w:rsid w:val="0040455F"/>
    <w:rsid w:val="004048F0"/>
    <w:rsid w:val="00406107"/>
    <w:rsid w:val="00406AA4"/>
    <w:rsid w:val="00406FB3"/>
    <w:rsid w:val="004072C0"/>
    <w:rsid w:val="00410123"/>
    <w:rsid w:val="00410535"/>
    <w:rsid w:val="00410FD2"/>
    <w:rsid w:val="004120F7"/>
    <w:rsid w:val="004139D0"/>
    <w:rsid w:val="004142D2"/>
    <w:rsid w:val="00414527"/>
    <w:rsid w:val="00414B69"/>
    <w:rsid w:val="00414E14"/>
    <w:rsid w:val="004204BE"/>
    <w:rsid w:val="00420B84"/>
    <w:rsid w:val="00422B45"/>
    <w:rsid w:val="00422D79"/>
    <w:rsid w:val="004238B2"/>
    <w:rsid w:val="00424C31"/>
    <w:rsid w:val="00424ED5"/>
    <w:rsid w:val="0043095F"/>
    <w:rsid w:val="00430FC8"/>
    <w:rsid w:val="0043143B"/>
    <w:rsid w:val="004368BB"/>
    <w:rsid w:val="0043779C"/>
    <w:rsid w:val="004424CB"/>
    <w:rsid w:val="0044273A"/>
    <w:rsid w:val="00442747"/>
    <w:rsid w:val="004436BD"/>
    <w:rsid w:val="0044406D"/>
    <w:rsid w:val="0044552C"/>
    <w:rsid w:val="00445906"/>
    <w:rsid w:val="004465AA"/>
    <w:rsid w:val="004467FC"/>
    <w:rsid w:val="0045083C"/>
    <w:rsid w:val="0045092B"/>
    <w:rsid w:val="0045167E"/>
    <w:rsid w:val="004530BA"/>
    <w:rsid w:val="0045383D"/>
    <w:rsid w:val="00453E16"/>
    <w:rsid w:val="004544E8"/>
    <w:rsid w:val="0045456D"/>
    <w:rsid w:val="0045606B"/>
    <w:rsid w:val="004564C9"/>
    <w:rsid w:val="00457B6E"/>
    <w:rsid w:val="00461509"/>
    <w:rsid w:val="004625C4"/>
    <w:rsid w:val="004647F8"/>
    <w:rsid w:val="00465151"/>
    <w:rsid w:val="0046515A"/>
    <w:rsid w:val="00466C1E"/>
    <w:rsid w:val="004672D2"/>
    <w:rsid w:val="0047005B"/>
    <w:rsid w:val="0047047E"/>
    <w:rsid w:val="00470C05"/>
    <w:rsid w:val="004740F1"/>
    <w:rsid w:val="00474E11"/>
    <w:rsid w:val="004755A9"/>
    <w:rsid w:val="00476922"/>
    <w:rsid w:val="004776E1"/>
    <w:rsid w:val="00486239"/>
    <w:rsid w:val="004903DE"/>
    <w:rsid w:val="0049174E"/>
    <w:rsid w:val="00492AA7"/>
    <w:rsid w:val="00493EB6"/>
    <w:rsid w:val="00494624"/>
    <w:rsid w:val="0049534F"/>
    <w:rsid w:val="00496EE3"/>
    <w:rsid w:val="004979E8"/>
    <w:rsid w:val="00497DDC"/>
    <w:rsid w:val="004A007C"/>
    <w:rsid w:val="004A00BB"/>
    <w:rsid w:val="004A0349"/>
    <w:rsid w:val="004A28A4"/>
    <w:rsid w:val="004A2ADF"/>
    <w:rsid w:val="004A36CE"/>
    <w:rsid w:val="004A4C18"/>
    <w:rsid w:val="004A5D56"/>
    <w:rsid w:val="004A5E09"/>
    <w:rsid w:val="004A6921"/>
    <w:rsid w:val="004A7B1B"/>
    <w:rsid w:val="004B09E8"/>
    <w:rsid w:val="004B1D61"/>
    <w:rsid w:val="004B42F6"/>
    <w:rsid w:val="004B5541"/>
    <w:rsid w:val="004B57AC"/>
    <w:rsid w:val="004B63D5"/>
    <w:rsid w:val="004B66A5"/>
    <w:rsid w:val="004B6972"/>
    <w:rsid w:val="004B6D81"/>
    <w:rsid w:val="004C0323"/>
    <w:rsid w:val="004C08BB"/>
    <w:rsid w:val="004C0A9A"/>
    <w:rsid w:val="004C1018"/>
    <w:rsid w:val="004C448F"/>
    <w:rsid w:val="004D0BAC"/>
    <w:rsid w:val="004D21D4"/>
    <w:rsid w:val="004D28AE"/>
    <w:rsid w:val="004D2EEF"/>
    <w:rsid w:val="004D3677"/>
    <w:rsid w:val="004D36D3"/>
    <w:rsid w:val="004D409E"/>
    <w:rsid w:val="004D5A75"/>
    <w:rsid w:val="004D6132"/>
    <w:rsid w:val="004D6DB3"/>
    <w:rsid w:val="004D7A64"/>
    <w:rsid w:val="004D7D3C"/>
    <w:rsid w:val="004E1CF0"/>
    <w:rsid w:val="004E2709"/>
    <w:rsid w:val="004E359A"/>
    <w:rsid w:val="004E35FC"/>
    <w:rsid w:val="004E44FA"/>
    <w:rsid w:val="004E5AA9"/>
    <w:rsid w:val="004E6098"/>
    <w:rsid w:val="004F16C5"/>
    <w:rsid w:val="004F1C04"/>
    <w:rsid w:val="004F2E81"/>
    <w:rsid w:val="004F3578"/>
    <w:rsid w:val="004F5B7B"/>
    <w:rsid w:val="004F6D15"/>
    <w:rsid w:val="004F70BB"/>
    <w:rsid w:val="004F7511"/>
    <w:rsid w:val="004F7A66"/>
    <w:rsid w:val="00503C19"/>
    <w:rsid w:val="00504DCA"/>
    <w:rsid w:val="00506725"/>
    <w:rsid w:val="00507B39"/>
    <w:rsid w:val="005102D3"/>
    <w:rsid w:val="00510628"/>
    <w:rsid w:val="005111DA"/>
    <w:rsid w:val="005126C2"/>
    <w:rsid w:val="00513407"/>
    <w:rsid w:val="00513678"/>
    <w:rsid w:val="00513740"/>
    <w:rsid w:val="0051383E"/>
    <w:rsid w:val="005153C3"/>
    <w:rsid w:val="00515635"/>
    <w:rsid w:val="00517B68"/>
    <w:rsid w:val="00517CD3"/>
    <w:rsid w:val="00517D87"/>
    <w:rsid w:val="005209E7"/>
    <w:rsid w:val="00521DAF"/>
    <w:rsid w:val="00522213"/>
    <w:rsid w:val="005245A0"/>
    <w:rsid w:val="005245A5"/>
    <w:rsid w:val="005278B4"/>
    <w:rsid w:val="005306EC"/>
    <w:rsid w:val="0053126E"/>
    <w:rsid w:val="005316B8"/>
    <w:rsid w:val="00531D10"/>
    <w:rsid w:val="00531E88"/>
    <w:rsid w:val="00532A1F"/>
    <w:rsid w:val="005332C3"/>
    <w:rsid w:val="00533AB2"/>
    <w:rsid w:val="00534D54"/>
    <w:rsid w:val="00535EC2"/>
    <w:rsid w:val="005365C5"/>
    <w:rsid w:val="00536CA1"/>
    <w:rsid w:val="00536D95"/>
    <w:rsid w:val="0053747A"/>
    <w:rsid w:val="00540F53"/>
    <w:rsid w:val="0054163D"/>
    <w:rsid w:val="00542122"/>
    <w:rsid w:val="00543424"/>
    <w:rsid w:val="00544682"/>
    <w:rsid w:val="005446B8"/>
    <w:rsid w:val="0055221A"/>
    <w:rsid w:val="005531A7"/>
    <w:rsid w:val="005533F2"/>
    <w:rsid w:val="00553771"/>
    <w:rsid w:val="00553F10"/>
    <w:rsid w:val="005549AA"/>
    <w:rsid w:val="005552A7"/>
    <w:rsid w:val="0055533C"/>
    <w:rsid w:val="00556FA4"/>
    <w:rsid w:val="0056105F"/>
    <w:rsid w:val="00561153"/>
    <w:rsid w:val="0056195B"/>
    <w:rsid w:val="00562AFD"/>
    <w:rsid w:val="00563E45"/>
    <w:rsid w:val="005658CD"/>
    <w:rsid w:val="005661A1"/>
    <w:rsid w:val="005665B3"/>
    <w:rsid w:val="0056662F"/>
    <w:rsid w:val="00571115"/>
    <w:rsid w:val="005716C7"/>
    <w:rsid w:val="00572176"/>
    <w:rsid w:val="00574E99"/>
    <w:rsid w:val="00575632"/>
    <w:rsid w:val="00582528"/>
    <w:rsid w:val="0058271F"/>
    <w:rsid w:val="00583D2F"/>
    <w:rsid w:val="00584F59"/>
    <w:rsid w:val="00585AFE"/>
    <w:rsid w:val="00585B08"/>
    <w:rsid w:val="00585F8F"/>
    <w:rsid w:val="0059042D"/>
    <w:rsid w:val="00590A34"/>
    <w:rsid w:val="00593392"/>
    <w:rsid w:val="0059553F"/>
    <w:rsid w:val="0059652B"/>
    <w:rsid w:val="00596FE2"/>
    <w:rsid w:val="005A1A58"/>
    <w:rsid w:val="005A24AA"/>
    <w:rsid w:val="005A2ED5"/>
    <w:rsid w:val="005A7929"/>
    <w:rsid w:val="005B0BDE"/>
    <w:rsid w:val="005B13C9"/>
    <w:rsid w:val="005B1960"/>
    <w:rsid w:val="005B246C"/>
    <w:rsid w:val="005B27CD"/>
    <w:rsid w:val="005B34D3"/>
    <w:rsid w:val="005B5FB8"/>
    <w:rsid w:val="005B6349"/>
    <w:rsid w:val="005C34EA"/>
    <w:rsid w:val="005C3852"/>
    <w:rsid w:val="005C3DF7"/>
    <w:rsid w:val="005C7363"/>
    <w:rsid w:val="005D0A5D"/>
    <w:rsid w:val="005D0FA2"/>
    <w:rsid w:val="005D21BF"/>
    <w:rsid w:val="005D51E5"/>
    <w:rsid w:val="005D61DA"/>
    <w:rsid w:val="005D6758"/>
    <w:rsid w:val="005E0229"/>
    <w:rsid w:val="005E235B"/>
    <w:rsid w:val="005E31EA"/>
    <w:rsid w:val="005E4376"/>
    <w:rsid w:val="005E4E07"/>
    <w:rsid w:val="005E54A3"/>
    <w:rsid w:val="005E62C3"/>
    <w:rsid w:val="005E7481"/>
    <w:rsid w:val="005E798F"/>
    <w:rsid w:val="005F0094"/>
    <w:rsid w:val="005F126A"/>
    <w:rsid w:val="005F1302"/>
    <w:rsid w:val="005F15A2"/>
    <w:rsid w:val="005F1A96"/>
    <w:rsid w:val="005F1DA7"/>
    <w:rsid w:val="005F2331"/>
    <w:rsid w:val="005F3315"/>
    <w:rsid w:val="005F3A89"/>
    <w:rsid w:val="005F5942"/>
    <w:rsid w:val="005F5CE8"/>
    <w:rsid w:val="005F62FD"/>
    <w:rsid w:val="005F6827"/>
    <w:rsid w:val="005F7828"/>
    <w:rsid w:val="005F7A9E"/>
    <w:rsid w:val="005F7C12"/>
    <w:rsid w:val="00600714"/>
    <w:rsid w:val="0060076A"/>
    <w:rsid w:val="0060321C"/>
    <w:rsid w:val="00603547"/>
    <w:rsid w:val="00603778"/>
    <w:rsid w:val="006045E9"/>
    <w:rsid w:val="00604B6B"/>
    <w:rsid w:val="00604E51"/>
    <w:rsid w:val="00604F92"/>
    <w:rsid w:val="006056CB"/>
    <w:rsid w:val="00605C85"/>
    <w:rsid w:val="00605F9B"/>
    <w:rsid w:val="00606753"/>
    <w:rsid w:val="00606E3E"/>
    <w:rsid w:val="00607374"/>
    <w:rsid w:val="00612BEA"/>
    <w:rsid w:val="00613158"/>
    <w:rsid w:val="00613F01"/>
    <w:rsid w:val="006171F1"/>
    <w:rsid w:val="006177CD"/>
    <w:rsid w:val="006178F3"/>
    <w:rsid w:val="00620995"/>
    <w:rsid w:val="0062140F"/>
    <w:rsid w:val="006215B6"/>
    <w:rsid w:val="00622D6D"/>
    <w:rsid w:val="00624051"/>
    <w:rsid w:val="00624F78"/>
    <w:rsid w:val="00626818"/>
    <w:rsid w:val="006273A8"/>
    <w:rsid w:val="00630114"/>
    <w:rsid w:val="006308AF"/>
    <w:rsid w:val="0063112A"/>
    <w:rsid w:val="006318AE"/>
    <w:rsid w:val="00631C1D"/>
    <w:rsid w:val="00632E50"/>
    <w:rsid w:val="0063310F"/>
    <w:rsid w:val="00634104"/>
    <w:rsid w:val="00635B38"/>
    <w:rsid w:val="00636E78"/>
    <w:rsid w:val="00636FDD"/>
    <w:rsid w:val="006370E4"/>
    <w:rsid w:val="00640055"/>
    <w:rsid w:val="006402F4"/>
    <w:rsid w:val="00643559"/>
    <w:rsid w:val="0064462F"/>
    <w:rsid w:val="00645248"/>
    <w:rsid w:val="00645712"/>
    <w:rsid w:val="00645AAC"/>
    <w:rsid w:val="00647569"/>
    <w:rsid w:val="0065097C"/>
    <w:rsid w:val="00650F1E"/>
    <w:rsid w:val="00651C82"/>
    <w:rsid w:val="00653043"/>
    <w:rsid w:val="00653CB1"/>
    <w:rsid w:val="00653F21"/>
    <w:rsid w:val="00655FBA"/>
    <w:rsid w:val="00656750"/>
    <w:rsid w:val="006568DD"/>
    <w:rsid w:val="00656DD4"/>
    <w:rsid w:val="00660B86"/>
    <w:rsid w:val="00660FBB"/>
    <w:rsid w:val="00661DCB"/>
    <w:rsid w:val="006642F0"/>
    <w:rsid w:val="00665D06"/>
    <w:rsid w:val="006661D7"/>
    <w:rsid w:val="0066669F"/>
    <w:rsid w:val="00667279"/>
    <w:rsid w:val="006677C5"/>
    <w:rsid w:val="00671D02"/>
    <w:rsid w:val="00676BDD"/>
    <w:rsid w:val="00677814"/>
    <w:rsid w:val="00677920"/>
    <w:rsid w:val="006803BE"/>
    <w:rsid w:val="0068084F"/>
    <w:rsid w:val="006814E5"/>
    <w:rsid w:val="00681C9E"/>
    <w:rsid w:val="006827E5"/>
    <w:rsid w:val="00684BCA"/>
    <w:rsid w:val="00691171"/>
    <w:rsid w:val="006919F3"/>
    <w:rsid w:val="00691B2C"/>
    <w:rsid w:val="00692061"/>
    <w:rsid w:val="006930C5"/>
    <w:rsid w:val="0069346A"/>
    <w:rsid w:val="006936AE"/>
    <w:rsid w:val="00693914"/>
    <w:rsid w:val="0069392E"/>
    <w:rsid w:val="006957B0"/>
    <w:rsid w:val="00696168"/>
    <w:rsid w:val="006A1EBD"/>
    <w:rsid w:val="006A311D"/>
    <w:rsid w:val="006A46E3"/>
    <w:rsid w:val="006A50B1"/>
    <w:rsid w:val="006A6374"/>
    <w:rsid w:val="006B1076"/>
    <w:rsid w:val="006B10B5"/>
    <w:rsid w:val="006B13B1"/>
    <w:rsid w:val="006B2468"/>
    <w:rsid w:val="006B2727"/>
    <w:rsid w:val="006B4C10"/>
    <w:rsid w:val="006B4E51"/>
    <w:rsid w:val="006B6078"/>
    <w:rsid w:val="006B65A0"/>
    <w:rsid w:val="006B663E"/>
    <w:rsid w:val="006C0098"/>
    <w:rsid w:val="006C329F"/>
    <w:rsid w:val="006C3531"/>
    <w:rsid w:val="006C7A7C"/>
    <w:rsid w:val="006D0F9F"/>
    <w:rsid w:val="006D2F3B"/>
    <w:rsid w:val="006D580D"/>
    <w:rsid w:val="006D61FD"/>
    <w:rsid w:val="006D64BD"/>
    <w:rsid w:val="006D7090"/>
    <w:rsid w:val="006E3B89"/>
    <w:rsid w:val="006E3BF9"/>
    <w:rsid w:val="006E3DC2"/>
    <w:rsid w:val="006E409F"/>
    <w:rsid w:val="006E6C68"/>
    <w:rsid w:val="006F0880"/>
    <w:rsid w:val="006F38C9"/>
    <w:rsid w:val="006F40A6"/>
    <w:rsid w:val="006F498A"/>
    <w:rsid w:val="006F4E65"/>
    <w:rsid w:val="006F5393"/>
    <w:rsid w:val="006F6909"/>
    <w:rsid w:val="006F7998"/>
    <w:rsid w:val="007001B7"/>
    <w:rsid w:val="00701958"/>
    <w:rsid w:val="00701C9A"/>
    <w:rsid w:val="007025C1"/>
    <w:rsid w:val="00702D68"/>
    <w:rsid w:val="00704387"/>
    <w:rsid w:val="00704675"/>
    <w:rsid w:val="00706946"/>
    <w:rsid w:val="00706B7B"/>
    <w:rsid w:val="00707436"/>
    <w:rsid w:val="00707713"/>
    <w:rsid w:val="00710357"/>
    <w:rsid w:val="0071094A"/>
    <w:rsid w:val="00710EEF"/>
    <w:rsid w:val="007117A2"/>
    <w:rsid w:val="00712F1D"/>
    <w:rsid w:val="00713343"/>
    <w:rsid w:val="007137D5"/>
    <w:rsid w:val="00714530"/>
    <w:rsid w:val="0071534C"/>
    <w:rsid w:val="00717E63"/>
    <w:rsid w:val="00720462"/>
    <w:rsid w:val="007205E5"/>
    <w:rsid w:val="00720B95"/>
    <w:rsid w:val="00723384"/>
    <w:rsid w:val="00723D6D"/>
    <w:rsid w:val="0072669B"/>
    <w:rsid w:val="00727AB0"/>
    <w:rsid w:val="00727F85"/>
    <w:rsid w:val="0073204C"/>
    <w:rsid w:val="00733435"/>
    <w:rsid w:val="00733547"/>
    <w:rsid w:val="00734FBD"/>
    <w:rsid w:val="0073509D"/>
    <w:rsid w:val="007351D3"/>
    <w:rsid w:val="00736384"/>
    <w:rsid w:val="0073680F"/>
    <w:rsid w:val="0073749F"/>
    <w:rsid w:val="00742172"/>
    <w:rsid w:val="00742630"/>
    <w:rsid w:val="00744059"/>
    <w:rsid w:val="00744B52"/>
    <w:rsid w:val="00744CE9"/>
    <w:rsid w:val="00744FD0"/>
    <w:rsid w:val="00745D6C"/>
    <w:rsid w:val="00747A51"/>
    <w:rsid w:val="00750235"/>
    <w:rsid w:val="00751BAF"/>
    <w:rsid w:val="00752BD5"/>
    <w:rsid w:val="00753333"/>
    <w:rsid w:val="007534B9"/>
    <w:rsid w:val="0075351D"/>
    <w:rsid w:val="00753AB7"/>
    <w:rsid w:val="00753B76"/>
    <w:rsid w:val="00754344"/>
    <w:rsid w:val="00754D93"/>
    <w:rsid w:val="007559A8"/>
    <w:rsid w:val="007561B6"/>
    <w:rsid w:val="0075687E"/>
    <w:rsid w:val="00757CDC"/>
    <w:rsid w:val="00760177"/>
    <w:rsid w:val="0076029E"/>
    <w:rsid w:val="007602A8"/>
    <w:rsid w:val="007606AB"/>
    <w:rsid w:val="00760754"/>
    <w:rsid w:val="0076114E"/>
    <w:rsid w:val="00761482"/>
    <w:rsid w:val="00762692"/>
    <w:rsid w:val="00763630"/>
    <w:rsid w:val="007662E0"/>
    <w:rsid w:val="00766826"/>
    <w:rsid w:val="00767F86"/>
    <w:rsid w:val="007705DE"/>
    <w:rsid w:val="00773BB7"/>
    <w:rsid w:val="0077595A"/>
    <w:rsid w:val="00776053"/>
    <w:rsid w:val="00776483"/>
    <w:rsid w:val="0077677C"/>
    <w:rsid w:val="00776D49"/>
    <w:rsid w:val="00776DD5"/>
    <w:rsid w:val="00777AA1"/>
    <w:rsid w:val="00777EA1"/>
    <w:rsid w:val="00780602"/>
    <w:rsid w:val="007817B4"/>
    <w:rsid w:val="00781BF4"/>
    <w:rsid w:val="007846E1"/>
    <w:rsid w:val="007847B6"/>
    <w:rsid w:val="00784B50"/>
    <w:rsid w:val="00787EBA"/>
    <w:rsid w:val="007900BD"/>
    <w:rsid w:val="0079141B"/>
    <w:rsid w:val="00792DC9"/>
    <w:rsid w:val="00793EA2"/>
    <w:rsid w:val="00794114"/>
    <w:rsid w:val="007959B6"/>
    <w:rsid w:val="00795E86"/>
    <w:rsid w:val="00796399"/>
    <w:rsid w:val="00796F04"/>
    <w:rsid w:val="007A0591"/>
    <w:rsid w:val="007A1B39"/>
    <w:rsid w:val="007A3C84"/>
    <w:rsid w:val="007A5BEA"/>
    <w:rsid w:val="007A745C"/>
    <w:rsid w:val="007B16BE"/>
    <w:rsid w:val="007B1C8A"/>
    <w:rsid w:val="007B250D"/>
    <w:rsid w:val="007B3E1E"/>
    <w:rsid w:val="007B50DA"/>
    <w:rsid w:val="007B5939"/>
    <w:rsid w:val="007B6ECE"/>
    <w:rsid w:val="007C07F6"/>
    <w:rsid w:val="007C2292"/>
    <w:rsid w:val="007C2388"/>
    <w:rsid w:val="007C33ED"/>
    <w:rsid w:val="007C553F"/>
    <w:rsid w:val="007C6DE7"/>
    <w:rsid w:val="007D032B"/>
    <w:rsid w:val="007D137A"/>
    <w:rsid w:val="007D1B24"/>
    <w:rsid w:val="007D2B23"/>
    <w:rsid w:val="007D35CC"/>
    <w:rsid w:val="007D5171"/>
    <w:rsid w:val="007D5ADC"/>
    <w:rsid w:val="007D5E10"/>
    <w:rsid w:val="007D6E36"/>
    <w:rsid w:val="007D73B5"/>
    <w:rsid w:val="007D7B01"/>
    <w:rsid w:val="007D7CFD"/>
    <w:rsid w:val="007D7DE6"/>
    <w:rsid w:val="007E04BF"/>
    <w:rsid w:val="007E0FCF"/>
    <w:rsid w:val="007E360E"/>
    <w:rsid w:val="007E53B1"/>
    <w:rsid w:val="007E572C"/>
    <w:rsid w:val="007E579B"/>
    <w:rsid w:val="007E692D"/>
    <w:rsid w:val="007E6AA6"/>
    <w:rsid w:val="007E70B9"/>
    <w:rsid w:val="007E7D77"/>
    <w:rsid w:val="007F0CE9"/>
    <w:rsid w:val="007F30FD"/>
    <w:rsid w:val="007F5629"/>
    <w:rsid w:val="007F6005"/>
    <w:rsid w:val="007F6038"/>
    <w:rsid w:val="0080055A"/>
    <w:rsid w:val="00801663"/>
    <w:rsid w:val="0080169F"/>
    <w:rsid w:val="008029C2"/>
    <w:rsid w:val="008032CE"/>
    <w:rsid w:val="00804AB6"/>
    <w:rsid w:val="00804C06"/>
    <w:rsid w:val="008068E4"/>
    <w:rsid w:val="00806926"/>
    <w:rsid w:val="00807EDB"/>
    <w:rsid w:val="00810B89"/>
    <w:rsid w:val="00810CEB"/>
    <w:rsid w:val="00810D23"/>
    <w:rsid w:val="0081167D"/>
    <w:rsid w:val="008126E9"/>
    <w:rsid w:val="00812CE2"/>
    <w:rsid w:val="008139AC"/>
    <w:rsid w:val="00816E81"/>
    <w:rsid w:val="00817654"/>
    <w:rsid w:val="00817A26"/>
    <w:rsid w:val="00817F83"/>
    <w:rsid w:val="008212FC"/>
    <w:rsid w:val="00821769"/>
    <w:rsid w:val="008218E1"/>
    <w:rsid w:val="0082270E"/>
    <w:rsid w:val="008234B3"/>
    <w:rsid w:val="008245AE"/>
    <w:rsid w:val="00824DB5"/>
    <w:rsid w:val="0082664F"/>
    <w:rsid w:val="00826A19"/>
    <w:rsid w:val="00827B4E"/>
    <w:rsid w:val="00830027"/>
    <w:rsid w:val="0083049D"/>
    <w:rsid w:val="00831AF2"/>
    <w:rsid w:val="0083356C"/>
    <w:rsid w:val="0083391B"/>
    <w:rsid w:val="00833980"/>
    <w:rsid w:val="00835F22"/>
    <w:rsid w:val="00836AB1"/>
    <w:rsid w:val="00836EC0"/>
    <w:rsid w:val="00837CDA"/>
    <w:rsid w:val="0084167D"/>
    <w:rsid w:val="00843540"/>
    <w:rsid w:val="0084375E"/>
    <w:rsid w:val="00843A50"/>
    <w:rsid w:val="00843DCA"/>
    <w:rsid w:val="00844A70"/>
    <w:rsid w:val="00844CFD"/>
    <w:rsid w:val="00845875"/>
    <w:rsid w:val="00845A2A"/>
    <w:rsid w:val="008465CD"/>
    <w:rsid w:val="00846B8A"/>
    <w:rsid w:val="0085087D"/>
    <w:rsid w:val="00851448"/>
    <w:rsid w:val="008514BA"/>
    <w:rsid w:val="00851625"/>
    <w:rsid w:val="00851FF9"/>
    <w:rsid w:val="00852D0B"/>
    <w:rsid w:val="00854017"/>
    <w:rsid w:val="00854C6B"/>
    <w:rsid w:val="00854F2C"/>
    <w:rsid w:val="00855B55"/>
    <w:rsid w:val="0085671F"/>
    <w:rsid w:val="0085759D"/>
    <w:rsid w:val="008608FB"/>
    <w:rsid w:val="008611FA"/>
    <w:rsid w:val="008624CF"/>
    <w:rsid w:val="00862CE3"/>
    <w:rsid w:val="00862D69"/>
    <w:rsid w:val="00865699"/>
    <w:rsid w:val="00866153"/>
    <w:rsid w:val="008668DC"/>
    <w:rsid w:val="00871A02"/>
    <w:rsid w:val="008723D6"/>
    <w:rsid w:val="008728E0"/>
    <w:rsid w:val="00875478"/>
    <w:rsid w:val="00875531"/>
    <w:rsid w:val="00877BC5"/>
    <w:rsid w:val="0088049A"/>
    <w:rsid w:val="0088287E"/>
    <w:rsid w:val="008851D4"/>
    <w:rsid w:val="00885A25"/>
    <w:rsid w:val="008868EC"/>
    <w:rsid w:val="00886BA7"/>
    <w:rsid w:val="008901DE"/>
    <w:rsid w:val="00890C08"/>
    <w:rsid w:val="00891CEB"/>
    <w:rsid w:val="00894EF2"/>
    <w:rsid w:val="00896927"/>
    <w:rsid w:val="00897BE7"/>
    <w:rsid w:val="008A0697"/>
    <w:rsid w:val="008A28D6"/>
    <w:rsid w:val="008A5280"/>
    <w:rsid w:val="008A5931"/>
    <w:rsid w:val="008A5E85"/>
    <w:rsid w:val="008A6EEB"/>
    <w:rsid w:val="008B15C9"/>
    <w:rsid w:val="008B190B"/>
    <w:rsid w:val="008B1F14"/>
    <w:rsid w:val="008B40A0"/>
    <w:rsid w:val="008B4F7D"/>
    <w:rsid w:val="008B5C3A"/>
    <w:rsid w:val="008B616C"/>
    <w:rsid w:val="008C11A7"/>
    <w:rsid w:val="008C13C8"/>
    <w:rsid w:val="008C1F2F"/>
    <w:rsid w:val="008C35B2"/>
    <w:rsid w:val="008C3935"/>
    <w:rsid w:val="008C406F"/>
    <w:rsid w:val="008C4CD0"/>
    <w:rsid w:val="008C4D49"/>
    <w:rsid w:val="008C56C1"/>
    <w:rsid w:val="008C69FE"/>
    <w:rsid w:val="008C6FE4"/>
    <w:rsid w:val="008C7462"/>
    <w:rsid w:val="008D0311"/>
    <w:rsid w:val="008D19BF"/>
    <w:rsid w:val="008D2847"/>
    <w:rsid w:val="008D4045"/>
    <w:rsid w:val="008D41A0"/>
    <w:rsid w:val="008D5A06"/>
    <w:rsid w:val="008D61D5"/>
    <w:rsid w:val="008D62F7"/>
    <w:rsid w:val="008D6D37"/>
    <w:rsid w:val="008E0852"/>
    <w:rsid w:val="008E1A42"/>
    <w:rsid w:val="008E1BEE"/>
    <w:rsid w:val="008E21E9"/>
    <w:rsid w:val="008E2C73"/>
    <w:rsid w:val="008E2E4F"/>
    <w:rsid w:val="008E3D34"/>
    <w:rsid w:val="008E4E8A"/>
    <w:rsid w:val="008E55D5"/>
    <w:rsid w:val="008E640B"/>
    <w:rsid w:val="008E643D"/>
    <w:rsid w:val="008E648E"/>
    <w:rsid w:val="008E7F9A"/>
    <w:rsid w:val="008F0082"/>
    <w:rsid w:val="008F310B"/>
    <w:rsid w:val="008F3E51"/>
    <w:rsid w:val="008F53A2"/>
    <w:rsid w:val="008F6E0C"/>
    <w:rsid w:val="008F78EC"/>
    <w:rsid w:val="008F79DC"/>
    <w:rsid w:val="00900A84"/>
    <w:rsid w:val="00900CE4"/>
    <w:rsid w:val="00900E3B"/>
    <w:rsid w:val="009021EA"/>
    <w:rsid w:val="009027B2"/>
    <w:rsid w:val="0090409B"/>
    <w:rsid w:val="00904307"/>
    <w:rsid w:val="00905419"/>
    <w:rsid w:val="00906177"/>
    <w:rsid w:val="00906D96"/>
    <w:rsid w:val="00907867"/>
    <w:rsid w:val="009078EE"/>
    <w:rsid w:val="00907D8B"/>
    <w:rsid w:val="00907F59"/>
    <w:rsid w:val="009119F2"/>
    <w:rsid w:val="00911AA0"/>
    <w:rsid w:val="00913E8F"/>
    <w:rsid w:val="00914DC6"/>
    <w:rsid w:val="00914F88"/>
    <w:rsid w:val="009170C3"/>
    <w:rsid w:val="009171E6"/>
    <w:rsid w:val="00920AE1"/>
    <w:rsid w:val="00920BCD"/>
    <w:rsid w:val="00921469"/>
    <w:rsid w:val="00921DF2"/>
    <w:rsid w:val="009229EE"/>
    <w:rsid w:val="00924371"/>
    <w:rsid w:val="0092583D"/>
    <w:rsid w:val="00925A6F"/>
    <w:rsid w:val="0092767A"/>
    <w:rsid w:val="00927837"/>
    <w:rsid w:val="00927DE1"/>
    <w:rsid w:val="00930607"/>
    <w:rsid w:val="00930EB7"/>
    <w:rsid w:val="00931693"/>
    <w:rsid w:val="00931B11"/>
    <w:rsid w:val="00934120"/>
    <w:rsid w:val="009346F8"/>
    <w:rsid w:val="0093559C"/>
    <w:rsid w:val="00940B60"/>
    <w:rsid w:val="0094101B"/>
    <w:rsid w:val="00941ADB"/>
    <w:rsid w:val="00941F14"/>
    <w:rsid w:val="00944E56"/>
    <w:rsid w:val="00944FE2"/>
    <w:rsid w:val="00946314"/>
    <w:rsid w:val="009500E5"/>
    <w:rsid w:val="009512E8"/>
    <w:rsid w:val="00951CAD"/>
    <w:rsid w:val="00952CBD"/>
    <w:rsid w:val="009530B8"/>
    <w:rsid w:val="00953C30"/>
    <w:rsid w:val="00954F6E"/>
    <w:rsid w:val="00955B52"/>
    <w:rsid w:val="009570C2"/>
    <w:rsid w:val="0095730E"/>
    <w:rsid w:val="00960493"/>
    <w:rsid w:val="00961E9C"/>
    <w:rsid w:val="00962D52"/>
    <w:rsid w:val="009674D6"/>
    <w:rsid w:val="009722AC"/>
    <w:rsid w:val="009728A6"/>
    <w:rsid w:val="00973646"/>
    <w:rsid w:val="0097495C"/>
    <w:rsid w:val="00975201"/>
    <w:rsid w:val="00976E0D"/>
    <w:rsid w:val="00980636"/>
    <w:rsid w:val="00981904"/>
    <w:rsid w:val="00982A7A"/>
    <w:rsid w:val="009832EB"/>
    <w:rsid w:val="00983330"/>
    <w:rsid w:val="00983FCF"/>
    <w:rsid w:val="00985919"/>
    <w:rsid w:val="00985A32"/>
    <w:rsid w:val="009870B1"/>
    <w:rsid w:val="00987147"/>
    <w:rsid w:val="009901C8"/>
    <w:rsid w:val="009904F8"/>
    <w:rsid w:val="00991EBD"/>
    <w:rsid w:val="0099211F"/>
    <w:rsid w:val="00992B77"/>
    <w:rsid w:val="0099303D"/>
    <w:rsid w:val="00993C2A"/>
    <w:rsid w:val="00993CCD"/>
    <w:rsid w:val="0099604E"/>
    <w:rsid w:val="00997B3E"/>
    <w:rsid w:val="009A0AC1"/>
    <w:rsid w:val="009A0CAE"/>
    <w:rsid w:val="009A1AAA"/>
    <w:rsid w:val="009A3472"/>
    <w:rsid w:val="009A3706"/>
    <w:rsid w:val="009A38A3"/>
    <w:rsid w:val="009A3B2A"/>
    <w:rsid w:val="009A47DC"/>
    <w:rsid w:val="009A5174"/>
    <w:rsid w:val="009A54F2"/>
    <w:rsid w:val="009A658D"/>
    <w:rsid w:val="009B1A7E"/>
    <w:rsid w:val="009B1B20"/>
    <w:rsid w:val="009B3290"/>
    <w:rsid w:val="009B3626"/>
    <w:rsid w:val="009B3BAF"/>
    <w:rsid w:val="009B4C76"/>
    <w:rsid w:val="009B4D89"/>
    <w:rsid w:val="009B69BF"/>
    <w:rsid w:val="009B7A56"/>
    <w:rsid w:val="009C0D16"/>
    <w:rsid w:val="009C14BF"/>
    <w:rsid w:val="009C2551"/>
    <w:rsid w:val="009C3840"/>
    <w:rsid w:val="009C5EAD"/>
    <w:rsid w:val="009C6EF9"/>
    <w:rsid w:val="009C74C4"/>
    <w:rsid w:val="009D04D0"/>
    <w:rsid w:val="009D10A2"/>
    <w:rsid w:val="009D11A7"/>
    <w:rsid w:val="009D17D2"/>
    <w:rsid w:val="009D1DDD"/>
    <w:rsid w:val="009D20CC"/>
    <w:rsid w:val="009D2BC6"/>
    <w:rsid w:val="009D3275"/>
    <w:rsid w:val="009D3D8A"/>
    <w:rsid w:val="009D5028"/>
    <w:rsid w:val="009D555E"/>
    <w:rsid w:val="009D6B95"/>
    <w:rsid w:val="009E037C"/>
    <w:rsid w:val="009E0767"/>
    <w:rsid w:val="009E2F8D"/>
    <w:rsid w:val="009E336B"/>
    <w:rsid w:val="009E33B0"/>
    <w:rsid w:val="009E39C5"/>
    <w:rsid w:val="009E4A95"/>
    <w:rsid w:val="009E6976"/>
    <w:rsid w:val="009E75C6"/>
    <w:rsid w:val="009E75FB"/>
    <w:rsid w:val="009F1949"/>
    <w:rsid w:val="009F1FAD"/>
    <w:rsid w:val="009F2C49"/>
    <w:rsid w:val="009F3753"/>
    <w:rsid w:val="009F4C52"/>
    <w:rsid w:val="00A00801"/>
    <w:rsid w:val="00A00E99"/>
    <w:rsid w:val="00A00F03"/>
    <w:rsid w:val="00A02D47"/>
    <w:rsid w:val="00A034DC"/>
    <w:rsid w:val="00A04AAA"/>
    <w:rsid w:val="00A0514B"/>
    <w:rsid w:val="00A05A5C"/>
    <w:rsid w:val="00A0631F"/>
    <w:rsid w:val="00A06421"/>
    <w:rsid w:val="00A07257"/>
    <w:rsid w:val="00A07651"/>
    <w:rsid w:val="00A07D22"/>
    <w:rsid w:val="00A10439"/>
    <w:rsid w:val="00A119E7"/>
    <w:rsid w:val="00A124E6"/>
    <w:rsid w:val="00A12659"/>
    <w:rsid w:val="00A13041"/>
    <w:rsid w:val="00A13F85"/>
    <w:rsid w:val="00A16CAA"/>
    <w:rsid w:val="00A17660"/>
    <w:rsid w:val="00A176DB"/>
    <w:rsid w:val="00A21918"/>
    <w:rsid w:val="00A21D11"/>
    <w:rsid w:val="00A21F7D"/>
    <w:rsid w:val="00A23B03"/>
    <w:rsid w:val="00A25050"/>
    <w:rsid w:val="00A267FA"/>
    <w:rsid w:val="00A26A75"/>
    <w:rsid w:val="00A3060C"/>
    <w:rsid w:val="00A309CE"/>
    <w:rsid w:val="00A31251"/>
    <w:rsid w:val="00A319FD"/>
    <w:rsid w:val="00A35850"/>
    <w:rsid w:val="00A36450"/>
    <w:rsid w:val="00A36877"/>
    <w:rsid w:val="00A4086D"/>
    <w:rsid w:val="00A420FC"/>
    <w:rsid w:val="00A4242D"/>
    <w:rsid w:val="00A424E3"/>
    <w:rsid w:val="00A42758"/>
    <w:rsid w:val="00A43212"/>
    <w:rsid w:val="00A44CE3"/>
    <w:rsid w:val="00A44D1E"/>
    <w:rsid w:val="00A46189"/>
    <w:rsid w:val="00A4713F"/>
    <w:rsid w:val="00A47186"/>
    <w:rsid w:val="00A47761"/>
    <w:rsid w:val="00A4785A"/>
    <w:rsid w:val="00A50EAB"/>
    <w:rsid w:val="00A517AC"/>
    <w:rsid w:val="00A52EB5"/>
    <w:rsid w:val="00A53A11"/>
    <w:rsid w:val="00A54A6A"/>
    <w:rsid w:val="00A5773F"/>
    <w:rsid w:val="00A57F6E"/>
    <w:rsid w:val="00A60002"/>
    <w:rsid w:val="00A6014C"/>
    <w:rsid w:val="00A60634"/>
    <w:rsid w:val="00A608D2"/>
    <w:rsid w:val="00A63872"/>
    <w:rsid w:val="00A64253"/>
    <w:rsid w:val="00A65A04"/>
    <w:rsid w:val="00A701FA"/>
    <w:rsid w:val="00A7390A"/>
    <w:rsid w:val="00A73E8A"/>
    <w:rsid w:val="00A74B0A"/>
    <w:rsid w:val="00A768C1"/>
    <w:rsid w:val="00A7748F"/>
    <w:rsid w:val="00A77F10"/>
    <w:rsid w:val="00A8064B"/>
    <w:rsid w:val="00A8339C"/>
    <w:rsid w:val="00A8425D"/>
    <w:rsid w:val="00A84339"/>
    <w:rsid w:val="00A85E80"/>
    <w:rsid w:val="00A85ED8"/>
    <w:rsid w:val="00A861D6"/>
    <w:rsid w:val="00A86713"/>
    <w:rsid w:val="00A8748A"/>
    <w:rsid w:val="00A87795"/>
    <w:rsid w:val="00A9179A"/>
    <w:rsid w:val="00A921C4"/>
    <w:rsid w:val="00A922B8"/>
    <w:rsid w:val="00A93C89"/>
    <w:rsid w:val="00A953DB"/>
    <w:rsid w:val="00A95568"/>
    <w:rsid w:val="00A95923"/>
    <w:rsid w:val="00A95E03"/>
    <w:rsid w:val="00A97752"/>
    <w:rsid w:val="00AA4349"/>
    <w:rsid w:val="00AA6619"/>
    <w:rsid w:val="00AB1AFE"/>
    <w:rsid w:val="00AB2B47"/>
    <w:rsid w:val="00AB2BED"/>
    <w:rsid w:val="00AB415F"/>
    <w:rsid w:val="00AB4F91"/>
    <w:rsid w:val="00AB7542"/>
    <w:rsid w:val="00AC01C7"/>
    <w:rsid w:val="00AC0C1E"/>
    <w:rsid w:val="00AC1306"/>
    <w:rsid w:val="00AC2505"/>
    <w:rsid w:val="00AC2A64"/>
    <w:rsid w:val="00AC2F19"/>
    <w:rsid w:val="00AC3044"/>
    <w:rsid w:val="00AC3649"/>
    <w:rsid w:val="00AC39C2"/>
    <w:rsid w:val="00AC3A6C"/>
    <w:rsid w:val="00AC416F"/>
    <w:rsid w:val="00AC5448"/>
    <w:rsid w:val="00AC77CF"/>
    <w:rsid w:val="00AC7B6E"/>
    <w:rsid w:val="00AD17E5"/>
    <w:rsid w:val="00AD25A5"/>
    <w:rsid w:val="00AD2B98"/>
    <w:rsid w:val="00AD5ACB"/>
    <w:rsid w:val="00AE277F"/>
    <w:rsid w:val="00AE288D"/>
    <w:rsid w:val="00AE329A"/>
    <w:rsid w:val="00AE3ACE"/>
    <w:rsid w:val="00AE3BC6"/>
    <w:rsid w:val="00AE7E08"/>
    <w:rsid w:val="00AF06CA"/>
    <w:rsid w:val="00AF0E54"/>
    <w:rsid w:val="00AF1124"/>
    <w:rsid w:val="00AF2B33"/>
    <w:rsid w:val="00AF346E"/>
    <w:rsid w:val="00AF4182"/>
    <w:rsid w:val="00AF516B"/>
    <w:rsid w:val="00AF51E5"/>
    <w:rsid w:val="00AF588C"/>
    <w:rsid w:val="00AF5DE6"/>
    <w:rsid w:val="00AF72C5"/>
    <w:rsid w:val="00AF7C89"/>
    <w:rsid w:val="00AF7EA8"/>
    <w:rsid w:val="00B0069F"/>
    <w:rsid w:val="00B020DB"/>
    <w:rsid w:val="00B03842"/>
    <w:rsid w:val="00B06091"/>
    <w:rsid w:val="00B062D3"/>
    <w:rsid w:val="00B114B7"/>
    <w:rsid w:val="00B12CDE"/>
    <w:rsid w:val="00B13843"/>
    <w:rsid w:val="00B13AB5"/>
    <w:rsid w:val="00B13DD2"/>
    <w:rsid w:val="00B14DEC"/>
    <w:rsid w:val="00B158BD"/>
    <w:rsid w:val="00B15DB8"/>
    <w:rsid w:val="00B165CD"/>
    <w:rsid w:val="00B1799C"/>
    <w:rsid w:val="00B2022E"/>
    <w:rsid w:val="00B20AAF"/>
    <w:rsid w:val="00B22304"/>
    <w:rsid w:val="00B22B72"/>
    <w:rsid w:val="00B236E1"/>
    <w:rsid w:val="00B2460F"/>
    <w:rsid w:val="00B2530E"/>
    <w:rsid w:val="00B26F01"/>
    <w:rsid w:val="00B27BC3"/>
    <w:rsid w:val="00B27E0F"/>
    <w:rsid w:val="00B312FB"/>
    <w:rsid w:val="00B31A05"/>
    <w:rsid w:val="00B3221E"/>
    <w:rsid w:val="00B33144"/>
    <w:rsid w:val="00B35A39"/>
    <w:rsid w:val="00B37C9F"/>
    <w:rsid w:val="00B42564"/>
    <w:rsid w:val="00B426A9"/>
    <w:rsid w:val="00B42AAD"/>
    <w:rsid w:val="00B43BB5"/>
    <w:rsid w:val="00B44269"/>
    <w:rsid w:val="00B446A0"/>
    <w:rsid w:val="00B45CF4"/>
    <w:rsid w:val="00B464AB"/>
    <w:rsid w:val="00B4704B"/>
    <w:rsid w:val="00B47811"/>
    <w:rsid w:val="00B521AC"/>
    <w:rsid w:val="00B53E00"/>
    <w:rsid w:val="00B54268"/>
    <w:rsid w:val="00B54492"/>
    <w:rsid w:val="00B55513"/>
    <w:rsid w:val="00B563C3"/>
    <w:rsid w:val="00B57CDA"/>
    <w:rsid w:val="00B57DAE"/>
    <w:rsid w:val="00B60653"/>
    <w:rsid w:val="00B6327A"/>
    <w:rsid w:val="00B639AC"/>
    <w:rsid w:val="00B65301"/>
    <w:rsid w:val="00B658E3"/>
    <w:rsid w:val="00B6777F"/>
    <w:rsid w:val="00B71356"/>
    <w:rsid w:val="00B722FE"/>
    <w:rsid w:val="00B74744"/>
    <w:rsid w:val="00B74BBD"/>
    <w:rsid w:val="00B74CE4"/>
    <w:rsid w:val="00B7644D"/>
    <w:rsid w:val="00B768ED"/>
    <w:rsid w:val="00B81D4C"/>
    <w:rsid w:val="00B8287A"/>
    <w:rsid w:val="00B833E5"/>
    <w:rsid w:val="00B84A39"/>
    <w:rsid w:val="00B85304"/>
    <w:rsid w:val="00B91917"/>
    <w:rsid w:val="00B92D78"/>
    <w:rsid w:val="00B92F88"/>
    <w:rsid w:val="00B935D8"/>
    <w:rsid w:val="00B949E6"/>
    <w:rsid w:val="00B94B5B"/>
    <w:rsid w:val="00B96A4B"/>
    <w:rsid w:val="00B96B90"/>
    <w:rsid w:val="00B97D7A"/>
    <w:rsid w:val="00BA046E"/>
    <w:rsid w:val="00BA112A"/>
    <w:rsid w:val="00BA162F"/>
    <w:rsid w:val="00BA1ECC"/>
    <w:rsid w:val="00BA4217"/>
    <w:rsid w:val="00BA455F"/>
    <w:rsid w:val="00BA51BA"/>
    <w:rsid w:val="00BA5201"/>
    <w:rsid w:val="00BA530C"/>
    <w:rsid w:val="00BA5A49"/>
    <w:rsid w:val="00BA5D67"/>
    <w:rsid w:val="00BA60D8"/>
    <w:rsid w:val="00BA6800"/>
    <w:rsid w:val="00BA7517"/>
    <w:rsid w:val="00BB079A"/>
    <w:rsid w:val="00BB0E8F"/>
    <w:rsid w:val="00BB19B4"/>
    <w:rsid w:val="00BB1EBA"/>
    <w:rsid w:val="00BB3BB1"/>
    <w:rsid w:val="00BB6111"/>
    <w:rsid w:val="00BB7778"/>
    <w:rsid w:val="00BC0C49"/>
    <w:rsid w:val="00BC0C7D"/>
    <w:rsid w:val="00BC221B"/>
    <w:rsid w:val="00BC25BA"/>
    <w:rsid w:val="00BC35E9"/>
    <w:rsid w:val="00BC36C5"/>
    <w:rsid w:val="00BC38C5"/>
    <w:rsid w:val="00BC55E4"/>
    <w:rsid w:val="00BC5640"/>
    <w:rsid w:val="00BD118E"/>
    <w:rsid w:val="00BD145C"/>
    <w:rsid w:val="00BD14CD"/>
    <w:rsid w:val="00BD4A64"/>
    <w:rsid w:val="00BD5451"/>
    <w:rsid w:val="00BD6104"/>
    <w:rsid w:val="00BD6E6C"/>
    <w:rsid w:val="00BE0378"/>
    <w:rsid w:val="00BE1E7C"/>
    <w:rsid w:val="00BE1F99"/>
    <w:rsid w:val="00BE3CCA"/>
    <w:rsid w:val="00BE620A"/>
    <w:rsid w:val="00BE6300"/>
    <w:rsid w:val="00BE6CE3"/>
    <w:rsid w:val="00BE6F30"/>
    <w:rsid w:val="00BE74F0"/>
    <w:rsid w:val="00BF209B"/>
    <w:rsid w:val="00BF2C39"/>
    <w:rsid w:val="00BF6273"/>
    <w:rsid w:val="00BF7363"/>
    <w:rsid w:val="00C001E3"/>
    <w:rsid w:val="00C0151D"/>
    <w:rsid w:val="00C025B4"/>
    <w:rsid w:val="00C028DC"/>
    <w:rsid w:val="00C0337D"/>
    <w:rsid w:val="00C040A3"/>
    <w:rsid w:val="00C04DE1"/>
    <w:rsid w:val="00C06628"/>
    <w:rsid w:val="00C122FB"/>
    <w:rsid w:val="00C14DC7"/>
    <w:rsid w:val="00C1524F"/>
    <w:rsid w:val="00C1663A"/>
    <w:rsid w:val="00C1769B"/>
    <w:rsid w:val="00C17A23"/>
    <w:rsid w:val="00C214BC"/>
    <w:rsid w:val="00C21BC1"/>
    <w:rsid w:val="00C21C1B"/>
    <w:rsid w:val="00C22033"/>
    <w:rsid w:val="00C22272"/>
    <w:rsid w:val="00C23754"/>
    <w:rsid w:val="00C24AA4"/>
    <w:rsid w:val="00C24D46"/>
    <w:rsid w:val="00C26CE9"/>
    <w:rsid w:val="00C270C8"/>
    <w:rsid w:val="00C27441"/>
    <w:rsid w:val="00C277AC"/>
    <w:rsid w:val="00C27B7C"/>
    <w:rsid w:val="00C315FE"/>
    <w:rsid w:val="00C31954"/>
    <w:rsid w:val="00C32054"/>
    <w:rsid w:val="00C3654F"/>
    <w:rsid w:val="00C36C76"/>
    <w:rsid w:val="00C371A5"/>
    <w:rsid w:val="00C4212D"/>
    <w:rsid w:val="00C42603"/>
    <w:rsid w:val="00C43A1B"/>
    <w:rsid w:val="00C43E62"/>
    <w:rsid w:val="00C44480"/>
    <w:rsid w:val="00C457F6"/>
    <w:rsid w:val="00C46017"/>
    <w:rsid w:val="00C4648A"/>
    <w:rsid w:val="00C464F2"/>
    <w:rsid w:val="00C46761"/>
    <w:rsid w:val="00C47052"/>
    <w:rsid w:val="00C475E7"/>
    <w:rsid w:val="00C47FD5"/>
    <w:rsid w:val="00C50EEE"/>
    <w:rsid w:val="00C5156A"/>
    <w:rsid w:val="00C53CA0"/>
    <w:rsid w:val="00C56ADB"/>
    <w:rsid w:val="00C5780F"/>
    <w:rsid w:val="00C57905"/>
    <w:rsid w:val="00C6168C"/>
    <w:rsid w:val="00C61A54"/>
    <w:rsid w:val="00C6456D"/>
    <w:rsid w:val="00C646A6"/>
    <w:rsid w:val="00C65B05"/>
    <w:rsid w:val="00C66079"/>
    <w:rsid w:val="00C66AFD"/>
    <w:rsid w:val="00C673FC"/>
    <w:rsid w:val="00C70FD2"/>
    <w:rsid w:val="00C7213E"/>
    <w:rsid w:val="00C72509"/>
    <w:rsid w:val="00C7279B"/>
    <w:rsid w:val="00C72CF4"/>
    <w:rsid w:val="00C7336B"/>
    <w:rsid w:val="00C74303"/>
    <w:rsid w:val="00C7486E"/>
    <w:rsid w:val="00C750FB"/>
    <w:rsid w:val="00C76634"/>
    <w:rsid w:val="00C768CC"/>
    <w:rsid w:val="00C77E54"/>
    <w:rsid w:val="00C80921"/>
    <w:rsid w:val="00C814FA"/>
    <w:rsid w:val="00C817CD"/>
    <w:rsid w:val="00C852F0"/>
    <w:rsid w:val="00C8549B"/>
    <w:rsid w:val="00C856A3"/>
    <w:rsid w:val="00C85AC4"/>
    <w:rsid w:val="00C95377"/>
    <w:rsid w:val="00C962F3"/>
    <w:rsid w:val="00C97E04"/>
    <w:rsid w:val="00CA0720"/>
    <w:rsid w:val="00CA194F"/>
    <w:rsid w:val="00CA5075"/>
    <w:rsid w:val="00CA6A95"/>
    <w:rsid w:val="00CA729E"/>
    <w:rsid w:val="00CA79D2"/>
    <w:rsid w:val="00CB0277"/>
    <w:rsid w:val="00CB2B22"/>
    <w:rsid w:val="00CB2C65"/>
    <w:rsid w:val="00CB37DA"/>
    <w:rsid w:val="00CB3BA9"/>
    <w:rsid w:val="00CB477D"/>
    <w:rsid w:val="00CB56D9"/>
    <w:rsid w:val="00CB662D"/>
    <w:rsid w:val="00CB66CB"/>
    <w:rsid w:val="00CB7182"/>
    <w:rsid w:val="00CC00FA"/>
    <w:rsid w:val="00CC07FE"/>
    <w:rsid w:val="00CC201E"/>
    <w:rsid w:val="00CC2284"/>
    <w:rsid w:val="00CC399E"/>
    <w:rsid w:val="00CC65B0"/>
    <w:rsid w:val="00CC6ACE"/>
    <w:rsid w:val="00CD0918"/>
    <w:rsid w:val="00CD16BB"/>
    <w:rsid w:val="00CD18ED"/>
    <w:rsid w:val="00CD319D"/>
    <w:rsid w:val="00CD4194"/>
    <w:rsid w:val="00CD46D9"/>
    <w:rsid w:val="00CD4AE1"/>
    <w:rsid w:val="00CD500E"/>
    <w:rsid w:val="00CD570E"/>
    <w:rsid w:val="00CD5A97"/>
    <w:rsid w:val="00CD6AC9"/>
    <w:rsid w:val="00CE114C"/>
    <w:rsid w:val="00CE2B0D"/>
    <w:rsid w:val="00CE3DDF"/>
    <w:rsid w:val="00CE43B0"/>
    <w:rsid w:val="00CE6228"/>
    <w:rsid w:val="00CF023D"/>
    <w:rsid w:val="00CF0E37"/>
    <w:rsid w:val="00CF184A"/>
    <w:rsid w:val="00CF26E6"/>
    <w:rsid w:val="00CF2718"/>
    <w:rsid w:val="00CF309A"/>
    <w:rsid w:val="00D0049D"/>
    <w:rsid w:val="00D02AE7"/>
    <w:rsid w:val="00D02F7B"/>
    <w:rsid w:val="00D03D88"/>
    <w:rsid w:val="00D03F32"/>
    <w:rsid w:val="00D040B5"/>
    <w:rsid w:val="00D047A2"/>
    <w:rsid w:val="00D0482E"/>
    <w:rsid w:val="00D06751"/>
    <w:rsid w:val="00D072AD"/>
    <w:rsid w:val="00D074B0"/>
    <w:rsid w:val="00D1027E"/>
    <w:rsid w:val="00D104EC"/>
    <w:rsid w:val="00D10577"/>
    <w:rsid w:val="00D10755"/>
    <w:rsid w:val="00D10D95"/>
    <w:rsid w:val="00D111E3"/>
    <w:rsid w:val="00D13D0A"/>
    <w:rsid w:val="00D14E77"/>
    <w:rsid w:val="00D15F0C"/>
    <w:rsid w:val="00D16129"/>
    <w:rsid w:val="00D2044C"/>
    <w:rsid w:val="00D20E9E"/>
    <w:rsid w:val="00D21E41"/>
    <w:rsid w:val="00D224D8"/>
    <w:rsid w:val="00D23F0A"/>
    <w:rsid w:val="00D25374"/>
    <w:rsid w:val="00D2563A"/>
    <w:rsid w:val="00D25E59"/>
    <w:rsid w:val="00D27BC0"/>
    <w:rsid w:val="00D27E0C"/>
    <w:rsid w:val="00D301CB"/>
    <w:rsid w:val="00D3162B"/>
    <w:rsid w:val="00D32464"/>
    <w:rsid w:val="00D325B4"/>
    <w:rsid w:val="00D328D8"/>
    <w:rsid w:val="00D33880"/>
    <w:rsid w:val="00D34D68"/>
    <w:rsid w:val="00D3505A"/>
    <w:rsid w:val="00D35A98"/>
    <w:rsid w:val="00D4022B"/>
    <w:rsid w:val="00D41689"/>
    <w:rsid w:val="00D42983"/>
    <w:rsid w:val="00D42B1C"/>
    <w:rsid w:val="00D45083"/>
    <w:rsid w:val="00D45943"/>
    <w:rsid w:val="00D46905"/>
    <w:rsid w:val="00D50E73"/>
    <w:rsid w:val="00D50E7B"/>
    <w:rsid w:val="00D510C8"/>
    <w:rsid w:val="00D527FD"/>
    <w:rsid w:val="00D53D89"/>
    <w:rsid w:val="00D55332"/>
    <w:rsid w:val="00D55EC9"/>
    <w:rsid w:val="00D560F7"/>
    <w:rsid w:val="00D5627E"/>
    <w:rsid w:val="00D56961"/>
    <w:rsid w:val="00D56D47"/>
    <w:rsid w:val="00D57EB9"/>
    <w:rsid w:val="00D60435"/>
    <w:rsid w:val="00D6155A"/>
    <w:rsid w:val="00D619E5"/>
    <w:rsid w:val="00D61B0E"/>
    <w:rsid w:val="00D634E3"/>
    <w:rsid w:val="00D648A4"/>
    <w:rsid w:val="00D702D7"/>
    <w:rsid w:val="00D71E56"/>
    <w:rsid w:val="00D73A10"/>
    <w:rsid w:val="00D74A5D"/>
    <w:rsid w:val="00D75313"/>
    <w:rsid w:val="00D757E1"/>
    <w:rsid w:val="00D766D3"/>
    <w:rsid w:val="00D76AFB"/>
    <w:rsid w:val="00D77DDF"/>
    <w:rsid w:val="00D806C5"/>
    <w:rsid w:val="00D82197"/>
    <w:rsid w:val="00D829B7"/>
    <w:rsid w:val="00D833EE"/>
    <w:rsid w:val="00D83A11"/>
    <w:rsid w:val="00D83BA8"/>
    <w:rsid w:val="00D84036"/>
    <w:rsid w:val="00D8509B"/>
    <w:rsid w:val="00D85208"/>
    <w:rsid w:val="00D85954"/>
    <w:rsid w:val="00D9022E"/>
    <w:rsid w:val="00D916D5"/>
    <w:rsid w:val="00D91D41"/>
    <w:rsid w:val="00D920E2"/>
    <w:rsid w:val="00D925DE"/>
    <w:rsid w:val="00D9286C"/>
    <w:rsid w:val="00D9355A"/>
    <w:rsid w:val="00D93AEF"/>
    <w:rsid w:val="00D93E97"/>
    <w:rsid w:val="00D954A5"/>
    <w:rsid w:val="00D967BE"/>
    <w:rsid w:val="00D96BD3"/>
    <w:rsid w:val="00DA0682"/>
    <w:rsid w:val="00DA1F7E"/>
    <w:rsid w:val="00DA289F"/>
    <w:rsid w:val="00DA2A13"/>
    <w:rsid w:val="00DA3DCA"/>
    <w:rsid w:val="00DA3E58"/>
    <w:rsid w:val="00DA47F9"/>
    <w:rsid w:val="00DA4CB0"/>
    <w:rsid w:val="00DA5728"/>
    <w:rsid w:val="00DA6C65"/>
    <w:rsid w:val="00DA7CA7"/>
    <w:rsid w:val="00DB37CE"/>
    <w:rsid w:val="00DB5F57"/>
    <w:rsid w:val="00DB6997"/>
    <w:rsid w:val="00DB7975"/>
    <w:rsid w:val="00DC0ABC"/>
    <w:rsid w:val="00DC18C6"/>
    <w:rsid w:val="00DC1ACA"/>
    <w:rsid w:val="00DC295B"/>
    <w:rsid w:val="00DC341F"/>
    <w:rsid w:val="00DC3540"/>
    <w:rsid w:val="00DC389B"/>
    <w:rsid w:val="00DC3FE8"/>
    <w:rsid w:val="00DC4B5B"/>
    <w:rsid w:val="00DC5316"/>
    <w:rsid w:val="00DC59F3"/>
    <w:rsid w:val="00DC615F"/>
    <w:rsid w:val="00DC75CC"/>
    <w:rsid w:val="00DD3154"/>
    <w:rsid w:val="00DD3EC1"/>
    <w:rsid w:val="00DD750B"/>
    <w:rsid w:val="00DE07CE"/>
    <w:rsid w:val="00DE0F83"/>
    <w:rsid w:val="00DE2361"/>
    <w:rsid w:val="00DE2AC5"/>
    <w:rsid w:val="00DE321C"/>
    <w:rsid w:val="00DE33DF"/>
    <w:rsid w:val="00DE384F"/>
    <w:rsid w:val="00DE5186"/>
    <w:rsid w:val="00DE5869"/>
    <w:rsid w:val="00DE6637"/>
    <w:rsid w:val="00DE6BAA"/>
    <w:rsid w:val="00DE6C8E"/>
    <w:rsid w:val="00DE7C84"/>
    <w:rsid w:val="00DF3B37"/>
    <w:rsid w:val="00DF51EC"/>
    <w:rsid w:val="00DF57ED"/>
    <w:rsid w:val="00DF7064"/>
    <w:rsid w:val="00E02EE2"/>
    <w:rsid w:val="00E05762"/>
    <w:rsid w:val="00E06595"/>
    <w:rsid w:val="00E06A7E"/>
    <w:rsid w:val="00E073AA"/>
    <w:rsid w:val="00E0773C"/>
    <w:rsid w:val="00E07F7B"/>
    <w:rsid w:val="00E121CB"/>
    <w:rsid w:val="00E12B82"/>
    <w:rsid w:val="00E12E50"/>
    <w:rsid w:val="00E14A6D"/>
    <w:rsid w:val="00E16D30"/>
    <w:rsid w:val="00E1777F"/>
    <w:rsid w:val="00E17875"/>
    <w:rsid w:val="00E17DCA"/>
    <w:rsid w:val="00E20C5E"/>
    <w:rsid w:val="00E23638"/>
    <w:rsid w:val="00E23EF6"/>
    <w:rsid w:val="00E249D1"/>
    <w:rsid w:val="00E24A5F"/>
    <w:rsid w:val="00E268A3"/>
    <w:rsid w:val="00E2698B"/>
    <w:rsid w:val="00E301AF"/>
    <w:rsid w:val="00E30852"/>
    <w:rsid w:val="00E31DA2"/>
    <w:rsid w:val="00E331EE"/>
    <w:rsid w:val="00E34D42"/>
    <w:rsid w:val="00E35F0C"/>
    <w:rsid w:val="00E37E1B"/>
    <w:rsid w:val="00E402C3"/>
    <w:rsid w:val="00E467AF"/>
    <w:rsid w:val="00E46E95"/>
    <w:rsid w:val="00E50DD8"/>
    <w:rsid w:val="00E55DE5"/>
    <w:rsid w:val="00E56C41"/>
    <w:rsid w:val="00E6099B"/>
    <w:rsid w:val="00E60EAB"/>
    <w:rsid w:val="00E63633"/>
    <w:rsid w:val="00E66DFE"/>
    <w:rsid w:val="00E675F8"/>
    <w:rsid w:val="00E70F7B"/>
    <w:rsid w:val="00E730D3"/>
    <w:rsid w:val="00E73812"/>
    <w:rsid w:val="00E73D79"/>
    <w:rsid w:val="00E742FA"/>
    <w:rsid w:val="00E742FF"/>
    <w:rsid w:val="00E74444"/>
    <w:rsid w:val="00E77C83"/>
    <w:rsid w:val="00E80B5C"/>
    <w:rsid w:val="00E81455"/>
    <w:rsid w:val="00E85D01"/>
    <w:rsid w:val="00E85E9E"/>
    <w:rsid w:val="00E87D36"/>
    <w:rsid w:val="00E91825"/>
    <w:rsid w:val="00E925F0"/>
    <w:rsid w:val="00E930CA"/>
    <w:rsid w:val="00E93D8F"/>
    <w:rsid w:val="00E93FE7"/>
    <w:rsid w:val="00E94968"/>
    <w:rsid w:val="00E949F9"/>
    <w:rsid w:val="00E954DB"/>
    <w:rsid w:val="00E97B72"/>
    <w:rsid w:val="00EA1F38"/>
    <w:rsid w:val="00EA1FD4"/>
    <w:rsid w:val="00EA32B2"/>
    <w:rsid w:val="00EA338D"/>
    <w:rsid w:val="00EA4570"/>
    <w:rsid w:val="00EA4870"/>
    <w:rsid w:val="00EA5B3C"/>
    <w:rsid w:val="00EA5FE3"/>
    <w:rsid w:val="00EA712D"/>
    <w:rsid w:val="00EA7301"/>
    <w:rsid w:val="00EB023D"/>
    <w:rsid w:val="00EB0260"/>
    <w:rsid w:val="00EB0E1B"/>
    <w:rsid w:val="00EB17F7"/>
    <w:rsid w:val="00EB1828"/>
    <w:rsid w:val="00EB2324"/>
    <w:rsid w:val="00EB2D37"/>
    <w:rsid w:val="00EB3EC2"/>
    <w:rsid w:val="00EB4815"/>
    <w:rsid w:val="00EB49DF"/>
    <w:rsid w:val="00EB5704"/>
    <w:rsid w:val="00EB6A85"/>
    <w:rsid w:val="00EB6AAE"/>
    <w:rsid w:val="00EB7E00"/>
    <w:rsid w:val="00EC130E"/>
    <w:rsid w:val="00EC1847"/>
    <w:rsid w:val="00EC2EF4"/>
    <w:rsid w:val="00EC4C3C"/>
    <w:rsid w:val="00EC6DCC"/>
    <w:rsid w:val="00EC7E09"/>
    <w:rsid w:val="00ED07CD"/>
    <w:rsid w:val="00ED117C"/>
    <w:rsid w:val="00ED12B9"/>
    <w:rsid w:val="00ED1DB1"/>
    <w:rsid w:val="00ED38BD"/>
    <w:rsid w:val="00ED3A1E"/>
    <w:rsid w:val="00ED4689"/>
    <w:rsid w:val="00ED50C0"/>
    <w:rsid w:val="00ED51DD"/>
    <w:rsid w:val="00ED6430"/>
    <w:rsid w:val="00ED71E1"/>
    <w:rsid w:val="00ED7C10"/>
    <w:rsid w:val="00EE0E5C"/>
    <w:rsid w:val="00EE0EE6"/>
    <w:rsid w:val="00EE1EC1"/>
    <w:rsid w:val="00EE2CED"/>
    <w:rsid w:val="00EE34F5"/>
    <w:rsid w:val="00EE4A20"/>
    <w:rsid w:val="00EE5C42"/>
    <w:rsid w:val="00EF0261"/>
    <w:rsid w:val="00EF1E84"/>
    <w:rsid w:val="00EF3F41"/>
    <w:rsid w:val="00EF41A7"/>
    <w:rsid w:val="00EF4DB1"/>
    <w:rsid w:val="00EF5457"/>
    <w:rsid w:val="00EF637D"/>
    <w:rsid w:val="00EF6FC3"/>
    <w:rsid w:val="00F00E68"/>
    <w:rsid w:val="00F01E4C"/>
    <w:rsid w:val="00F032C6"/>
    <w:rsid w:val="00F03A35"/>
    <w:rsid w:val="00F03B10"/>
    <w:rsid w:val="00F04728"/>
    <w:rsid w:val="00F05926"/>
    <w:rsid w:val="00F07888"/>
    <w:rsid w:val="00F07D7E"/>
    <w:rsid w:val="00F11049"/>
    <w:rsid w:val="00F11892"/>
    <w:rsid w:val="00F11F2C"/>
    <w:rsid w:val="00F12288"/>
    <w:rsid w:val="00F13035"/>
    <w:rsid w:val="00F14D5F"/>
    <w:rsid w:val="00F15FE1"/>
    <w:rsid w:val="00F16296"/>
    <w:rsid w:val="00F1633C"/>
    <w:rsid w:val="00F16563"/>
    <w:rsid w:val="00F16EE8"/>
    <w:rsid w:val="00F16EEC"/>
    <w:rsid w:val="00F17225"/>
    <w:rsid w:val="00F20682"/>
    <w:rsid w:val="00F207C8"/>
    <w:rsid w:val="00F2152E"/>
    <w:rsid w:val="00F226B0"/>
    <w:rsid w:val="00F23E14"/>
    <w:rsid w:val="00F26510"/>
    <w:rsid w:val="00F276FD"/>
    <w:rsid w:val="00F30877"/>
    <w:rsid w:val="00F30A8B"/>
    <w:rsid w:val="00F30D96"/>
    <w:rsid w:val="00F30FF9"/>
    <w:rsid w:val="00F32760"/>
    <w:rsid w:val="00F33F73"/>
    <w:rsid w:val="00F36D84"/>
    <w:rsid w:val="00F3789D"/>
    <w:rsid w:val="00F40066"/>
    <w:rsid w:val="00F40151"/>
    <w:rsid w:val="00F41735"/>
    <w:rsid w:val="00F428F8"/>
    <w:rsid w:val="00F432C9"/>
    <w:rsid w:val="00F43558"/>
    <w:rsid w:val="00F4364E"/>
    <w:rsid w:val="00F43E1C"/>
    <w:rsid w:val="00F45B1D"/>
    <w:rsid w:val="00F45F53"/>
    <w:rsid w:val="00F47085"/>
    <w:rsid w:val="00F47758"/>
    <w:rsid w:val="00F47FBE"/>
    <w:rsid w:val="00F505BB"/>
    <w:rsid w:val="00F50B6D"/>
    <w:rsid w:val="00F50D9F"/>
    <w:rsid w:val="00F512CF"/>
    <w:rsid w:val="00F529BB"/>
    <w:rsid w:val="00F52D73"/>
    <w:rsid w:val="00F534EF"/>
    <w:rsid w:val="00F53A64"/>
    <w:rsid w:val="00F53BEE"/>
    <w:rsid w:val="00F55A16"/>
    <w:rsid w:val="00F55FD0"/>
    <w:rsid w:val="00F566C0"/>
    <w:rsid w:val="00F573A1"/>
    <w:rsid w:val="00F63FD6"/>
    <w:rsid w:val="00F65BC7"/>
    <w:rsid w:val="00F66367"/>
    <w:rsid w:val="00F66981"/>
    <w:rsid w:val="00F66CD9"/>
    <w:rsid w:val="00F6715A"/>
    <w:rsid w:val="00F70695"/>
    <w:rsid w:val="00F71A08"/>
    <w:rsid w:val="00F71BBF"/>
    <w:rsid w:val="00F71F8A"/>
    <w:rsid w:val="00F728B1"/>
    <w:rsid w:val="00F752BE"/>
    <w:rsid w:val="00F7584B"/>
    <w:rsid w:val="00F77086"/>
    <w:rsid w:val="00F8025E"/>
    <w:rsid w:val="00F81617"/>
    <w:rsid w:val="00F819CD"/>
    <w:rsid w:val="00F82536"/>
    <w:rsid w:val="00F84583"/>
    <w:rsid w:val="00F84BCF"/>
    <w:rsid w:val="00F852C1"/>
    <w:rsid w:val="00F86BA5"/>
    <w:rsid w:val="00F86EB9"/>
    <w:rsid w:val="00F87E14"/>
    <w:rsid w:val="00F90E66"/>
    <w:rsid w:val="00F924F1"/>
    <w:rsid w:val="00F925B1"/>
    <w:rsid w:val="00F947B0"/>
    <w:rsid w:val="00F94866"/>
    <w:rsid w:val="00F953D5"/>
    <w:rsid w:val="00F96650"/>
    <w:rsid w:val="00F96755"/>
    <w:rsid w:val="00FA00C9"/>
    <w:rsid w:val="00FA0576"/>
    <w:rsid w:val="00FA124C"/>
    <w:rsid w:val="00FA15BD"/>
    <w:rsid w:val="00FA1727"/>
    <w:rsid w:val="00FA1C76"/>
    <w:rsid w:val="00FA22F2"/>
    <w:rsid w:val="00FA330A"/>
    <w:rsid w:val="00FA44AE"/>
    <w:rsid w:val="00FA480F"/>
    <w:rsid w:val="00FA4C9F"/>
    <w:rsid w:val="00FA5CDA"/>
    <w:rsid w:val="00FA6546"/>
    <w:rsid w:val="00FB06F6"/>
    <w:rsid w:val="00FB08E3"/>
    <w:rsid w:val="00FB1202"/>
    <w:rsid w:val="00FB1DAB"/>
    <w:rsid w:val="00FB27D8"/>
    <w:rsid w:val="00FB320F"/>
    <w:rsid w:val="00FB49EC"/>
    <w:rsid w:val="00FB57F3"/>
    <w:rsid w:val="00FB5A28"/>
    <w:rsid w:val="00FB5FF0"/>
    <w:rsid w:val="00FC43B3"/>
    <w:rsid w:val="00FC6E9A"/>
    <w:rsid w:val="00FD0395"/>
    <w:rsid w:val="00FD22D0"/>
    <w:rsid w:val="00FD23CB"/>
    <w:rsid w:val="00FD2B66"/>
    <w:rsid w:val="00FD3CCA"/>
    <w:rsid w:val="00FD42C5"/>
    <w:rsid w:val="00FD4348"/>
    <w:rsid w:val="00FD538D"/>
    <w:rsid w:val="00FD56A8"/>
    <w:rsid w:val="00FD57C9"/>
    <w:rsid w:val="00FD6022"/>
    <w:rsid w:val="00FE026B"/>
    <w:rsid w:val="00FE090C"/>
    <w:rsid w:val="00FE1AB9"/>
    <w:rsid w:val="00FE322F"/>
    <w:rsid w:val="00FE3669"/>
    <w:rsid w:val="00FE6845"/>
    <w:rsid w:val="00FE70D0"/>
    <w:rsid w:val="00FF176E"/>
    <w:rsid w:val="00FF223C"/>
    <w:rsid w:val="00FF380B"/>
    <w:rsid w:val="00FF3BB6"/>
    <w:rsid w:val="00FF4C51"/>
    <w:rsid w:val="00FF6022"/>
    <w:rsid w:val="00FF64F7"/>
    <w:rsid w:val="00FF69BA"/>
    <w:rsid w:val="00FF7107"/>
    <w:rsid w:val="013C2B4A"/>
    <w:rsid w:val="01545CA0"/>
    <w:rsid w:val="01583C4E"/>
    <w:rsid w:val="01597669"/>
    <w:rsid w:val="017A418C"/>
    <w:rsid w:val="01F82C20"/>
    <w:rsid w:val="020F5418"/>
    <w:rsid w:val="02728147"/>
    <w:rsid w:val="0386EE54"/>
    <w:rsid w:val="03C6B382"/>
    <w:rsid w:val="0427E1F5"/>
    <w:rsid w:val="04544D0D"/>
    <w:rsid w:val="04612175"/>
    <w:rsid w:val="04BD1B1C"/>
    <w:rsid w:val="04DAF78B"/>
    <w:rsid w:val="057127CF"/>
    <w:rsid w:val="05B496FA"/>
    <w:rsid w:val="05BC7E5C"/>
    <w:rsid w:val="0639C30B"/>
    <w:rsid w:val="06534A58"/>
    <w:rsid w:val="066E0828"/>
    <w:rsid w:val="06794C51"/>
    <w:rsid w:val="067A02B6"/>
    <w:rsid w:val="06BB1B41"/>
    <w:rsid w:val="06DE603D"/>
    <w:rsid w:val="06F8FE7D"/>
    <w:rsid w:val="07933A60"/>
    <w:rsid w:val="07B0314E"/>
    <w:rsid w:val="07C15AA8"/>
    <w:rsid w:val="07CC6B8C"/>
    <w:rsid w:val="07E0FE1B"/>
    <w:rsid w:val="08647985"/>
    <w:rsid w:val="08BA5084"/>
    <w:rsid w:val="08E83A47"/>
    <w:rsid w:val="09758D89"/>
    <w:rsid w:val="097F8536"/>
    <w:rsid w:val="09F3DE3A"/>
    <w:rsid w:val="0A1FC844"/>
    <w:rsid w:val="0A24CB2D"/>
    <w:rsid w:val="0A575D90"/>
    <w:rsid w:val="0A783F5C"/>
    <w:rsid w:val="0AAA1A21"/>
    <w:rsid w:val="0AB7CBD2"/>
    <w:rsid w:val="0B379AA8"/>
    <w:rsid w:val="0B496370"/>
    <w:rsid w:val="0B55B802"/>
    <w:rsid w:val="0BD49D31"/>
    <w:rsid w:val="0C34354C"/>
    <w:rsid w:val="0C5A589D"/>
    <w:rsid w:val="0C7C3E6E"/>
    <w:rsid w:val="0CD0EA2E"/>
    <w:rsid w:val="0D37F4DF"/>
    <w:rsid w:val="0D3D3296"/>
    <w:rsid w:val="0DE69AE3"/>
    <w:rsid w:val="0E47AEC5"/>
    <w:rsid w:val="0E7553B7"/>
    <w:rsid w:val="0F192E79"/>
    <w:rsid w:val="0F9255A7"/>
    <w:rsid w:val="0FA03A15"/>
    <w:rsid w:val="0FB1B59E"/>
    <w:rsid w:val="0FE46F4E"/>
    <w:rsid w:val="0FF3DA5E"/>
    <w:rsid w:val="10293983"/>
    <w:rsid w:val="1055965D"/>
    <w:rsid w:val="1061DAA2"/>
    <w:rsid w:val="10F15AC9"/>
    <w:rsid w:val="11128664"/>
    <w:rsid w:val="11254227"/>
    <w:rsid w:val="114E1871"/>
    <w:rsid w:val="115B9E10"/>
    <w:rsid w:val="11E67474"/>
    <w:rsid w:val="12C2C98E"/>
    <w:rsid w:val="12E03966"/>
    <w:rsid w:val="12FF454C"/>
    <w:rsid w:val="13BD70DB"/>
    <w:rsid w:val="14D69409"/>
    <w:rsid w:val="16441FCD"/>
    <w:rsid w:val="16544A27"/>
    <w:rsid w:val="16636A71"/>
    <w:rsid w:val="16C139C7"/>
    <w:rsid w:val="16CCEA1B"/>
    <w:rsid w:val="16EB68F4"/>
    <w:rsid w:val="171FF297"/>
    <w:rsid w:val="1728E6E9"/>
    <w:rsid w:val="17685329"/>
    <w:rsid w:val="1833884A"/>
    <w:rsid w:val="189667FC"/>
    <w:rsid w:val="18C18C65"/>
    <w:rsid w:val="1920CF89"/>
    <w:rsid w:val="19DB030A"/>
    <w:rsid w:val="19FB297E"/>
    <w:rsid w:val="1A20B121"/>
    <w:rsid w:val="1A27A74D"/>
    <w:rsid w:val="1A7D2243"/>
    <w:rsid w:val="1AB2A23F"/>
    <w:rsid w:val="1B537984"/>
    <w:rsid w:val="1B6C41AA"/>
    <w:rsid w:val="1B6E2511"/>
    <w:rsid w:val="1BDF8EF1"/>
    <w:rsid w:val="1C07263B"/>
    <w:rsid w:val="1C22596F"/>
    <w:rsid w:val="1C77C962"/>
    <w:rsid w:val="1CAA47A2"/>
    <w:rsid w:val="1CDF593C"/>
    <w:rsid w:val="1CE61930"/>
    <w:rsid w:val="1CF96F77"/>
    <w:rsid w:val="1D149FA3"/>
    <w:rsid w:val="1D484EB2"/>
    <w:rsid w:val="1D7C0D9A"/>
    <w:rsid w:val="1DA0FC98"/>
    <w:rsid w:val="1E572084"/>
    <w:rsid w:val="1EE9541C"/>
    <w:rsid w:val="1EF206BF"/>
    <w:rsid w:val="1F0B3027"/>
    <w:rsid w:val="1F4F80F4"/>
    <w:rsid w:val="1FDACA2B"/>
    <w:rsid w:val="1FFF9A95"/>
    <w:rsid w:val="20056B12"/>
    <w:rsid w:val="203563E7"/>
    <w:rsid w:val="204D4A09"/>
    <w:rsid w:val="2078612D"/>
    <w:rsid w:val="2088A404"/>
    <w:rsid w:val="20F3EA06"/>
    <w:rsid w:val="21444B74"/>
    <w:rsid w:val="21768B42"/>
    <w:rsid w:val="21A1444E"/>
    <w:rsid w:val="2208252E"/>
    <w:rsid w:val="22CEEC44"/>
    <w:rsid w:val="2392DFFC"/>
    <w:rsid w:val="23C45039"/>
    <w:rsid w:val="23D101B7"/>
    <w:rsid w:val="24266C9D"/>
    <w:rsid w:val="244F76D5"/>
    <w:rsid w:val="2467E5A6"/>
    <w:rsid w:val="24C34C27"/>
    <w:rsid w:val="24E48480"/>
    <w:rsid w:val="24FC41D0"/>
    <w:rsid w:val="254436CB"/>
    <w:rsid w:val="2589622E"/>
    <w:rsid w:val="25B58B30"/>
    <w:rsid w:val="26238E19"/>
    <w:rsid w:val="2641CDA4"/>
    <w:rsid w:val="2694ECD0"/>
    <w:rsid w:val="269526C5"/>
    <w:rsid w:val="271D486F"/>
    <w:rsid w:val="272F84FA"/>
    <w:rsid w:val="276BA8CC"/>
    <w:rsid w:val="27D42A17"/>
    <w:rsid w:val="28879976"/>
    <w:rsid w:val="28C21B98"/>
    <w:rsid w:val="28C47E7C"/>
    <w:rsid w:val="28D729D7"/>
    <w:rsid w:val="28F26D34"/>
    <w:rsid w:val="28F85DDA"/>
    <w:rsid w:val="298B6A04"/>
    <w:rsid w:val="29FE4362"/>
    <w:rsid w:val="2A0DBCA6"/>
    <w:rsid w:val="2A59F215"/>
    <w:rsid w:val="2A698787"/>
    <w:rsid w:val="2A930367"/>
    <w:rsid w:val="2B369865"/>
    <w:rsid w:val="2B610F4D"/>
    <w:rsid w:val="2B6EED3E"/>
    <w:rsid w:val="2C4C14D5"/>
    <w:rsid w:val="2C4C7FFA"/>
    <w:rsid w:val="2C64F460"/>
    <w:rsid w:val="2C731813"/>
    <w:rsid w:val="2CB149E1"/>
    <w:rsid w:val="2D12A30A"/>
    <w:rsid w:val="2D94790E"/>
    <w:rsid w:val="2E319B98"/>
    <w:rsid w:val="2E490C0E"/>
    <w:rsid w:val="2E7964C9"/>
    <w:rsid w:val="2F02239F"/>
    <w:rsid w:val="2F054F20"/>
    <w:rsid w:val="2F673E11"/>
    <w:rsid w:val="2F6E4DBC"/>
    <w:rsid w:val="2FDA8E39"/>
    <w:rsid w:val="2FFF2D9B"/>
    <w:rsid w:val="306BD0DF"/>
    <w:rsid w:val="30D95D16"/>
    <w:rsid w:val="30F074E2"/>
    <w:rsid w:val="31254FBB"/>
    <w:rsid w:val="31EC065E"/>
    <w:rsid w:val="32140C0A"/>
    <w:rsid w:val="3274BB51"/>
    <w:rsid w:val="3293C8F0"/>
    <w:rsid w:val="336ADCC4"/>
    <w:rsid w:val="33D33E68"/>
    <w:rsid w:val="33FB2D1A"/>
    <w:rsid w:val="34075EC9"/>
    <w:rsid w:val="3478EB85"/>
    <w:rsid w:val="34BA7811"/>
    <w:rsid w:val="34BDD056"/>
    <w:rsid w:val="34C5AB26"/>
    <w:rsid w:val="34E3EF8F"/>
    <w:rsid w:val="3528DABE"/>
    <w:rsid w:val="356E1685"/>
    <w:rsid w:val="35865323"/>
    <w:rsid w:val="35E71D0A"/>
    <w:rsid w:val="363C1C73"/>
    <w:rsid w:val="364AB95D"/>
    <w:rsid w:val="36DF3E9F"/>
    <w:rsid w:val="3771B31C"/>
    <w:rsid w:val="384613C6"/>
    <w:rsid w:val="3854E649"/>
    <w:rsid w:val="387A8D62"/>
    <w:rsid w:val="38F0A0CF"/>
    <w:rsid w:val="3962897F"/>
    <w:rsid w:val="396F8C46"/>
    <w:rsid w:val="39A4F527"/>
    <w:rsid w:val="39BB6A96"/>
    <w:rsid w:val="3AC319D2"/>
    <w:rsid w:val="3AEE3423"/>
    <w:rsid w:val="3B2B713A"/>
    <w:rsid w:val="3BA35DF1"/>
    <w:rsid w:val="3BDFD79C"/>
    <w:rsid w:val="3C087630"/>
    <w:rsid w:val="3C195FAA"/>
    <w:rsid w:val="3C25360B"/>
    <w:rsid w:val="3C91BE54"/>
    <w:rsid w:val="3CBBE49D"/>
    <w:rsid w:val="3D26D5B6"/>
    <w:rsid w:val="3D7D6485"/>
    <w:rsid w:val="3DEFD9AA"/>
    <w:rsid w:val="3DFD1BF1"/>
    <w:rsid w:val="3E286975"/>
    <w:rsid w:val="3E2B698F"/>
    <w:rsid w:val="3F3C2EB0"/>
    <w:rsid w:val="3F4BE16A"/>
    <w:rsid w:val="3FCD4077"/>
    <w:rsid w:val="403A4263"/>
    <w:rsid w:val="403FD6F5"/>
    <w:rsid w:val="405C44B3"/>
    <w:rsid w:val="40892E6B"/>
    <w:rsid w:val="40936036"/>
    <w:rsid w:val="40F91F0E"/>
    <w:rsid w:val="411BCF02"/>
    <w:rsid w:val="415F95DC"/>
    <w:rsid w:val="41C907E4"/>
    <w:rsid w:val="41D24ED7"/>
    <w:rsid w:val="41D804E5"/>
    <w:rsid w:val="424E478B"/>
    <w:rsid w:val="42804BCE"/>
    <w:rsid w:val="4291122A"/>
    <w:rsid w:val="42CE5BB5"/>
    <w:rsid w:val="433EC5D8"/>
    <w:rsid w:val="44739266"/>
    <w:rsid w:val="44D7D624"/>
    <w:rsid w:val="453D35C0"/>
    <w:rsid w:val="45545D61"/>
    <w:rsid w:val="456298DC"/>
    <w:rsid w:val="45A8185E"/>
    <w:rsid w:val="45E22167"/>
    <w:rsid w:val="461E1780"/>
    <w:rsid w:val="462E82A3"/>
    <w:rsid w:val="46D4997F"/>
    <w:rsid w:val="471510C7"/>
    <w:rsid w:val="4787099B"/>
    <w:rsid w:val="486AEC7E"/>
    <w:rsid w:val="489A13AA"/>
    <w:rsid w:val="48C942A0"/>
    <w:rsid w:val="4994353D"/>
    <w:rsid w:val="4A3D438A"/>
    <w:rsid w:val="4AFD0456"/>
    <w:rsid w:val="4B5022D6"/>
    <w:rsid w:val="4B7087E2"/>
    <w:rsid w:val="4BA9160E"/>
    <w:rsid w:val="4C1AA22E"/>
    <w:rsid w:val="4C4C84AB"/>
    <w:rsid w:val="4C5363F3"/>
    <w:rsid w:val="4CE5225B"/>
    <w:rsid w:val="4CEDDADB"/>
    <w:rsid w:val="4D909F79"/>
    <w:rsid w:val="4E42968F"/>
    <w:rsid w:val="4E96DD5B"/>
    <w:rsid w:val="4EAEE277"/>
    <w:rsid w:val="4F0A8A30"/>
    <w:rsid w:val="4F1AE362"/>
    <w:rsid w:val="4F1F086E"/>
    <w:rsid w:val="4F443C30"/>
    <w:rsid w:val="4F7D7EAE"/>
    <w:rsid w:val="4FC08469"/>
    <w:rsid w:val="4FE92BE6"/>
    <w:rsid w:val="5064219C"/>
    <w:rsid w:val="5090B2B2"/>
    <w:rsid w:val="50E615D0"/>
    <w:rsid w:val="50E62D1A"/>
    <w:rsid w:val="511D394D"/>
    <w:rsid w:val="51ACFD5D"/>
    <w:rsid w:val="51C0F0FC"/>
    <w:rsid w:val="5294C705"/>
    <w:rsid w:val="5294E4B6"/>
    <w:rsid w:val="52CA83B1"/>
    <w:rsid w:val="53360ADB"/>
    <w:rsid w:val="538EE4A7"/>
    <w:rsid w:val="53CFF386"/>
    <w:rsid w:val="541A9149"/>
    <w:rsid w:val="5423B66F"/>
    <w:rsid w:val="54989AE1"/>
    <w:rsid w:val="54AA12EA"/>
    <w:rsid w:val="552BDA7C"/>
    <w:rsid w:val="552E6DF6"/>
    <w:rsid w:val="5534D334"/>
    <w:rsid w:val="55847F6D"/>
    <w:rsid w:val="55C90C4F"/>
    <w:rsid w:val="55D18040"/>
    <w:rsid w:val="55E39D60"/>
    <w:rsid w:val="5615F442"/>
    <w:rsid w:val="563CC1A7"/>
    <w:rsid w:val="564A5CEB"/>
    <w:rsid w:val="565EFCD0"/>
    <w:rsid w:val="56B22C53"/>
    <w:rsid w:val="57620A35"/>
    <w:rsid w:val="57C1A802"/>
    <w:rsid w:val="57DA4A75"/>
    <w:rsid w:val="57DF9AE6"/>
    <w:rsid w:val="5815C29B"/>
    <w:rsid w:val="593EE306"/>
    <w:rsid w:val="5947CD7C"/>
    <w:rsid w:val="5979B7B7"/>
    <w:rsid w:val="59A371EA"/>
    <w:rsid w:val="59DE28EE"/>
    <w:rsid w:val="5A7AB707"/>
    <w:rsid w:val="5A7D9D25"/>
    <w:rsid w:val="5A9A2EDB"/>
    <w:rsid w:val="5AE9F14A"/>
    <w:rsid w:val="5B013585"/>
    <w:rsid w:val="5B4E2EB4"/>
    <w:rsid w:val="5B9C00C9"/>
    <w:rsid w:val="5BDED8A5"/>
    <w:rsid w:val="5C1977BE"/>
    <w:rsid w:val="5C3B2868"/>
    <w:rsid w:val="5C9E3B56"/>
    <w:rsid w:val="5D52F8D1"/>
    <w:rsid w:val="5E6702AE"/>
    <w:rsid w:val="5E6AE5A7"/>
    <w:rsid w:val="5F04B8D0"/>
    <w:rsid w:val="5F19185B"/>
    <w:rsid w:val="5F4FEB45"/>
    <w:rsid w:val="5FC108AB"/>
    <w:rsid w:val="5FC65654"/>
    <w:rsid w:val="603BE8A0"/>
    <w:rsid w:val="611928A7"/>
    <w:rsid w:val="61A7047B"/>
    <w:rsid w:val="61D353C2"/>
    <w:rsid w:val="61ED9FBB"/>
    <w:rsid w:val="61F7CE54"/>
    <w:rsid w:val="62D1CE4D"/>
    <w:rsid w:val="6346483D"/>
    <w:rsid w:val="6348432F"/>
    <w:rsid w:val="635D7B74"/>
    <w:rsid w:val="63885984"/>
    <w:rsid w:val="65148BA2"/>
    <w:rsid w:val="65A898BB"/>
    <w:rsid w:val="65D1304A"/>
    <w:rsid w:val="6625CA6D"/>
    <w:rsid w:val="669B09CF"/>
    <w:rsid w:val="6779D413"/>
    <w:rsid w:val="67C34FC6"/>
    <w:rsid w:val="68526562"/>
    <w:rsid w:val="6854204A"/>
    <w:rsid w:val="68E295CD"/>
    <w:rsid w:val="690B5376"/>
    <w:rsid w:val="691F4B05"/>
    <w:rsid w:val="6985587D"/>
    <w:rsid w:val="69EAAFD2"/>
    <w:rsid w:val="6A7FED2F"/>
    <w:rsid w:val="6AC11DEA"/>
    <w:rsid w:val="6B0F8D3E"/>
    <w:rsid w:val="6B5A9000"/>
    <w:rsid w:val="6B5E598D"/>
    <w:rsid w:val="6BC4DB6E"/>
    <w:rsid w:val="6C176099"/>
    <w:rsid w:val="6C2E251D"/>
    <w:rsid w:val="6C61E133"/>
    <w:rsid w:val="6DA16CA1"/>
    <w:rsid w:val="6DDE4EC4"/>
    <w:rsid w:val="6E1B3C68"/>
    <w:rsid w:val="6E3C6285"/>
    <w:rsid w:val="6EEC84BD"/>
    <w:rsid w:val="6F074BA6"/>
    <w:rsid w:val="6FAB42DB"/>
    <w:rsid w:val="70F9B8A9"/>
    <w:rsid w:val="710EED1C"/>
    <w:rsid w:val="7114D20D"/>
    <w:rsid w:val="71D703BE"/>
    <w:rsid w:val="727FDA70"/>
    <w:rsid w:val="72C8FE3A"/>
    <w:rsid w:val="72D31D6B"/>
    <w:rsid w:val="731306BC"/>
    <w:rsid w:val="7340D7E4"/>
    <w:rsid w:val="73944D72"/>
    <w:rsid w:val="73B0134E"/>
    <w:rsid w:val="73D4F53C"/>
    <w:rsid w:val="73F4754D"/>
    <w:rsid w:val="74081392"/>
    <w:rsid w:val="74608FD5"/>
    <w:rsid w:val="746DA47E"/>
    <w:rsid w:val="747DB152"/>
    <w:rsid w:val="74B309E0"/>
    <w:rsid w:val="74CE8C13"/>
    <w:rsid w:val="7502C918"/>
    <w:rsid w:val="75436727"/>
    <w:rsid w:val="754A0E0F"/>
    <w:rsid w:val="754D8E72"/>
    <w:rsid w:val="7565A53D"/>
    <w:rsid w:val="758962BA"/>
    <w:rsid w:val="75A6E13B"/>
    <w:rsid w:val="75B77BC5"/>
    <w:rsid w:val="75BE3E06"/>
    <w:rsid w:val="7678A991"/>
    <w:rsid w:val="76C65A21"/>
    <w:rsid w:val="76D77060"/>
    <w:rsid w:val="774AA930"/>
    <w:rsid w:val="7775C582"/>
    <w:rsid w:val="779FA60B"/>
    <w:rsid w:val="7855040A"/>
    <w:rsid w:val="78AC4EEA"/>
    <w:rsid w:val="78B7A64C"/>
    <w:rsid w:val="78D759F1"/>
    <w:rsid w:val="792A6C6B"/>
    <w:rsid w:val="795CB96D"/>
    <w:rsid w:val="7979BF2B"/>
    <w:rsid w:val="799910E9"/>
    <w:rsid w:val="79F68778"/>
    <w:rsid w:val="7A477E99"/>
    <w:rsid w:val="7A6020C5"/>
    <w:rsid w:val="7A9FCA92"/>
    <w:rsid w:val="7BA3AF71"/>
    <w:rsid w:val="7BCCF29F"/>
    <w:rsid w:val="7C2BF952"/>
    <w:rsid w:val="7C93CBE6"/>
    <w:rsid w:val="7CBD33F6"/>
    <w:rsid w:val="7D12AF6B"/>
    <w:rsid w:val="7D25350C"/>
    <w:rsid w:val="7D67F98F"/>
    <w:rsid w:val="7D6D3BF6"/>
    <w:rsid w:val="7D947E58"/>
    <w:rsid w:val="7D962065"/>
    <w:rsid w:val="7D9A6BC3"/>
    <w:rsid w:val="7DCBCE87"/>
    <w:rsid w:val="7DFC0CAA"/>
    <w:rsid w:val="7F01AC8C"/>
    <w:rsid w:val="7F5F4944"/>
    <w:rsid w:val="7FE6E4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A601FD4"/>
  <w15:chartTrackingRefBased/>
  <w15:docId w15:val="{9CBD7128-8423-4B95-B1B3-FE7A4467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40" w:lineRule="atLeast"/>
    </w:pPr>
    <w:rPr>
      <w:sz w:val="24"/>
      <w:szCs w:val="24"/>
      <w:lang w:eastAsia="zh-CN"/>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2"/>
      <w:sz w:val="32"/>
      <w:szCs w:val="32"/>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sz w:val="22"/>
      <w:szCs w:val="2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Arial" w:eastAsia="Times New Roman" w:hAnsi="Arial" w:cs="Aria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sz w:val="22"/>
      <w:szCs w:val="22"/>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5z0">
    <w:name w:val="WW8Num5z0"/>
    <w:rPr>
      <w:rFonts w:ascii="Symbol" w:hAnsi="Symbol" w:cs="Symbol" w:hint="default"/>
      <w:color w:val="000000"/>
      <w:sz w:val="22"/>
      <w:szCs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Arial" w:eastAsia="Times New Roman" w:hAnsi="Arial" w:cs="Arial" w:hint="default"/>
    </w:rPr>
  </w:style>
  <w:style w:type="character" w:customStyle="1" w:styleId="WW8Num7z3">
    <w:name w:val="WW8Num7z3"/>
    <w:rPr>
      <w:rFonts w:ascii="Symbol" w:hAnsi="Symbol" w:cs="Symbol" w:hint="default"/>
    </w:rPr>
  </w:style>
  <w:style w:type="character" w:customStyle="1" w:styleId="WW8Num8z0">
    <w:name w:val="WW8Num8z0"/>
    <w:rPr>
      <w:rFonts w:ascii="Symbol" w:hAnsi="Symbol" w:cs="Symbol" w:hint="default"/>
      <w:sz w:val="22"/>
      <w:szCs w:val="22"/>
    </w:rPr>
  </w:style>
  <w:style w:type="character" w:customStyle="1" w:styleId="WW8Num8z1">
    <w:name w:val="WW8Num8z1"/>
    <w:rPr>
      <w:rFonts w:ascii="Courier New" w:hAnsi="Courier New" w:cs="Courier New" w:hint="default"/>
    </w:rPr>
  </w:style>
  <w:style w:type="character" w:customStyle="1" w:styleId="WW8Num8z5">
    <w:name w:val="WW8Num8z5"/>
    <w:rPr>
      <w:rFonts w:ascii="Wingdings" w:hAnsi="Wingdings" w:cs="Wingdings" w:hint="default"/>
    </w:rPr>
  </w:style>
  <w:style w:type="character" w:customStyle="1" w:styleId="WW8Num9z0">
    <w:name w:val="WW8Num9z0"/>
    <w:rPr>
      <w:rFonts w:ascii="Wingdings" w:hAnsi="Wingdings" w:cs="Wingdings" w:hint="default"/>
      <w:color w:val="000000"/>
      <w:sz w:val="22"/>
      <w:szCs w:val="22"/>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sz w:val="22"/>
      <w:szCs w:val="22"/>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rPr>
      <w:rFonts w:ascii="Symbol" w:hAnsi="Symbol" w:cs="Symbol" w:hint="default"/>
      <w:sz w:val="22"/>
      <w:szCs w:val="22"/>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eastAsia="Times New Roman" w:hAnsi="Times New Roman" w:cs="Times New Roman"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Symbol" w:hAnsi="Symbol" w:cs="Symbol" w:hint="default"/>
      <w:sz w:val="22"/>
      <w:szCs w:val="22"/>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hint="default"/>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hint="default"/>
    </w:rPr>
  </w:style>
  <w:style w:type="character" w:customStyle="1" w:styleId="WW8Num20z1">
    <w:name w:val="WW8Num20z1"/>
    <w:rPr>
      <w:rFonts w:ascii="Courier New" w:hAnsi="Courier New" w:cs="Courier New" w:hint="default"/>
    </w:rPr>
  </w:style>
  <w:style w:type="character" w:customStyle="1" w:styleId="WW8Num20z2">
    <w:name w:val="WW8Num20z2"/>
    <w:rPr>
      <w:rFonts w:ascii="Wingdings" w:hAnsi="Wingdings" w:cs="Wingdings" w:hint="default"/>
    </w:rPr>
  </w:style>
  <w:style w:type="character" w:customStyle="1" w:styleId="Absatz-Standardschriftart1">
    <w:name w:val="Absatz-Standardschriftart1"/>
  </w:style>
  <w:style w:type="character" w:styleId="Seitenzahl">
    <w:name w:val="page number"/>
    <w:basedOn w:val="Absatz-Standardschriftart1"/>
  </w:style>
  <w:style w:type="character" w:styleId="Hyperlink">
    <w:name w:val="Hyperlink"/>
    <w:rPr>
      <w:color w:val="0000FF"/>
      <w:u w:val="single"/>
    </w:rPr>
  </w:style>
  <w:style w:type="character" w:customStyle="1" w:styleId="FunotentextZchn">
    <w:name w:val="Fußnotentext Zchn"/>
    <w:basedOn w:val="Absatz-Standardschriftart1"/>
  </w:style>
  <w:style w:type="character" w:customStyle="1" w:styleId="Funotenzeichen1">
    <w:name w:val="Fußnotenzeichen1"/>
    <w:rPr>
      <w:vertAlign w:val="superscript"/>
    </w:rPr>
  </w:style>
  <w:style w:type="character" w:customStyle="1" w:styleId="TitelZchn">
    <w:name w:val="Titel Zchn"/>
    <w:rPr>
      <w:rFonts w:ascii="Calibri Light" w:eastAsia="Times New Roman" w:hAnsi="Calibri Light" w:cs="Times New Roman"/>
      <w:b/>
      <w:bCs/>
      <w:kern w:val="2"/>
      <w:sz w:val="32"/>
      <w:szCs w:val="32"/>
    </w:rPr>
  </w:style>
  <w:style w:type="character" w:styleId="NichtaufgelsteErwhnung">
    <w:name w:val="Unresolved Mention"/>
    <w:rPr>
      <w:color w:val="605E5C"/>
      <w:shd w:val="clear" w:color="auto" w:fill="E1DFDD"/>
    </w:rPr>
  </w:style>
  <w:style w:type="character" w:customStyle="1" w:styleId="AbbildungsverzeichnisZchn">
    <w:name w:val="Abbildungsverzeichnis Zchn"/>
    <w:rPr>
      <w:sz w:val="24"/>
      <w:szCs w:val="24"/>
    </w:rPr>
  </w:style>
  <w:style w:type="character" w:customStyle="1" w:styleId="Anlagenberschrift1Zchn">
    <w:name w:val="Anlagenüberschrift 1 Zchn"/>
    <w:rPr>
      <w:rFonts w:ascii="Arial" w:eastAsia="Calibri" w:hAnsi="Arial" w:cs="Arial"/>
      <w:b/>
      <w:sz w:val="28"/>
      <w:szCs w:val="22"/>
    </w:rPr>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Standard"/>
    <w:pPr>
      <w:spacing w:before="240" w:after="60"/>
      <w:jc w:val="center"/>
      <w:outlineLvl w:val="0"/>
    </w:pPr>
    <w:rPr>
      <w:rFonts w:ascii="Calibri Light" w:hAnsi="Calibri Light"/>
      <w:b/>
      <w:bCs/>
      <w:kern w:val="2"/>
      <w:sz w:val="32"/>
      <w:szCs w:val="32"/>
    </w:rPr>
  </w:style>
  <w:style w:type="paragraph" w:styleId="Textkrper">
    <w:name w:val="Body Text"/>
    <w:basedOn w:val="Standard"/>
    <w:pPr>
      <w:spacing w:after="120"/>
    </w:pPr>
  </w:style>
  <w:style w:type="paragraph" w:styleId="Liste">
    <w:name w:val="List"/>
    <w:basedOn w:val="Textkrper"/>
    <w:rPr>
      <w:rFonts w:cs="Lucida Sans"/>
    </w:rPr>
  </w:style>
  <w:style w:type="paragraph" w:styleId="Beschriftung">
    <w:name w:val="caption"/>
    <w:basedOn w:val="Standard"/>
    <w:next w:val="Standard"/>
    <w:qFormat/>
    <w:rPr>
      <w:b/>
      <w:bCs/>
      <w:sz w:val="20"/>
      <w:szCs w:val="20"/>
    </w:rPr>
  </w:style>
  <w:style w:type="paragraph" w:customStyle="1" w:styleId="Verzeichnis">
    <w:name w:val="Verzeichnis"/>
    <w:basedOn w:val="Standard"/>
    <w:pPr>
      <w:suppressLineNumbers/>
    </w:pPr>
  </w:style>
  <w:style w:type="paragraph" w:customStyle="1" w:styleId="Default">
    <w:name w:val="Default"/>
    <w:pPr>
      <w:widowControl w:val="0"/>
      <w:suppressAutoHyphens/>
      <w:autoSpaceDE w:val="0"/>
      <w:spacing w:line="240" w:lineRule="atLeast"/>
    </w:pPr>
    <w:rPr>
      <w:rFonts w:ascii="Arial" w:hAnsi="Arial" w:cs="Arial"/>
      <w:color w:val="000000"/>
      <w:sz w:val="24"/>
      <w:szCs w:val="24"/>
      <w:lang w:eastAsia="zh-CN"/>
    </w:rPr>
  </w:style>
  <w:style w:type="paragraph" w:customStyle="1" w:styleId="CM1">
    <w:name w:val="CM1"/>
    <w:basedOn w:val="Default"/>
    <w:next w:val="Default"/>
    <w:pPr>
      <w:spacing w:line="278" w:lineRule="atLeast"/>
    </w:pPr>
  </w:style>
  <w:style w:type="paragraph" w:customStyle="1" w:styleId="CM2">
    <w:name w:val="CM2"/>
    <w:basedOn w:val="Default"/>
    <w:next w:val="Default"/>
    <w:pPr>
      <w:spacing w:line="326" w:lineRule="atLeast"/>
    </w:pPr>
  </w:style>
  <w:style w:type="paragraph" w:customStyle="1" w:styleId="CM21">
    <w:name w:val="CM21"/>
    <w:basedOn w:val="Default"/>
    <w:next w:val="Default"/>
    <w:pPr>
      <w:spacing w:after="323"/>
    </w:pPr>
  </w:style>
  <w:style w:type="paragraph" w:customStyle="1" w:styleId="CM3">
    <w:name w:val="CM3"/>
    <w:basedOn w:val="Default"/>
    <w:next w:val="Default"/>
  </w:style>
  <w:style w:type="paragraph" w:customStyle="1" w:styleId="CM22">
    <w:name w:val="CM22"/>
    <w:basedOn w:val="Default"/>
    <w:next w:val="Default"/>
    <w:pPr>
      <w:spacing w:after="638"/>
    </w:pPr>
  </w:style>
  <w:style w:type="paragraph" w:customStyle="1" w:styleId="CM4">
    <w:name w:val="CM4"/>
    <w:basedOn w:val="Default"/>
    <w:next w:val="Default"/>
  </w:style>
  <w:style w:type="paragraph" w:customStyle="1" w:styleId="CM5">
    <w:name w:val="CM5"/>
    <w:basedOn w:val="Default"/>
    <w:next w:val="Default"/>
  </w:style>
  <w:style w:type="paragraph" w:customStyle="1" w:styleId="CM6">
    <w:name w:val="CM6"/>
    <w:basedOn w:val="Default"/>
    <w:next w:val="Default"/>
    <w:pPr>
      <w:spacing w:line="278" w:lineRule="atLeast"/>
    </w:pPr>
  </w:style>
  <w:style w:type="paragraph" w:customStyle="1" w:styleId="CM7">
    <w:name w:val="CM7"/>
    <w:basedOn w:val="Default"/>
    <w:next w:val="Default"/>
    <w:pPr>
      <w:spacing w:line="278" w:lineRule="atLeast"/>
    </w:pPr>
  </w:style>
  <w:style w:type="paragraph" w:customStyle="1" w:styleId="CM23">
    <w:name w:val="CM23"/>
    <w:basedOn w:val="Default"/>
    <w:next w:val="Default"/>
    <w:pPr>
      <w:spacing w:after="163"/>
    </w:pPr>
  </w:style>
  <w:style w:type="paragraph" w:customStyle="1" w:styleId="CM8">
    <w:name w:val="CM8"/>
    <w:basedOn w:val="Default"/>
    <w:next w:val="Default"/>
    <w:pPr>
      <w:spacing w:line="323" w:lineRule="atLeast"/>
    </w:pPr>
  </w:style>
  <w:style w:type="paragraph" w:customStyle="1" w:styleId="CM9">
    <w:name w:val="CM9"/>
    <w:basedOn w:val="Default"/>
    <w:next w:val="Default"/>
    <w:pPr>
      <w:spacing w:line="320" w:lineRule="atLeast"/>
    </w:pPr>
  </w:style>
  <w:style w:type="paragraph" w:customStyle="1" w:styleId="CM25">
    <w:name w:val="CM25"/>
    <w:basedOn w:val="Default"/>
    <w:next w:val="Default"/>
    <w:pPr>
      <w:spacing w:after="833"/>
    </w:pPr>
  </w:style>
  <w:style w:type="paragraph" w:customStyle="1" w:styleId="CM10">
    <w:name w:val="CM10"/>
    <w:basedOn w:val="Default"/>
    <w:next w:val="Default"/>
  </w:style>
  <w:style w:type="paragraph" w:customStyle="1" w:styleId="CM26">
    <w:name w:val="CM26"/>
    <w:basedOn w:val="Default"/>
    <w:next w:val="Default"/>
    <w:pPr>
      <w:spacing w:after="65"/>
    </w:pPr>
  </w:style>
  <w:style w:type="paragraph" w:customStyle="1" w:styleId="CM27">
    <w:name w:val="CM27"/>
    <w:basedOn w:val="Default"/>
    <w:next w:val="Default"/>
    <w:pPr>
      <w:spacing w:after="1005"/>
    </w:pPr>
  </w:style>
  <w:style w:type="paragraph" w:customStyle="1" w:styleId="CM11">
    <w:name w:val="CM11"/>
    <w:basedOn w:val="Default"/>
    <w:next w:val="Default"/>
    <w:pPr>
      <w:spacing w:line="183" w:lineRule="atLeast"/>
    </w:pPr>
  </w:style>
  <w:style w:type="paragraph" w:customStyle="1" w:styleId="CM28">
    <w:name w:val="CM28"/>
    <w:basedOn w:val="Default"/>
    <w:next w:val="Default"/>
    <w:pPr>
      <w:spacing w:after="1113"/>
    </w:pPr>
  </w:style>
  <w:style w:type="paragraph" w:customStyle="1" w:styleId="CM12">
    <w:name w:val="CM12"/>
    <w:basedOn w:val="Default"/>
    <w:next w:val="Default"/>
    <w:pPr>
      <w:spacing w:line="186" w:lineRule="atLeast"/>
    </w:pPr>
  </w:style>
  <w:style w:type="paragraph" w:customStyle="1" w:styleId="CM29">
    <w:name w:val="CM29"/>
    <w:basedOn w:val="Default"/>
    <w:next w:val="Default"/>
    <w:pPr>
      <w:spacing w:after="238"/>
    </w:pPr>
  </w:style>
  <w:style w:type="paragraph" w:customStyle="1" w:styleId="CM13">
    <w:name w:val="CM13"/>
    <w:basedOn w:val="Default"/>
    <w:next w:val="Default"/>
    <w:pPr>
      <w:spacing w:line="483" w:lineRule="atLeast"/>
    </w:pPr>
  </w:style>
  <w:style w:type="paragraph" w:customStyle="1" w:styleId="CM14">
    <w:name w:val="CM14"/>
    <w:basedOn w:val="Default"/>
    <w:next w:val="Default"/>
    <w:pPr>
      <w:spacing w:line="323" w:lineRule="atLeast"/>
    </w:pPr>
  </w:style>
  <w:style w:type="paragraph" w:customStyle="1" w:styleId="CM30">
    <w:name w:val="CM30"/>
    <w:basedOn w:val="Default"/>
    <w:next w:val="Default"/>
    <w:pPr>
      <w:spacing w:after="448"/>
    </w:pPr>
  </w:style>
  <w:style w:type="paragraph" w:customStyle="1" w:styleId="CM24">
    <w:name w:val="CM24"/>
    <w:basedOn w:val="Default"/>
    <w:next w:val="Default"/>
    <w:pPr>
      <w:spacing w:after="280"/>
    </w:pPr>
  </w:style>
  <w:style w:type="paragraph" w:customStyle="1" w:styleId="CM16">
    <w:name w:val="CM16"/>
    <w:basedOn w:val="Default"/>
    <w:next w:val="Default"/>
  </w:style>
  <w:style w:type="paragraph" w:customStyle="1" w:styleId="CM17">
    <w:name w:val="CM17"/>
    <w:basedOn w:val="Default"/>
    <w:next w:val="Default"/>
    <w:pPr>
      <w:spacing w:line="326" w:lineRule="atLeast"/>
    </w:pPr>
  </w:style>
  <w:style w:type="paragraph" w:customStyle="1" w:styleId="CM18">
    <w:name w:val="CM18"/>
    <w:basedOn w:val="Default"/>
    <w:next w:val="Default"/>
    <w:pPr>
      <w:spacing w:line="323" w:lineRule="atLeast"/>
    </w:pPr>
  </w:style>
  <w:style w:type="paragraph" w:customStyle="1" w:styleId="CM19">
    <w:name w:val="CM19"/>
    <w:basedOn w:val="Default"/>
    <w:next w:val="Default"/>
    <w:pPr>
      <w:spacing w:line="323" w:lineRule="atLeast"/>
    </w:pPr>
  </w:style>
  <w:style w:type="paragraph" w:customStyle="1" w:styleId="CM20">
    <w:name w:val="CM20"/>
    <w:basedOn w:val="Default"/>
    <w:next w:val="Default"/>
    <w:pPr>
      <w:spacing w:line="323" w:lineRule="atLeast"/>
    </w:pPr>
  </w:style>
  <w:style w:type="paragraph" w:customStyle="1" w:styleId="Kopf-undFuzeile">
    <w:name w:val="Kopf- und Fußzeile"/>
    <w:basedOn w:val="Standard"/>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Verzeichnis1">
    <w:name w:val="toc 1"/>
    <w:basedOn w:val="Standard"/>
    <w:next w:val="Standard"/>
    <w:pPr>
      <w:tabs>
        <w:tab w:val="left" w:pos="567"/>
        <w:tab w:val="right" w:pos="9338"/>
      </w:tabs>
      <w:spacing w:line="360" w:lineRule="auto"/>
    </w:pPr>
    <w:rPr>
      <w:rFonts w:ascii="Arial" w:hAnsi="Arial" w:cs="Arial"/>
      <w:b/>
      <w:bCs/>
      <w:sz w:val="22"/>
      <w:szCs w:val="28"/>
    </w:rPr>
  </w:style>
  <w:style w:type="paragraph" w:styleId="Verzeichnis2">
    <w:name w:val="toc 2"/>
    <w:basedOn w:val="Standard"/>
    <w:next w:val="Standard"/>
    <w:pPr>
      <w:ind w:left="240"/>
    </w:pPr>
  </w:style>
  <w:style w:type="paragraph" w:styleId="Verzeichnis3">
    <w:name w:val="toc 3"/>
    <w:basedOn w:val="Standard"/>
    <w:next w:val="Standard"/>
    <w:pPr>
      <w:tabs>
        <w:tab w:val="left" w:pos="1200"/>
        <w:tab w:val="right" w:pos="9338"/>
      </w:tabs>
      <w:spacing w:line="360" w:lineRule="auto"/>
      <w:ind w:left="482"/>
    </w:pPr>
  </w:style>
  <w:style w:type="paragraph" w:customStyle="1" w:styleId="NurText1">
    <w:name w:val="Nur Text1"/>
    <w:basedOn w:val="Standard"/>
    <w:rPr>
      <w:rFonts w:ascii="Courier New" w:hAnsi="Courier New" w:cs="Courier New"/>
      <w:sz w:val="20"/>
      <w:szCs w:val="20"/>
    </w:r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customStyle="1" w:styleId="Formatvorlage1">
    <w:name w:val="Formatvorlage1"/>
    <w:basedOn w:val="Textkrper"/>
    <w:pPr>
      <w:tabs>
        <w:tab w:val="right" w:leader="dot" w:pos="8488"/>
      </w:tabs>
    </w:pPr>
    <w:rPr>
      <w:lang w:eastAsia="de-DE"/>
    </w:rPr>
  </w:style>
  <w:style w:type="paragraph" w:styleId="Index1">
    <w:name w:val="index 1"/>
    <w:basedOn w:val="Standard"/>
    <w:next w:val="Standard"/>
    <w:pPr>
      <w:spacing w:after="240" w:line="360" w:lineRule="auto"/>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styleId="Indexberschrift">
    <w:name w:val="index heading"/>
    <w:basedOn w:val="Standard"/>
    <w:next w:val="Index1"/>
  </w:style>
  <w:style w:type="paragraph" w:styleId="Funotentext">
    <w:name w:val="footnote text"/>
    <w:basedOn w:val="Standard"/>
    <w:rPr>
      <w:sz w:val="20"/>
      <w:szCs w:val="20"/>
    </w:rPr>
  </w:style>
  <w:style w:type="paragraph" w:customStyle="1" w:styleId="Abbildungsverzeichnis1">
    <w:name w:val="Abbildungsverzeichnis1"/>
    <w:basedOn w:val="Standard"/>
    <w:next w:val="Standard"/>
  </w:style>
  <w:style w:type="paragraph" w:customStyle="1" w:styleId="Anlagenberschrift1">
    <w:name w:val="Anlagenüberschrift 1"/>
    <w:basedOn w:val="Abbildungsverzeichnis1"/>
    <w:pPr>
      <w:spacing w:after="200" w:line="276" w:lineRule="auto"/>
    </w:pPr>
    <w:rPr>
      <w:rFonts w:ascii="Arial" w:eastAsia="Calibri" w:hAnsi="Arial" w:cs="Arial"/>
      <w:b/>
      <w:sz w:val="28"/>
      <w:szCs w:val="22"/>
    </w:rPr>
  </w:style>
  <w:style w:type="paragraph" w:customStyle="1" w:styleId="Tabelleninhalt">
    <w:name w:val="Tabelleninhalt"/>
    <w:basedOn w:val="Standard"/>
    <w:pPr>
      <w:widowControl w:val="0"/>
      <w:suppressLineNumbers/>
    </w:pPr>
  </w:style>
  <w:style w:type="paragraph" w:customStyle="1" w:styleId="Tabellenberschrift">
    <w:name w:val="Tabellenüberschrift"/>
    <w:basedOn w:val="Tabelleninhalt"/>
    <w:pPr>
      <w:jc w:val="center"/>
    </w:pPr>
    <w:rPr>
      <w:b/>
      <w:bCs/>
    </w:rPr>
  </w:style>
  <w:style w:type="paragraph" w:customStyle="1" w:styleId="Rahmeninhalt">
    <w:name w:val="Rahmeninhalt"/>
    <w:basedOn w:val="Standard"/>
  </w:style>
  <w:style w:type="table" w:styleId="Tabellenraster">
    <w:name w:val="Table Grid"/>
    <w:basedOn w:val="NormaleTabelle"/>
    <w:uiPriority w:val="39"/>
    <w:rsid w:val="007B5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96F04"/>
    <w:tblPr>
      <w:tblStyleRowBandSize w:val="1"/>
      <w:tblStyleColBandSize w:val="1"/>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Pr>
    <w:tblStylePr w:type="firstRow">
      <w:rPr>
        <w:b/>
        <w:bCs/>
        <w:color w:val="FFFFFF"/>
      </w:rPr>
      <w:tblPr/>
      <w:tcPr>
        <w:tcBorders>
          <w:top w:val="single" w:sz="4" w:space="0" w:color="156082"/>
          <w:left w:val="single" w:sz="4" w:space="0" w:color="156082"/>
          <w:bottom w:val="single" w:sz="4" w:space="0" w:color="156082"/>
          <w:right w:val="single" w:sz="4" w:space="0" w:color="156082"/>
          <w:insideH w:val="nil"/>
          <w:insideV w:val="nil"/>
        </w:tcBorders>
        <w:shd w:val="clear" w:color="auto" w:fill="156082"/>
      </w:tcPr>
    </w:tblStylePr>
    <w:tblStylePr w:type="lastRow">
      <w:rPr>
        <w:b/>
        <w:bCs/>
      </w:rPr>
      <w:tblPr/>
      <w:tcPr>
        <w:tcBorders>
          <w:top w:val="double" w:sz="4" w:space="0" w:color="156082"/>
        </w:tcBorders>
      </w:tcPr>
    </w:tblStylePr>
    <w:tblStylePr w:type="firstCol">
      <w:rPr>
        <w:b/>
        <w:bCs/>
      </w:rPr>
    </w:tblStylePr>
    <w:tblStylePr w:type="lastCol">
      <w:rPr>
        <w:b/>
        <w:bCs/>
      </w:rPr>
    </w:tblStylePr>
    <w:tblStylePr w:type="band1Vert">
      <w:tblPr/>
      <w:tcPr>
        <w:shd w:val="clear" w:color="auto" w:fill="C1E4F5"/>
      </w:tcPr>
    </w:tblStylePr>
    <w:tblStylePr w:type="band1Horz">
      <w:tblPr/>
      <w:tcPr>
        <w:shd w:val="clear" w:color="auto" w:fill="C1E4F5"/>
      </w:tcPr>
    </w:tblStylePr>
  </w:style>
  <w:style w:type="table" w:styleId="EinfacheTabelle3">
    <w:name w:val="Plain Table 3"/>
    <w:basedOn w:val="NormaleTabelle"/>
    <w:uiPriority w:val="43"/>
    <w:rsid w:val="008B616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itternetztabelle5dunkelAkzent1">
    <w:name w:val="Grid Table 5 Dark Accent 1"/>
    <w:basedOn w:val="NormaleTabelle"/>
    <w:uiPriority w:val="50"/>
    <w:rsid w:val="00261376"/>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1E4F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15608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15608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15608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156082"/>
      </w:tcPr>
    </w:tblStylePr>
    <w:tblStylePr w:type="band1Vert">
      <w:tblPr/>
      <w:tcPr>
        <w:shd w:val="clear" w:color="auto" w:fill="83CAEB"/>
      </w:tcPr>
    </w:tblStylePr>
    <w:tblStylePr w:type="band1Horz">
      <w:tblPr/>
      <w:tcPr>
        <w:shd w:val="clear" w:color="auto" w:fill="83CAEB"/>
      </w:tcPr>
    </w:tblStylePr>
  </w:style>
  <w:style w:type="paragraph" w:styleId="Listenabsatz">
    <w:name w:val="List Paragraph"/>
    <w:basedOn w:val="Standard"/>
    <w:uiPriority w:val="34"/>
    <w:qFormat/>
    <w:rsid w:val="00DF3B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1519">
      <w:bodyDiv w:val="1"/>
      <w:marLeft w:val="0"/>
      <w:marRight w:val="0"/>
      <w:marTop w:val="0"/>
      <w:marBottom w:val="0"/>
      <w:divBdr>
        <w:top w:val="none" w:sz="0" w:space="0" w:color="auto"/>
        <w:left w:val="none" w:sz="0" w:space="0" w:color="auto"/>
        <w:bottom w:val="none" w:sz="0" w:space="0" w:color="auto"/>
        <w:right w:val="none" w:sz="0" w:space="0" w:color="auto"/>
      </w:divBdr>
    </w:div>
    <w:div w:id="276717769">
      <w:bodyDiv w:val="1"/>
      <w:marLeft w:val="0"/>
      <w:marRight w:val="0"/>
      <w:marTop w:val="0"/>
      <w:marBottom w:val="0"/>
      <w:divBdr>
        <w:top w:val="none" w:sz="0" w:space="0" w:color="auto"/>
        <w:left w:val="none" w:sz="0" w:space="0" w:color="auto"/>
        <w:bottom w:val="none" w:sz="0" w:space="0" w:color="auto"/>
        <w:right w:val="none" w:sz="0" w:space="0" w:color="auto"/>
      </w:divBdr>
    </w:div>
    <w:div w:id="456265481">
      <w:bodyDiv w:val="1"/>
      <w:marLeft w:val="0"/>
      <w:marRight w:val="0"/>
      <w:marTop w:val="0"/>
      <w:marBottom w:val="0"/>
      <w:divBdr>
        <w:top w:val="none" w:sz="0" w:space="0" w:color="auto"/>
        <w:left w:val="none" w:sz="0" w:space="0" w:color="auto"/>
        <w:bottom w:val="none" w:sz="0" w:space="0" w:color="auto"/>
        <w:right w:val="none" w:sz="0" w:space="0" w:color="auto"/>
      </w:divBdr>
    </w:div>
    <w:div w:id="1397045921">
      <w:bodyDiv w:val="1"/>
      <w:marLeft w:val="0"/>
      <w:marRight w:val="0"/>
      <w:marTop w:val="0"/>
      <w:marBottom w:val="0"/>
      <w:divBdr>
        <w:top w:val="none" w:sz="0" w:space="0" w:color="auto"/>
        <w:left w:val="none" w:sz="0" w:space="0" w:color="auto"/>
        <w:bottom w:val="none" w:sz="0" w:space="0" w:color="auto"/>
        <w:right w:val="none" w:sz="0" w:space="0" w:color="auto"/>
      </w:divBdr>
    </w:div>
    <w:div w:id="191261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2278</Words>
  <Characters>14355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Dä</dc:creator>
  <cp:keywords/>
  <cp:lastModifiedBy>Jonas Wolf</cp:lastModifiedBy>
  <cp:revision>648</cp:revision>
  <cp:lastPrinted>2006-09-01T05:31:00Z</cp:lastPrinted>
  <dcterms:created xsi:type="dcterms:W3CDTF">2025-02-20T08:05:00Z</dcterms:created>
  <dcterms:modified xsi:type="dcterms:W3CDTF">2025-02-25T11:13:00Z</dcterms:modified>
</cp:coreProperties>
</file>